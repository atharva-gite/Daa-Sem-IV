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5501F" w:rsidRPr="00894800" w:rsidRDefault="00A5501F">
      <w:pPr>
        <w:rPr>
          <w:rFonts w:eastAsia="Times New Roman"/>
          <w:sz w:val="28"/>
          <w:szCs w:val="28"/>
        </w:rPr>
      </w:pPr>
    </w:p>
    <w:tbl>
      <w:tblPr>
        <w:tblW w:w="5000" w:type="pct"/>
        <w:tblInd w:w="-5" w:type="dxa"/>
        <w:tblLayout w:type="fixed"/>
        <w:tblCellMar>
          <w:top w:w="100" w:type="dxa"/>
          <w:left w:w="80" w:type="dxa"/>
          <w:bottom w:w="100" w:type="dxa"/>
          <w:right w:w="100" w:type="dxa"/>
        </w:tblCellMar>
        <w:tblLook w:val="0000" w:firstRow="0" w:lastRow="0" w:firstColumn="0" w:lastColumn="0" w:noHBand="0" w:noVBand="0"/>
      </w:tblPr>
      <w:tblGrid>
        <w:gridCol w:w="2180"/>
        <w:gridCol w:w="7170"/>
      </w:tblGrid>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Experiment No.</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FB6E93">
            <w:pPr>
              <w:keepNext/>
              <w:snapToGrid w:val="0"/>
              <w:spacing w:line="240" w:lineRule="auto"/>
              <w:rPr>
                <w:sz w:val="28"/>
                <w:szCs w:val="28"/>
              </w:rPr>
            </w:pPr>
            <w:r>
              <w:rPr>
                <w:rFonts w:eastAsia="Times New Roman"/>
                <w:b/>
                <w:sz w:val="28"/>
                <w:szCs w:val="28"/>
              </w:rPr>
              <w:t>1-B</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Aim</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E1366A" w:rsidRDefault="00E1366A">
            <w:pPr>
              <w:keepNext/>
              <w:snapToGrid w:val="0"/>
              <w:spacing w:line="240" w:lineRule="auto"/>
              <w:rPr>
                <w:b/>
                <w:bCs/>
                <w:sz w:val="28"/>
                <w:szCs w:val="28"/>
              </w:rPr>
            </w:pPr>
            <w:r w:rsidRPr="00E1366A">
              <w:rPr>
                <w:b/>
                <w:bCs/>
                <w:sz w:val="28"/>
                <w:szCs w:val="28"/>
              </w:rPr>
              <w:t>Experiment on finding the running time of an algorithm.</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Name</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000000">
            <w:pPr>
              <w:keepNext/>
              <w:snapToGrid w:val="0"/>
              <w:spacing w:line="240" w:lineRule="auto"/>
              <w:rPr>
                <w:sz w:val="28"/>
                <w:szCs w:val="28"/>
              </w:rPr>
            </w:pPr>
            <w:r w:rsidRPr="00894800">
              <w:rPr>
                <w:rFonts w:eastAsia="Times New Roman"/>
                <w:b/>
                <w:sz w:val="28"/>
                <w:szCs w:val="28"/>
              </w:rPr>
              <w:t>Atharva Gite</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 xml:space="preserve">UID No. </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000000">
            <w:pPr>
              <w:keepNext/>
              <w:snapToGrid w:val="0"/>
              <w:spacing w:line="240" w:lineRule="auto"/>
              <w:rPr>
                <w:sz w:val="28"/>
                <w:szCs w:val="28"/>
              </w:rPr>
            </w:pPr>
            <w:r w:rsidRPr="00894800">
              <w:rPr>
                <w:rFonts w:eastAsia="Times New Roman"/>
                <w:b/>
                <w:sz w:val="28"/>
                <w:szCs w:val="28"/>
              </w:rPr>
              <w:t>2021300038</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Class &amp; Division</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000000">
            <w:pPr>
              <w:keepNext/>
              <w:snapToGrid w:val="0"/>
              <w:spacing w:line="240" w:lineRule="auto"/>
              <w:rPr>
                <w:sz w:val="28"/>
                <w:szCs w:val="28"/>
              </w:rPr>
            </w:pPr>
            <w:r w:rsidRPr="00894800">
              <w:rPr>
                <w:rFonts w:eastAsia="Times New Roman"/>
                <w:b/>
                <w:sz w:val="28"/>
                <w:szCs w:val="28"/>
              </w:rPr>
              <w:t>COMPS-A(C)</w:t>
            </w:r>
          </w:p>
        </w:tc>
      </w:tr>
    </w:tbl>
    <w:p w:rsidR="00A5501F" w:rsidRPr="00894800" w:rsidRDefault="00A5501F">
      <w:pPr>
        <w:rPr>
          <w:sz w:val="28"/>
          <w:szCs w:val="28"/>
        </w:rPr>
      </w:pPr>
    </w:p>
    <w:p w:rsidR="00E94066" w:rsidRDefault="00E94066">
      <w:pPr>
        <w:rPr>
          <w:b/>
          <w:bCs/>
          <w:sz w:val="28"/>
          <w:szCs w:val="28"/>
        </w:rPr>
      </w:pPr>
    </w:p>
    <w:p w:rsidR="00292B7D" w:rsidRDefault="00292B7D">
      <w:pPr>
        <w:rPr>
          <w:b/>
          <w:bCs/>
          <w:sz w:val="28"/>
          <w:szCs w:val="28"/>
        </w:rPr>
      </w:pPr>
      <w:r>
        <w:rPr>
          <w:b/>
          <w:bCs/>
          <w:sz w:val="28"/>
          <w:szCs w:val="28"/>
        </w:rPr>
        <w:t>Theory:</w:t>
      </w:r>
    </w:p>
    <w:p w:rsidR="00706C37" w:rsidRDefault="00706C37">
      <w:pPr>
        <w:rPr>
          <w:b/>
          <w:bCs/>
          <w:sz w:val="28"/>
          <w:szCs w:val="28"/>
        </w:rPr>
      </w:pPr>
      <w:r>
        <w:rPr>
          <w:b/>
          <w:bCs/>
          <w:sz w:val="28"/>
          <w:szCs w:val="28"/>
        </w:rPr>
        <w:t>1. Insertion Sort:</w:t>
      </w:r>
    </w:p>
    <w:p w:rsidR="00292B7D" w:rsidRDefault="00292B7D">
      <w:pPr>
        <w:rPr>
          <w:sz w:val="28"/>
          <w:szCs w:val="28"/>
        </w:rPr>
      </w:pPr>
      <w:r w:rsidRPr="00292B7D">
        <w:rPr>
          <w:sz w:val="28"/>
          <w:szCs w:val="28"/>
        </w:rPr>
        <w:t>Insertion sort is a simple sorting algorithm that builds the final sorted array (or list) one item at a time by comparisons.</w:t>
      </w:r>
      <w:r w:rsidR="002F7E43">
        <w:rPr>
          <w:sz w:val="28"/>
          <w:szCs w:val="28"/>
        </w:rPr>
        <w:t xml:space="preserve"> </w:t>
      </w:r>
      <w:r w:rsidR="002F7E43" w:rsidRPr="002F7E43">
        <w:rPr>
          <w:sz w:val="28"/>
          <w:szCs w:val="28"/>
        </w:rPr>
        <w:t>Insertion sort iterates, consuming one input element each repetition and grows a sorted output list. At each iteration, insertion sort removes one element from the input data, finds the location it belongs within the sorted list and inserts it there. It repeats until no input elements remain.</w:t>
      </w:r>
    </w:p>
    <w:p w:rsidR="00EE5B5B" w:rsidRDefault="00EE5B5B">
      <w:pPr>
        <w:rPr>
          <w:sz w:val="28"/>
          <w:szCs w:val="28"/>
        </w:rPr>
      </w:pPr>
      <w:r>
        <w:rPr>
          <w:noProof/>
        </w:rPr>
        <w:drawing>
          <wp:inline distT="0" distB="0" distL="0" distR="0">
            <wp:extent cx="2844800" cy="514350"/>
            <wp:effectExtent l="0" t="0" r="0" b="0"/>
            <wp:docPr id="13" name="Picture 13" descr="Array prior to the insertion o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rior to the insertion of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800" cy="514350"/>
                    </a:xfrm>
                    <a:prstGeom prst="rect">
                      <a:avLst/>
                    </a:prstGeom>
                    <a:noFill/>
                    <a:ln>
                      <a:noFill/>
                    </a:ln>
                  </pic:spPr>
                </pic:pic>
              </a:graphicData>
            </a:graphic>
          </wp:inline>
        </w:drawing>
      </w:r>
      <w:r>
        <w:rPr>
          <w:sz w:val="28"/>
          <w:szCs w:val="28"/>
        </w:rPr>
        <w:t xml:space="preserve"> </w:t>
      </w:r>
      <w:r>
        <w:rPr>
          <w:noProof/>
        </w:rPr>
        <w:drawing>
          <wp:inline distT="0" distB="0" distL="0" distR="0">
            <wp:extent cx="2844800" cy="514350"/>
            <wp:effectExtent l="0" t="0" r="0" b="0"/>
            <wp:docPr id="14" name="Picture 14" descr="Array after the insertion o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after the insertion of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14350"/>
                    </a:xfrm>
                    <a:prstGeom prst="rect">
                      <a:avLst/>
                    </a:prstGeom>
                    <a:noFill/>
                    <a:ln>
                      <a:noFill/>
                    </a:ln>
                  </pic:spPr>
                </pic:pic>
              </a:graphicData>
            </a:graphic>
          </wp:inline>
        </w:drawing>
      </w:r>
    </w:p>
    <w:p w:rsidR="000F4D79" w:rsidRDefault="000F4D79">
      <w:pPr>
        <w:rPr>
          <w:sz w:val="28"/>
          <w:szCs w:val="28"/>
        </w:rPr>
      </w:pPr>
    </w:p>
    <w:p w:rsidR="000F4D79" w:rsidRPr="000F4D79" w:rsidRDefault="000F4D79" w:rsidP="000F4D79">
      <w:pPr>
        <w:rPr>
          <w:sz w:val="28"/>
          <w:szCs w:val="28"/>
          <w:lang w:val="en-IN"/>
        </w:rPr>
      </w:pPr>
      <w:r w:rsidRPr="000F4D79">
        <w:rPr>
          <w:sz w:val="28"/>
          <w:szCs w:val="28"/>
          <w:lang w:val="en-IN"/>
        </w:rPr>
        <w:t>Worst complexity: n^2</w:t>
      </w:r>
    </w:p>
    <w:p w:rsidR="000F4D79" w:rsidRPr="000F4D79" w:rsidRDefault="000F4D79" w:rsidP="000F4D79">
      <w:pPr>
        <w:rPr>
          <w:sz w:val="28"/>
          <w:szCs w:val="28"/>
          <w:lang w:val="en-IN"/>
        </w:rPr>
      </w:pPr>
      <w:r w:rsidRPr="000F4D79">
        <w:rPr>
          <w:sz w:val="28"/>
          <w:szCs w:val="28"/>
          <w:lang w:val="en-IN"/>
        </w:rPr>
        <w:t>Average complexity: n^2</w:t>
      </w:r>
    </w:p>
    <w:p w:rsidR="000F4D79" w:rsidRPr="000F4D79" w:rsidRDefault="000F4D79" w:rsidP="000F4D79">
      <w:pPr>
        <w:rPr>
          <w:sz w:val="28"/>
          <w:szCs w:val="28"/>
          <w:lang w:val="en-IN"/>
        </w:rPr>
      </w:pPr>
      <w:r w:rsidRPr="000F4D79">
        <w:rPr>
          <w:sz w:val="28"/>
          <w:szCs w:val="28"/>
          <w:lang w:val="en-IN"/>
        </w:rPr>
        <w:t>Best complexity: n</w:t>
      </w:r>
    </w:p>
    <w:p w:rsidR="00BC29A6" w:rsidRDefault="000F4D79" w:rsidP="000F4D79">
      <w:pPr>
        <w:rPr>
          <w:sz w:val="28"/>
          <w:szCs w:val="28"/>
          <w:lang w:val="en-IN"/>
        </w:rPr>
      </w:pPr>
      <w:r w:rsidRPr="000F4D79">
        <w:rPr>
          <w:sz w:val="28"/>
          <w:szCs w:val="28"/>
          <w:lang w:val="en-IN"/>
        </w:rPr>
        <w:t>Space complexity: 1</w:t>
      </w:r>
    </w:p>
    <w:p w:rsidR="00BC29A6" w:rsidRDefault="00BC29A6" w:rsidP="000F4D79">
      <w:pPr>
        <w:rPr>
          <w:sz w:val="28"/>
          <w:szCs w:val="28"/>
          <w:lang w:val="en-IN"/>
        </w:rPr>
      </w:pPr>
    </w:p>
    <w:p w:rsidR="00BC29A6" w:rsidRDefault="00BC29A6" w:rsidP="000F4D79">
      <w:pPr>
        <w:rPr>
          <w:sz w:val="28"/>
          <w:szCs w:val="28"/>
          <w:lang w:val="en-IN"/>
        </w:rPr>
      </w:pPr>
    </w:p>
    <w:p w:rsidR="00BC29A6" w:rsidRDefault="00BC29A6" w:rsidP="000F4D79">
      <w:pPr>
        <w:rPr>
          <w:sz w:val="28"/>
          <w:szCs w:val="28"/>
          <w:lang w:val="en-IN"/>
        </w:rPr>
      </w:pPr>
    </w:p>
    <w:p w:rsidR="00BC29A6" w:rsidRDefault="00BC29A6" w:rsidP="000F4D79">
      <w:pPr>
        <w:rPr>
          <w:sz w:val="28"/>
          <w:szCs w:val="28"/>
          <w:lang w:val="en-IN"/>
        </w:rPr>
      </w:pPr>
    </w:p>
    <w:p w:rsidR="00BC29A6" w:rsidRDefault="00BC29A6" w:rsidP="000F4D79">
      <w:pPr>
        <w:rPr>
          <w:sz w:val="28"/>
          <w:szCs w:val="28"/>
          <w:lang w:val="en-IN"/>
        </w:rPr>
      </w:pPr>
    </w:p>
    <w:p w:rsidR="00BC29A6" w:rsidRDefault="00BC29A6" w:rsidP="000F4D79">
      <w:pPr>
        <w:rPr>
          <w:sz w:val="28"/>
          <w:szCs w:val="28"/>
          <w:lang w:val="en-IN"/>
        </w:rPr>
      </w:pPr>
    </w:p>
    <w:p w:rsidR="00F0562E" w:rsidRDefault="00F0562E" w:rsidP="000F4D79">
      <w:pPr>
        <w:rPr>
          <w:sz w:val="28"/>
          <w:szCs w:val="28"/>
          <w:lang w:val="en-IN"/>
        </w:rPr>
      </w:pPr>
    </w:p>
    <w:p w:rsidR="00F0562E" w:rsidRDefault="00F0562E" w:rsidP="000F4D79">
      <w:pPr>
        <w:rPr>
          <w:b/>
          <w:bCs/>
          <w:sz w:val="28"/>
          <w:szCs w:val="28"/>
          <w:lang w:val="en-IN"/>
        </w:rPr>
      </w:pPr>
      <w:r>
        <w:rPr>
          <w:b/>
          <w:bCs/>
          <w:sz w:val="28"/>
          <w:szCs w:val="28"/>
          <w:lang w:val="en-IN"/>
        </w:rPr>
        <w:t>2. Selection Sort:</w:t>
      </w:r>
    </w:p>
    <w:p w:rsidR="00A536CE" w:rsidRDefault="00A536CE" w:rsidP="000F4D79">
      <w:pPr>
        <w:rPr>
          <w:sz w:val="28"/>
          <w:szCs w:val="28"/>
          <w:lang w:val="en-IN"/>
        </w:rPr>
      </w:pPr>
      <w:r w:rsidRPr="00A536CE">
        <w:rPr>
          <w:sz w:val="28"/>
          <w:szCs w:val="28"/>
          <w:lang w:val="en-IN"/>
        </w:rPr>
        <w:t>selection sort is an in-place comparison sorting algorithm. It has an O(n2) time complexity, which makes it inefficient on large lists, and generally performs worse than the similar insertion sort.</w:t>
      </w:r>
      <w:r w:rsidR="00BC29A6">
        <w:rPr>
          <w:sz w:val="28"/>
          <w:szCs w:val="28"/>
          <w:lang w:val="en-IN"/>
        </w:rPr>
        <w:t xml:space="preserve"> </w:t>
      </w:r>
      <w:r w:rsidR="00BC29A6" w:rsidRPr="00BC29A6">
        <w:rPr>
          <w:sz w:val="28"/>
          <w:szCs w:val="28"/>
          <w:lang w:val="en-IN"/>
        </w:rPr>
        <w:t>The algorithm divides the input list into two parts: a sorted sublist of items which is built up from left to right at the front (left) of the list and a sublist of the remaining unsorted items that occupy the rest of the list. Initially, the sorted sublist is empty and the unsorted sublist is the entire input list. The algorithm proceeds by finding the smallest (or largest, depending on sorting order) element in the unsorted sublist, exchanging (swapping) it with the leftmost unsorted element (putting it in sorted order), and moving the sublist boundaries one element to the right.</w:t>
      </w:r>
    </w:p>
    <w:p w:rsidR="000C4A39" w:rsidRPr="000C4A39" w:rsidRDefault="000C4A39" w:rsidP="000C4A39">
      <w:pPr>
        <w:rPr>
          <w:sz w:val="28"/>
          <w:szCs w:val="28"/>
          <w:lang w:val="en-IN"/>
        </w:rPr>
      </w:pPr>
      <w:r w:rsidRPr="000C4A39">
        <w:rPr>
          <w:sz w:val="28"/>
          <w:szCs w:val="28"/>
          <w:lang w:val="en-IN"/>
        </w:rPr>
        <w:t>Worst complexity: n^2</w:t>
      </w:r>
    </w:p>
    <w:p w:rsidR="000C4A39" w:rsidRPr="000C4A39" w:rsidRDefault="000C4A39" w:rsidP="000C4A39">
      <w:pPr>
        <w:rPr>
          <w:sz w:val="28"/>
          <w:szCs w:val="28"/>
          <w:lang w:val="en-IN"/>
        </w:rPr>
      </w:pPr>
      <w:r w:rsidRPr="000C4A39">
        <w:rPr>
          <w:sz w:val="28"/>
          <w:szCs w:val="28"/>
          <w:lang w:val="en-IN"/>
        </w:rPr>
        <w:t>Average complexity: n^2</w:t>
      </w:r>
    </w:p>
    <w:p w:rsidR="000C4A39" w:rsidRPr="000C4A39" w:rsidRDefault="000C4A39" w:rsidP="000C4A39">
      <w:pPr>
        <w:rPr>
          <w:sz w:val="28"/>
          <w:szCs w:val="28"/>
          <w:lang w:val="en-IN"/>
        </w:rPr>
      </w:pPr>
      <w:r w:rsidRPr="000C4A39">
        <w:rPr>
          <w:sz w:val="28"/>
          <w:szCs w:val="28"/>
          <w:lang w:val="en-IN"/>
        </w:rPr>
        <w:t>Best complexity: n^2</w:t>
      </w:r>
    </w:p>
    <w:p w:rsidR="000C4A39" w:rsidRDefault="000C4A39" w:rsidP="000C4A39">
      <w:pPr>
        <w:rPr>
          <w:sz w:val="28"/>
          <w:szCs w:val="28"/>
          <w:lang w:val="en-IN"/>
        </w:rPr>
      </w:pPr>
      <w:r w:rsidRPr="000C4A39">
        <w:rPr>
          <w:sz w:val="28"/>
          <w:szCs w:val="28"/>
          <w:lang w:val="en-IN"/>
        </w:rPr>
        <w:t>Space complexity: 1</w:t>
      </w:r>
    </w:p>
    <w:p w:rsidR="00E744D9" w:rsidRDefault="00E744D9" w:rsidP="000C4A39">
      <w:pPr>
        <w:rPr>
          <w:sz w:val="28"/>
          <w:szCs w:val="28"/>
          <w:lang w:val="en-IN"/>
        </w:rPr>
      </w:pPr>
    </w:p>
    <w:p w:rsidR="00E744D9" w:rsidRDefault="00E744D9" w:rsidP="000C4A39">
      <w:pPr>
        <w:rPr>
          <w:sz w:val="28"/>
          <w:szCs w:val="28"/>
          <w:lang w:val="en-IN"/>
        </w:rPr>
      </w:pPr>
    </w:p>
    <w:p w:rsidR="00E744D9" w:rsidRDefault="00E744D9" w:rsidP="000C4A39">
      <w:pPr>
        <w:rPr>
          <w:b/>
          <w:bCs/>
          <w:sz w:val="28"/>
          <w:szCs w:val="28"/>
          <w:lang w:val="en-IN"/>
        </w:rPr>
      </w:pPr>
      <w:r>
        <w:rPr>
          <w:b/>
          <w:bCs/>
          <w:sz w:val="28"/>
          <w:szCs w:val="28"/>
          <w:lang w:val="en-IN"/>
        </w:rPr>
        <w:t>CODE:</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C586C0"/>
          <w:sz w:val="21"/>
          <w:szCs w:val="21"/>
          <w:lang w:val="en-IN" w:eastAsia="ko-KR" w:bidi="mr-IN"/>
        </w:rPr>
        <w:t>#include</w:t>
      </w:r>
      <w:r w:rsidRPr="00C62461">
        <w:rPr>
          <w:rFonts w:ascii="Consolas" w:eastAsia="Times New Roman" w:hAnsi="Consolas" w:cs="Times New Roman"/>
          <w:color w:val="569CD6"/>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&lt;stdio.h&gt;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C586C0"/>
          <w:sz w:val="21"/>
          <w:szCs w:val="21"/>
          <w:lang w:val="en-IN" w:eastAsia="ko-KR" w:bidi="mr-IN"/>
        </w:rPr>
        <w:t>#include</w:t>
      </w:r>
      <w:r w:rsidRPr="00C62461">
        <w:rPr>
          <w:rFonts w:ascii="Consolas" w:eastAsia="Times New Roman" w:hAnsi="Consolas" w:cs="Times New Roman"/>
          <w:color w:val="569CD6"/>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&lt;stdlib.h&gt;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C586C0"/>
          <w:sz w:val="21"/>
          <w:szCs w:val="21"/>
          <w:lang w:val="en-IN" w:eastAsia="ko-KR" w:bidi="mr-IN"/>
        </w:rPr>
        <w:t>#include</w:t>
      </w:r>
      <w:r w:rsidRPr="00C62461">
        <w:rPr>
          <w:rFonts w:ascii="Consolas" w:eastAsia="Times New Roman" w:hAnsi="Consolas" w:cs="Times New Roman"/>
          <w:color w:val="569CD6"/>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&lt;time.h&gt;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C586C0"/>
          <w:sz w:val="21"/>
          <w:szCs w:val="21"/>
          <w:lang w:val="en-IN" w:eastAsia="ko-KR" w:bidi="mr-IN"/>
        </w:rPr>
        <w:t>#define</w:t>
      </w:r>
      <w:r w:rsidRPr="00C62461">
        <w:rPr>
          <w:rFonts w:ascii="Consolas" w:eastAsia="Times New Roman" w:hAnsi="Consolas" w:cs="Times New Roman"/>
          <w:color w:val="569CD6"/>
          <w:sz w:val="21"/>
          <w:szCs w:val="21"/>
          <w:lang w:val="en-IN" w:eastAsia="ko-KR" w:bidi="mr-IN"/>
        </w:rPr>
        <w:t xml:space="preserve"> N </w:t>
      </w:r>
      <w:r w:rsidRPr="00C62461">
        <w:rPr>
          <w:rFonts w:ascii="Consolas" w:eastAsia="Times New Roman" w:hAnsi="Consolas" w:cs="Times New Roman"/>
          <w:color w:val="B5CEA8"/>
          <w:sz w:val="21"/>
          <w:szCs w:val="21"/>
          <w:lang w:val="en-IN" w:eastAsia="ko-KR" w:bidi="mr-IN"/>
        </w:rPr>
        <w:t>100000</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C586C0"/>
          <w:sz w:val="21"/>
          <w:szCs w:val="21"/>
          <w:lang w:val="en-IN" w:eastAsia="ko-KR" w:bidi="mr-IN"/>
        </w:rPr>
        <w:t>#define</w:t>
      </w:r>
      <w:r w:rsidRPr="00C62461">
        <w:rPr>
          <w:rFonts w:ascii="Consolas" w:eastAsia="Times New Roman" w:hAnsi="Consolas" w:cs="Times New Roman"/>
          <w:color w:val="569CD6"/>
          <w:sz w:val="21"/>
          <w:szCs w:val="21"/>
          <w:lang w:val="en-IN" w:eastAsia="ko-KR" w:bidi="mr-IN"/>
        </w:rPr>
        <w:t xml:space="preserve"> BLOCK_SIZE </w:t>
      </w:r>
      <w:r w:rsidRPr="00C62461">
        <w:rPr>
          <w:rFonts w:ascii="Consolas" w:eastAsia="Times New Roman" w:hAnsi="Consolas" w:cs="Times New Roman"/>
          <w:color w:val="B5CEA8"/>
          <w:sz w:val="21"/>
          <w:szCs w:val="21"/>
          <w:lang w:val="en-IN" w:eastAsia="ko-KR" w:bidi="mr-IN"/>
        </w:rPr>
        <w:t>100</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569CD6"/>
          <w:sz w:val="21"/>
          <w:szCs w:val="21"/>
          <w:lang w:val="en-IN" w:eastAsia="ko-KR" w:bidi="mr-IN"/>
        </w:rPr>
        <w:t>void</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insertion_sort</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569CD6"/>
          <w:sz w:val="21"/>
          <w:szCs w:val="21"/>
          <w:lang w:val="en-IN" w:eastAsia="ko-KR" w:bidi="mr-IN"/>
        </w:rPr>
        <w: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key</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for</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&lt; </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key</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while</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&gt;=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 xml:space="preserve"> &amp;&amp;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&gt; </w:t>
      </w:r>
      <w:r w:rsidRPr="00C62461">
        <w:rPr>
          <w:rFonts w:ascii="Consolas" w:eastAsia="Times New Roman" w:hAnsi="Consolas" w:cs="Times New Roman"/>
          <w:color w:val="9CDCFE"/>
          <w:sz w:val="21"/>
          <w:szCs w:val="21"/>
          <w:lang w:val="en-IN" w:eastAsia="ko-KR" w:bidi="mr-IN"/>
        </w:rPr>
        <w:t>key</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key</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lastRenderedPageBreak/>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569CD6"/>
          <w:sz w:val="21"/>
          <w:szCs w:val="21"/>
          <w:lang w:val="en-IN" w:eastAsia="ko-KR" w:bidi="mr-IN"/>
        </w:rPr>
        <w:t>void</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selection_sort</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569CD6"/>
          <w:sz w:val="21"/>
          <w:szCs w:val="21"/>
          <w:lang w:val="en-IN" w:eastAsia="ko-KR" w:bidi="mr-IN"/>
        </w:rPr>
        <w: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min_idx</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for</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&lt; </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min_idx</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for</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&lt; </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if</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&lt;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min_idx</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min_idx</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temp</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min_idx</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min_idx</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temp</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main</w:t>
      </w: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4EC9B0"/>
          <w:sz w:val="21"/>
          <w:szCs w:val="21"/>
          <w:lang w:val="en-IN" w:eastAsia="ko-KR" w:bidi="mr-IN"/>
        </w:rPr>
        <w:t>FILE</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ptri</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ptrs</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4EC9B0"/>
          <w:sz w:val="21"/>
          <w:szCs w:val="21"/>
          <w:lang w:val="en-IN" w:eastAsia="ko-KR" w:bidi="mr-IN"/>
        </w:rPr>
        <w:t>time_t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t</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k</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array</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569CD6"/>
          <w:sz w:val="21"/>
          <w:szCs w:val="21"/>
          <w:lang w:val="en-IN" w:eastAsia="ko-KR" w:bidi="mr-IN"/>
        </w:rPr>
        <w:t>N</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//open the file</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DCDCAA"/>
          <w:sz w:val="21"/>
          <w:szCs w:val="21"/>
          <w:lang w:val="en-IN" w:eastAsia="ko-KR" w:bidi="mr-IN"/>
        </w:rPr>
        <w:t>fopen</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CE9178"/>
          <w:sz w:val="21"/>
          <w:szCs w:val="21"/>
          <w:lang w:val="en-IN" w:eastAsia="ko-KR" w:bidi="mr-IN"/>
        </w:rPr>
        <w:t>"random_numbers.txt"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srand</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569CD6"/>
          <w:sz w:val="21"/>
          <w:szCs w:val="21"/>
          <w:lang w:val="en-IN" w:eastAsia="ko-KR" w:bidi="mr-IN"/>
        </w:rPr>
        <w:t>unsigned</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time</w:t>
      </w:r>
      <w:r w:rsidRPr="00C62461">
        <w:rPr>
          <w:rFonts w:ascii="Consolas" w:eastAsia="Times New Roman" w:hAnsi="Consolas" w:cs="Times New Roman"/>
          <w:color w:val="D4D4D4"/>
          <w:sz w:val="21"/>
          <w:szCs w:val="21"/>
          <w:lang w:val="en-IN" w:eastAsia="ko-KR" w:bidi="mr-IN"/>
        </w:rPr>
        <w:t>(&amp;</w:t>
      </w:r>
      <w:r w:rsidRPr="00C62461">
        <w:rPr>
          <w:rFonts w:ascii="Consolas" w:eastAsia="Times New Roman" w:hAnsi="Consolas" w:cs="Times New Roman"/>
          <w:color w:val="9CDCFE"/>
          <w:sz w:val="21"/>
          <w:szCs w:val="21"/>
          <w:lang w:val="en-IN" w:eastAsia="ko-KR" w:bidi="mr-IN"/>
        </w:rPr>
        <w:t>t</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 print 100,000 random numbers</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for</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k</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k</w:t>
      </w:r>
      <w:r w:rsidRPr="00C62461">
        <w:rPr>
          <w:rFonts w:ascii="Consolas" w:eastAsia="Times New Roman" w:hAnsi="Consolas" w:cs="Times New Roman"/>
          <w:color w:val="D4D4D4"/>
          <w:sz w:val="21"/>
          <w:szCs w:val="21"/>
          <w:lang w:val="en-IN" w:eastAsia="ko-KR" w:bidi="mr-IN"/>
        </w:rPr>
        <w:t xml:space="preserve"> &lt; </w:t>
      </w:r>
      <w:r w:rsidRPr="00C62461">
        <w:rPr>
          <w:rFonts w:ascii="Consolas" w:eastAsia="Times New Roman" w:hAnsi="Consolas" w:cs="Times New Roman"/>
          <w:color w:val="569CD6"/>
          <w:sz w:val="21"/>
          <w:szCs w:val="21"/>
          <w:lang w:val="en-IN" w:eastAsia="ko-KR" w:bidi="mr-IN"/>
        </w:rPr>
        <w:t>N</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k</w:t>
      </w:r>
      <w:r w:rsidRPr="00C62461">
        <w:rPr>
          <w:rFonts w:ascii="Consolas" w:eastAsia="Times New Roman" w:hAnsi="Consolas" w:cs="Times New Roman"/>
          <w:color w:val="D4D4D4"/>
          <w:sz w:val="21"/>
          <w:szCs w:val="21"/>
          <w:lang w:val="en-IN" w:eastAsia="ko-KR" w:bidi="mr-IN"/>
        </w:rPr>
        <w:t xml:space="preserve">++ )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num</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DCDCAA"/>
          <w:sz w:val="21"/>
          <w:szCs w:val="21"/>
          <w:lang w:val="en-IN" w:eastAsia="ko-KR" w:bidi="mr-IN"/>
        </w:rPr>
        <w:t>rand</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B5CEA8"/>
          <w:sz w:val="21"/>
          <w:szCs w:val="21"/>
          <w:lang w:val="en-IN" w:eastAsia="ko-KR" w:bidi="mr-IN"/>
        </w:rPr>
        <w:t>100000</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fprintf</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9CDCFE"/>
          <w:sz w:val="21"/>
          <w:szCs w:val="21"/>
          <w:lang w:val="en-IN" w:eastAsia="ko-KR" w:bidi="mr-IN"/>
        </w:rPr>
        <w:t>%d</w:t>
      </w:r>
      <w:r w:rsidRPr="00C62461">
        <w:rPr>
          <w:rFonts w:ascii="Consolas" w:eastAsia="Times New Roman" w:hAnsi="Consolas" w:cs="Times New Roman"/>
          <w:color w:val="D7BA7D"/>
          <w:sz w:val="21"/>
          <w:szCs w:val="21"/>
          <w:lang w:val="en-IN" w:eastAsia="ko-KR" w:bidi="mr-IN"/>
        </w:rPr>
        <w:t>\n</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num</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 close the file</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fclose</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//open the file</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DCDCAA"/>
          <w:sz w:val="21"/>
          <w:szCs w:val="21"/>
          <w:lang w:val="en-IN" w:eastAsia="ko-KR" w:bidi="mr-IN"/>
        </w:rPr>
        <w:t>fopen</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CE9178"/>
          <w:sz w:val="21"/>
          <w:szCs w:val="21"/>
          <w:lang w:val="en-IN" w:eastAsia="ko-KR" w:bidi="mr-IN"/>
        </w:rPr>
        <w:t>"random_numbers.txt"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"r"</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k</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 Read each number from the file and store it in the array</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while</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fscanf</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9CDCFE"/>
          <w:sz w:val="21"/>
          <w:szCs w:val="21"/>
          <w:lang w:val="en-IN" w:eastAsia="ko-KR" w:bidi="mr-IN"/>
        </w:rPr>
        <w:t>%d</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D4D4D4"/>
          <w:sz w:val="21"/>
          <w:szCs w:val="21"/>
          <w:lang w:val="en-IN" w:eastAsia="ko-KR" w:bidi="mr-IN"/>
        </w:rPr>
        <w:t>, &amp;</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 xml:space="preserve">)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array</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k</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n</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 Close the file</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fclose</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fp</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ptri</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fopen</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CE9178"/>
          <w:sz w:val="21"/>
          <w:szCs w:val="21"/>
          <w:lang w:val="en-IN" w:eastAsia="ko-KR" w:bidi="mr-IN"/>
        </w:rPr>
        <w:t>"insertion_sort_time.txt"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lastRenderedPageBreak/>
        <w:t xml:space="preserve">    </w:t>
      </w:r>
      <w:r w:rsidRPr="00C62461">
        <w:rPr>
          <w:rFonts w:ascii="Consolas" w:eastAsia="Times New Roman" w:hAnsi="Consolas" w:cs="Times New Roman"/>
          <w:color w:val="9CDCFE"/>
          <w:sz w:val="21"/>
          <w:szCs w:val="21"/>
          <w:lang w:val="en-IN" w:eastAsia="ko-KR" w:bidi="mr-IN"/>
        </w:rPr>
        <w:t>ptrs</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fopen</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CE9178"/>
          <w:sz w:val="21"/>
          <w:szCs w:val="21"/>
          <w:lang w:val="en-IN" w:eastAsia="ko-KR" w:bidi="mr-IN"/>
        </w:rPr>
        <w:t>"selection_sort_time.txt"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//clock start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4EC9B0"/>
          <w:sz w:val="21"/>
          <w:szCs w:val="21"/>
          <w:lang w:val="en-IN" w:eastAsia="ko-KR" w:bidi="mr-IN"/>
        </w:rPr>
        <w:t>clock_t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start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end</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for</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B5CEA8"/>
          <w:sz w:val="21"/>
          <w:szCs w:val="21"/>
          <w:lang w:val="en-IN" w:eastAsia="ko-KR" w:bidi="mr-IN"/>
        </w:rPr>
        <w:t>1</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&lt;</w:t>
      </w:r>
      <w:r w:rsidRPr="00C62461">
        <w:rPr>
          <w:rFonts w:ascii="Consolas" w:eastAsia="Times New Roman" w:hAnsi="Consolas" w:cs="Times New Roman"/>
          <w:color w:val="B5CEA8"/>
          <w:sz w:val="21"/>
          <w:szCs w:val="21"/>
          <w:lang w:val="en-IN" w:eastAsia="ko-KR" w:bidi="mr-IN"/>
        </w:rPr>
        <w:t>1001</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 xml:space="preserve">++)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double</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insertion_sort_time</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double</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selection_sort_time</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 1*100= 100 blocks, 2*100=200 blocks and so on</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size</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size</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569CD6"/>
          <w:sz w:val="21"/>
          <w:szCs w:val="21"/>
          <w:lang w:val="en-IN" w:eastAsia="ko-KR" w:bidi="mr-IN"/>
        </w:rPr>
        <w:t>BLOCK_SIZE</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6A9955"/>
          <w:sz w:val="21"/>
          <w:szCs w:val="21"/>
          <w:lang w:val="en-IN" w:eastAsia="ko-KR" w:bidi="mr-IN"/>
        </w:rPr>
        <w:t>// block arr to find out combien de time for sorting 0-99,0-199 and so on</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569CD6"/>
          <w:sz w:val="21"/>
          <w:szCs w:val="21"/>
          <w:lang w:val="en-IN" w:eastAsia="ko-KR" w:bidi="mr-IN"/>
        </w:rPr>
        <w:t>int</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block_arr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size</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for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&lt;</w:t>
      </w:r>
      <w:r w:rsidRPr="00C62461">
        <w:rPr>
          <w:rFonts w:ascii="Consolas" w:eastAsia="Times New Roman" w:hAnsi="Consolas" w:cs="Times New Roman"/>
          <w:color w:val="9CDCFE"/>
          <w:sz w:val="21"/>
          <w:szCs w:val="21"/>
          <w:lang w:val="en-IN" w:eastAsia="ko-KR" w:bidi="mr-IN"/>
        </w:rPr>
        <w:t>size</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block_arr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array</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j</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start</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DCDCAA"/>
          <w:sz w:val="21"/>
          <w:szCs w:val="21"/>
          <w:lang w:val="en-IN" w:eastAsia="ko-KR" w:bidi="mr-IN"/>
        </w:rPr>
        <w:t>clock</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insertion_sort</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block_arr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size</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end</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DCDCAA"/>
          <w:sz w:val="21"/>
          <w:szCs w:val="21"/>
          <w:lang w:val="en-IN" w:eastAsia="ko-KR" w:bidi="mr-IN"/>
        </w:rPr>
        <w:t>clock</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insertion_sort_time</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569CD6"/>
          <w:sz w:val="21"/>
          <w:szCs w:val="21"/>
          <w:lang w:val="en-IN" w:eastAsia="ko-KR" w:bidi="mr-IN"/>
        </w:rPr>
        <w:t>double</w:t>
      </w:r>
      <w:r w:rsidRPr="00C62461">
        <w:rPr>
          <w:rFonts w:ascii="Consolas" w:eastAsia="Times New Roman" w:hAnsi="Consolas" w:cs="Times New Roman"/>
          <w:color w:val="D4D4D4"/>
          <w:sz w:val="21"/>
          <w:szCs w:val="21"/>
          <w:lang w:val="en-IN" w:eastAsia="ko-KR" w:bidi="mr-IN"/>
        </w:rPr>
        <w:t>) (</w:t>
      </w:r>
      <w:r w:rsidRPr="00C62461">
        <w:rPr>
          <w:rFonts w:ascii="Consolas" w:eastAsia="Times New Roman" w:hAnsi="Consolas" w:cs="Times New Roman"/>
          <w:color w:val="9CDCFE"/>
          <w:sz w:val="21"/>
          <w:szCs w:val="21"/>
          <w:lang w:val="en-IN" w:eastAsia="ko-KR" w:bidi="mr-IN"/>
        </w:rPr>
        <w:t>end</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start</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569CD6"/>
          <w:sz w:val="21"/>
          <w:szCs w:val="21"/>
          <w:lang w:val="en-IN" w:eastAsia="ko-KR" w:bidi="mr-IN"/>
        </w:rPr>
        <w:t>CLOCKS_PER_SEC</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start</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DCDCAA"/>
          <w:sz w:val="21"/>
          <w:szCs w:val="21"/>
          <w:lang w:val="en-IN" w:eastAsia="ko-KR" w:bidi="mr-IN"/>
        </w:rPr>
        <w:t>clock</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selection_sort</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block_arr</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size</w:t>
      </w:r>
      <w:r w:rsidRPr="00C62461">
        <w:rPr>
          <w:rFonts w:ascii="Consolas" w:eastAsia="Times New Roman" w:hAnsi="Consolas" w:cs="Times New Roman"/>
          <w:color w:val="D4D4D4"/>
          <w:sz w:val="21"/>
          <w:szCs w:val="21"/>
          <w:lang w:val="en-IN" w:eastAsia="ko-KR" w:bidi="mr-IN"/>
        </w:rPr>
        <w:t xml:space="preserve">);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end</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DCDCAA"/>
          <w:sz w:val="21"/>
          <w:szCs w:val="21"/>
          <w:lang w:val="en-IN" w:eastAsia="ko-KR" w:bidi="mr-IN"/>
        </w:rPr>
        <w:t>clock</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9CDCFE"/>
          <w:sz w:val="21"/>
          <w:szCs w:val="21"/>
          <w:lang w:val="en-IN" w:eastAsia="ko-KR" w:bidi="mr-IN"/>
        </w:rPr>
        <w:t>selection_sort_time</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569CD6"/>
          <w:sz w:val="21"/>
          <w:szCs w:val="21"/>
          <w:lang w:val="en-IN" w:eastAsia="ko-KR" w:bidi="mr-IN"/>
        </w:rPr>
        <w:t>double</w:t>
      </w:r>
      <w:r w:rsidRPr="00C62461">
        <w:rPr>
          <w:rFonts w:ascii="Consolas" w:eastAsia="Times New Roman" w:hAnsi="Consolas" w:cs="Times New Roman"/>
          <w:color w:val="D4D4D4"/>
          <w:sz w:val="21"/>
          <w:szCs w:val="21"/>
          <w:lang w:val="en-IN" w:eastAsia="ko-KR" w:bidi="mr-IN"/>
        </w:rPr>
        <w:t>) (</w:t>
      </w:r>
      <w:r w:rsidRPr="00C62461">
        <w:rPr>
          <w:rFonts w:ascii="Consolas" w:eastAsia="Times New Roman" w:hAnsi="Consolas" w:cs="Times New Roman"/>
          <w:color w:val="9CDCFE"/>
          <w:sz w:val="21"/>
          <w:szCs w:val="21"/>
          <w:lang w:val="en-IN" w:eastAsia="ko-KR" w:bidi="mr-IN"/>
        </w:rPr>
        <w:t>end</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9CDCFE"/>
          <w:sz w:val="21"/>
          <w:szCs w:val="21"/>
          <w:lang w:val="en-IN" w:eastAsia="ko-KR" w:bidi="mr-IN"/>
        </w:rPr>
        <w:t>start</w:t>
      </w:r>
      <w:r w:rsidRPr="00C62461">
        <w:rPr>
          <w:rFonts w:ascii="Consolas" w:eastAsia="Times New Roman" w:hAnsi="Consolas" w:cs="Times New Roman"/>
          <w:color w:val="D4D4D4"/>
          <w:sz w:val="21"/>
          <w:szCs w:val="21"/>
          <w:lang w:val="en-IN" w:eastAsia="ko-KR" w:bidi="mr-IN"/>
        </w:rPr>
        <w:t xml:space="preserve">)) / </w:t>
      </w:r>
      <w:r w:rsidRPr="00C62461">
        <w:rPr>
          <w:rFonts w:ascii="Consolas" w:eastAsia="Times New Roman" w:hAnsi="Consolas" w:cs="Times New Roman"/>
          <w:color w:val="569CD6"/>
          <w:sz w:val="21"/>
          <w:szCs w:val="21"/>
          <w:lang w:val="en-IN" w:eastAsia="ko-KR" w:bidi="mr-IN"/>
        </w:rPr>
        <w:t>CLOCKS_PER_SEC</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fprintf</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ptri</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9CDCFE"/>
          <w:sz w:val="21"/>
          <w:szCs w:val="21"/>
          <w:lang w:val="en-IN" w:eastAsia="ko-KR" w:bidi="mr-IN"/>
        </w:rPr>
        <w:t>%lf</w:t>
      </w:r>
      <w:r w:rsidRPr="00C62461">
        <w:rPr>
          <w:rFonts w:ascii="Consolas" w:eastAsia="Times New Roman" w:hAnsi="Consolas" w:cs="Times New Roman"/>
          <w:color w:val="D7BA7D"/>
          <w:sz w:val="21"/>
          <w:szCs w:val="21"/>
          <w:lang w:val="en-IN" w:eastAsia="ko-KR" w:bidi="mr-IN"/>
        </w:rPr>
        <w:t>\n</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insertion_sort_time</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DCDCAA"/>
          <w:sz w:val="21"/>
          <w:szCs w:val="21"/>
          <w:lang w:val="en-IN" w:eastAsia="ko-KR" w:bidi="mr-IN"/>
        </w:rPr>
        <w:t>fprintf</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ptrs</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9CDCFE"/>
          <w:sz w:val="21"/>
          <w:szCs w:val="21"/>
          <w:lang w:val="en-IN" w:eastAsia="ko-KR" w:bidi="mr-IN"/>
        </w:rPr>
        <w:t>%lf</w:t>
      </w:r>
      <w:r w:rsidRPr="00C62461">
        <w:rPr>
          <w:rFonts w:ascii="Consolas" w:eastAsia="Times New Roman" w:hAnsi="Consolas" w:cs="Times New Roman"/>
          <w:color w:val="D7BA7D"/>
          <w:sz w:val="21"/>
          <w:szCs w:val="21"/>
          <w:lang w:val="en-IN" w:eastAsia="ko-KR" w:bidi="mr-IN"/>
        </w:rPr>
        <w:t>\n</w:t>
      </w:r>
      <w:r w:rsidRPr="00C62461">
        <w:rPr>
          <w:rFonts w:ascii="Consolas" w:eastAsia="Times New Roman" w:hAnsi="Consolas" w:cs="Times New Roman"/>
          <w:color w:val="CE9178"/>
          <w:sz w:val="21"/>
          <w:szCs w:val="21"/>
          <w:lang w:val="en-IN" w:eastAsia="ko-KR" w:bidi="mr-IN"/>
        </w:rPr>
        <w:t>"</w:t>
      </w:r>
      <w:r w:rsidRPr="00C62461">
        <w:rPr>
          <w:rFonts w:ascii="Consolas" w:eastAsia="Times New Roman" w:hAnsi="Consolas" w:cs="Times New Roman"/>
          <w:color w:val="D4D4D4"/>
          <w:sz w:val="21"/>
          <w:szCs w:val="21"/>
          <w:lang w:val="en-IN" w:eastAsia="ko-KR" w:bidi="mr-IN"/>
        </w:rPr>
        <w:t>,</w:t>
      </w:r>
      <w:r w:rsidRPr="00C62461">
        <w:rPr>
          <w:rFonts w:ascii="Consolas" w:eastAsia="Times New Roman" w:hAnsi="Consolas" w:cs="Times New Roman"/>
          <w:color w:val="9CDCFE"/>
          <w:sz w:val="21"/>
          <w:szCs w:val="21"/>
          <w:lang w:val="en-IN" w:eastAsia="ko-KR" w:bidi="mr-IN"/>
        </w:rPr>
        <w:t>selection_sort_time</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   </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C586C0"/>
          <w:sz w:val="21"/>
          <w:szCs w:val="21"/>
          <w:lang w:val="en-IN" w:eastAsia="ko-KR" w:bidi="mr-IN"/>
        </w:rPr>
        <w:t>return</w:t>
      </w:r>
      <w:r w:rsidRPr="00C62461">
        <w:rPr>
          <w:rFonts w:ascii="Consolas" w:eastAsia="Times New Roman" w:hAnsi="Consolas" w:cs="Times New Roman"/>
          <w:color w:val="D4D4D4"/>
          <w:sz w:val="21"/>
          <w:szCs w:val="21"/>
          <w:lang w:val="en-IN" w:eastAsia="ko-KR" w:bidi="mr-IN"/>
        </w:rPr>
        <w:t xml:space="preserve"> </w:t>
      </w:r>
      <w:r w:rsidRPr="00C62461">
        <w:rPr>
          <w:rFonts w:ascii="Consolas" w:eastAsia="Times New Roman" w:hAnsi="Consolas" w:cs="Times New Roman"/>
          <w:color w:val="B5CEA8"/>
          <w:sz w:val="21"/>
          <w:szCs w:val="21"/>
          <w:lang w:val="en-IN" w:eastAsia="ko-KR" w:bidi="mr-IN"/>
        </w:rPr>
        <w:t>0</w:t>
      </w: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C62461">
        <w:rPr>
          <w:rFonts w:ascii="Consolas" w:eastAsia="Times New Roman" w:hAnsi="Consolas" w:cs="Times New Roman"/>
          <w:color w:val="D4D4D4"/>
          <w:sz w:val="21"/>
          <w:szCs w:val="21"/>
          <w:lang w:val="en-IN" w:eastAsia="ko-KR" w:bidi="mr-IN"/>
        </w:rPr>
        <w:t>}</w:t>
      </w:r>
    </w:p>
    <w:p w:rsidR="00C62461" w:rsidRPr="00C62461" w:rsidRDefault="00C62461" w:rsidP="00C62461">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sz w:val="28"/>
          <w:szCs w:val="28"/>
          <w:lang w:val="en-IN"/>
        </w:rPr>
      </w:pPr>
    </w:p>
    <w:p w:rsidR="00C62461" w:rsidRDefault="00C62461" w:rsidP="000C4A39">
      <w:pPr>
        <w:rPr>
          <w:b/>
          <w:bCs/>
          <w:sz w:val="28"/>
          <w:szCs w:val="28"/>
          <w:lang w:val="en-IN"/>
        </w:rPr>
      </w:pPr>
      <w:r>
        <w:rPr>
          <w:b/>
          <w:bCs/>
          <w:sz w:val="28"/>
          <w:szCs w:val="28"/>
          <w:lang w:val="en-IN"/>
        </w:rPr>
        <w:t>GRAPHS:</w:t>
      </w:r>
    </w:p>
    <w:p w:rsidR="00BE64EF" w:rsidRPr="00C62461" w:rsidRDefault="00BE64EF" w:rsidP="000C4A39">
      <w:pPr>
        <w:rPr>
          <w:b/>
          <w:bCs/>
          <w:sz w:val="28"/>
          <w:szCs w:val="28"/>
          <w:lang w:val="en-IN"/>
        </w:rPr>
      </w:pPr>
      <w:r>
        <w:rPr>
          <w:noProof/>
        </w:rPr>
        <w:drawing>
          <wp:inline distT="0" distB="0" distL="0" distR="0" wp14:anchorId="79DA6597" wp14:editId="1F1FE5D2">
            <wp:extent cx="6686550" cy="4489450"/>
            <wp:effectExtent l="0" t="0" r="0" b="6350"/>
            <wp:docPr id="15" name="Chart 15">
              <a:extLst xmlns:a="http://schemas.openxmlformats.org/drawingml/2006/main">
                <a:ext uri="{FF2B5EF4-FFF2-40B4-BE49-F238E27FC236}">
                  <a16:creationId xmlns:a16="http://schemas.microsoft.com/office/drawing/2014/main" id="{0E88F8B7-4AB7-4C6E-8516-3CB4272A5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562E" w:rsidRPr="00F0562E" w:rsidRDefault="00F0562E" w:rsidP="000F4D79">
      <w:pPr>
        <w:rPr>
          <w:b/>
          <w:bCs/>
          <w:sz w:val="28"/>
          <w:szCs w:val="28"/>
          <w:lang w:val="en-IN"/>
        </w:rPr>
      </w:pPr>
    </w:p>
    <w:p w:rsidR="005A31AE" w:rsidRPr="00894800" w:rsidRDefault="005A31AE" w:rsidP="005A31AE">
      <w:pPr>
        <w:pStyle w:val="BodyText"/>
        <w:jc w:val="center"/>
        <w:rPr>
          <w:sz w:val="28"/>
          <w:szCs w:val="28"/>
        </w:rPr>
      </w:pPr>
    </w:p>
    <w:p w:rsidR="00730832" w:rsidRDefault="00730832" w:rsidP="00730832">
      <w:pPr>
        <w:pStyle w:val="BodyText"/>
        <w:jc w:val="center"/>
        <w:rPr>
          <w:sz w:val="28"/>
          <w:szCs w:val="28"/>
        </w:rPr>
      </w:pPr>
    </w:p>
    <w:p w:rsidR="005A31AE" w:rsidRPr="00FB21F4" w:rsidRDefault="00FB21F4" w:rsidP="00FB21F4">
      <w:pPr>
        <w:pStyle w:val="BodyText"/>
        <w:rPr>
          <w:sz w:val="28"/>
          <w:szCs w:val="28"/>
        </w:rPr>
      </w:pPr>
      <w:r>
        <w:rPr>
          <w:b/>
          <w:bCs/>
          <w:sz w:val="28"/>
          <w:szCs w:val="28"/>
        </w:rPr>
        <w:t xml:space="preserve">Result: </w:t>
      </w:r>
      <w:r>
        <w:rPr>
          <w:sz w:val="28"/>
          <w:szCs w:val="28"/>
        </w:rPr>
        <w:t xml:space="preserve"> For smaller inputs, both algorithms perform similarly. But for larger inputs insertion sort performs better than selection sort.</w:t>
      </w:r>
    </w:p>
    <w:p w:rsidR="00A5501F" w:rsidRDefault="00A5501F" w:rsidP="00E1366A">
      <w:pPr>
        <w:pStyle w:val="BodyText"/>
        <w:rPr>
          <w:sz w:val="28"/>
          <w:szCs w:val="28"/>
        </w:rPr>
      </w:pPr>
    </w:p>
    <w:p w:rsidR="008F7303" w:rsidRPr="00332F91" w:rsidRDefault="008F7303" w:rsidP="008F7303">
      <w:pPr>
        <w:pStyle w:val="BodyText"/>
        <w:jc w:val="center"/>
        <w:rPr>
          <w:sz w:val="28"/>
          <w:szCs w:val="28"/>
          <w:lang w:val="en-IN"/>
        </w:rPr>
      </w:pPr>
    </w:p>
    <w:p w:rsidR="004B3460" w:rsidRDefault="004B3460" w:rsidP="000D26D6">
      <w:pPr>
        <w:pStyle w:val="BodyText"/>
        <w:rPr>
          <w:sz w:val="28"/>
          <w:szCs w:val="28"/>
        </w:rPr>
      </w:pPr>
    </w:p>
    <w:p w:rsidR="00AA4A62" w:rsidRDefault="00AA4A62" w:rsidP="00AA4A62">
      <w:pPr>
        <w:pStyle w:val="BodyText"/>
        <w:jc w:val="center"/>
        <w:rPr>
          <w:sz w:val="28"/>
          <w:szCs w:val="28"/>
          <w:lang w:val="en-IN"/>
        </w:rPr>
      </w:pPr>
    </w:p>
    <w:p w:rsidR="00162044" w:rsidRPr="00392C89" w:rsidRDefault="00162044" w:rsidP="00392C89">
      <w:pPr>
        <w:pStyle w:val="BodyText"/>
        <w:rPr>
          <w:sz w:val="28"/>
          <w:szCs w:val="28"/>
          <w:lang w:val="en-IN"/>
        </w:rPr>
      </w:pPr>
    </w:p>
    <w:p w:rsidR="00A5501F" w:rsidRPr="00894800" w:rsidRDefault="00A5501F">
      <w:pPr>
        <w:pStyle w:val="BodyText"/>
        <w:rPr>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FC029B" w:rsidRPr="00894800" w:rsidRDefault="00FC029B">
      <w:pPr>
        <w:rPr>
          <w:sz w:val="28"/>
          <w:szCs w:val="28"/>
        </w:rPr>
      </w:pPr>
    </w:p>
    <w:sectPr w:rsidR="00FC029B" w:rsidRPr="00894800">
      <w:headerReference w:type="default" r:id="rId10"/>
      <w:headerReference w:type="first" r:id="rId11"/>
      <w:pgSz w:w="12240" w:h="15840"/>
      <w:pgMar w:top="1440" w:right="1440" w:bottom="1440" w:left="1440" w:header="0" w:footer="720" w:gutter="0"/>
      <w:pgNumType w:start="1"/>
      <w:cols w:space="720"/>
      <w:titlePg/>
      <w:docGrid w:linePitch="299"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5DE5" w:rsidRDefault="00695DE5">
      <w:pPr>
        <w:spacing w:line="240" w:lineRule="auto"/>
      </w:pPr>
      <w:r>
        <w:separator/>
      </w:r>
    </w:p>
  </w:endnote>
  <w:endnote w:type="continuationSeparator" w:id="0">
    <w:p w:rsidR="00695DE5" w:rsidRDefault="00695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charset w:val="00"/>
    <w:family w:val="roman"/>
    <w:pitch w:val="default"/>
  </w:font>
  <w:font w:name="FreeSan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5DE5" w:rsidRDefault="00695DE5">
      <w:pPr>
        <w:spacing w:line="240" w:lineRule="auto"/>
      </w:pPr>
      <w:r>
        <w:separator/>
      </w:r>
    </w:p>
  </w:footnote>
  <w:footnote w:type="continuationSeparator" w:id="0">
    <w:p w:rsidR="00695DE5" w:rsidRDefault="00695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01F" w:rsidRDefault="00A55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01F" w:rsidRDefault="00A5501F">
    <w:pPr>
      <w:spacing w:line="256" w:lineRule="auto"/>
      <w:ind w:left="1100"/>
      <w:jc w:val="center"/>
      <w:rPr>
        <w:rFonts w:ascii="Calibri" w:eastAsia="Calibri" w:hAnsi="Calibri" w:cs="Calibri"/>
        <w:sz w:val="41"/>
        <w:szCs w:val="41"/>
      </w:rPr>
    </w:pPr>
  </w:p>
  <w:p w:rsidR="00A5501F" w:rsidRDefault="00C64485">
    <w:pPr>
      <w:spacing w:line="256" w:lineRule="auto"/>
      <w:ind w:left="1100"/>
      <w:jc w:val="center"/>
      <w:rPr>
        <w:rFonts w:ascii="Calibri" w:eastAsia="Calibri" w:hAnsi="Calibri" w:cs="Calibri"/>
      </w:rPr>
    </w:pPr>
    <w:r>
      <w:rPr>
        <w:noProof/>
      </w:rPr>
      <w:drawing>
        <wp:anchor distT="0" distB="0" distL="0" distR="0" simplePos="0" relativeHeight="251657728" behindDoc="0" locked="0" layoutInCell="1" allowOverlap="1">
          <wp:simplePos x="0" y="0"/>
          <wp:positionH relativeFrom="column">
            <wp:posOffset>-590550</wp:posOffset>
          </wp:positionH>
          <wp:positionV relativeFrom="paragraph">
            <wp:posOffset>28575</wp:posOffset>
          </wp:positionV>
          <wp:extent cx="719455" cy="687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0" t="-20" r="-20" b="-20"/>
                  <a:stretch>
                    <a:fillRect/>
                  </a:stretch>
                </pic:blipFill>
                <pic:spPr bwMode="auto">
                  <a:xfrm>
                    <a:off x="0" y="0"/>
                    <a:ext cx="719455" cy="6870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cr/>
    </w:r>
    <w:r>
      <w:rPr>
        <w:rFonts w:ascii="Calibri" w:eastAsia="Calibri" w:hAnsi="Calibri" w:cs="Calibri"/>
      </w:rPr>
      <w:t>Sardar Patel Institute of TechnologyBhavan's Campus, Munshi Nagar, Andheri (West), Mumbai-400058, India</w:t>
    </w:r>
  </w:p>
  <w:p w:rsidR="00A5501F" w:rsidRDefault="00000000">
    <w:pPr>
      <w:spacing w:after="160" w:line="256" w:lineRule="auto"/>
      <w:ind w:left="2300"/>
      <w:jc w:val="center"/>
    </w:pPr>
    <w:r>
      <w:rPr>
        <w:rFonts w:ascii="Calibri" w:eastAsia="Calibri" w:hAnsi="Calibri" w:cs="Calibri"/>
      </w:rPr>
      <w:t>(Autonomous College Affiliated to University of Mumbai)</w:t>
    </w:r>
  </w:p>
  <w:p w:rsidR="00A5501F" w:rsidRDefault="00A5501F">
    <w:pPr>
      <w:pStyle w:val="Header"/>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8788"/>
        </w:tabs>
        <w:ind w:left="8788" w:firstLine="0"/>
      </w:pPr>
    </w:lvl>
    <w:lvl w:ilvl="1">
      <w:start w:val="1"/>
      <w:numFmt w:val="none"/>
      <w:pStyle w:val="Heading2"/>
      <w:suff w:val="nothing"/>
      <w:lvlText w:val=""/>
      <w:lvlJc w:val="left"/>
      <w:pPr>
        <w:tabs>
          <w:tab w:val="num" w:pos="8788"/>
        </w:tabs>
        <w:ind w:left="8788" w:firstLine="0"/>
      </w:pPr>
    </w:lvl>
    <w:lvl w:ilvl="2">
      <w:start w:val="1"/>
      <w:numFmt w:val="none"/>
      <w:pStyle w:val="Heading3"/>
      <w:suff w:val="nothing"/>
      <w:lvlText w:val=""/>
      <w:lvlJc w:val="left"/>
      <w:pPr>
        <w:tabs>
          <w:tab w:val="num" w:pos="8788"/>
        </w:tabs>
        <w:ind w:left="8788" w:firstLine="0"/>
      </w:pPr>
    </w:lvl>
    <w:lvl w:ilvl="3">
      <w:start w:val="1"/>
      <w:numFmt w:val="none"/>
      <w:pStyle w:val="Heading4"/>
      <w:suff w:val="nothing"/>
      <w:lvlText w:val=""/>
      <w:lvlJc w:val="left"/>
      <w:pPr>
        <w:tabs>
          <w:tab w:val="num" w:pos="8788"/>
        </w:tabs>
        <w:ind w:left="8788" w:firstLine="0"/>
      </w:pPr>
    </w:lvl>
    <w:lvl w:ilvl="4">
      <w:start w:val="1"/>
      <w:numFmt w:val="none"/>
      <w:pStyle w:val="Heading5"/>
      <w:suff w:val="nothing"/>
      <w:lvlText w:val=""/>
      <w:lvlJc w:val="left"/>
      <w:pPr>
        <w:tabs>
          <w:tab w:val="num" w:pos="8788"/>
        </w:tabs>
        <w:ind w:left="8788" w:firstLine="0"/>
      </w:pPr>
    </w:lvl>
    <w:lvl w:ilvl="5">
      <w:start w:val="1"/>
      <w:numFmt w:val="none"/>
      <w:pStyle w:val="Heading6"/>
      <w:suff w:val="nothing"/>
      <w:lvlText w:val=""/>
      <w:lvlJc w:val="left"/>
      <w:pPr>
        <w:tabs>
          <w:tab w:val="num" w:pos="8788"/>
        </w:tabs>
        <w:ind w:left="8788" w:firstLine="0"/>
      </w:pPr>
    </w:lvl>
    <w:lvl w:ilvl="6">
      <w:start w:val="1"/>
      <w:numFmt w:val="none"/>
      <w:suff w:val="nothing"/>
      <w:lvlText w:val=""/>
      <w:lvlJc w:val="left"/>
      <w:pPr>
        <w:tabs>
          <w:tab w:val="num" w:pos="8788"/>
        </w:tabs>
        <w:ind w:left="8788" w:firstLine="0"/>
      </w:pPr>
    </w:lvl>
    <w:lvl w:ilvl="7">
      <w:start w:val="1"/>
      <w:numFmt w:val="none"/>
      <w:suff w:val="nothing"/>
      <w:lvlText w:val=""/>
      <w:lvlJc w:val="left"/>
      <w:pPr>
        <w:tabs>
          <w:tab w:val="num" w:pos="8788"/>
        </w:tabs>
        <w:ind w:left="8788" w:firstLine="0"/>
      </w:pPr>
    </w:lvl>
    <w:lvl w:ilvl="8">
      <w:start w:val="1"/>
      <w:numFmt w:val="none"/>
      <w:suff w:val="nothing"/>
      <w:lvlText w:val=""/>
      <w:lvlJc w:val="left"/>
      <w:pPr>
        <w:tabs>
          <w:tab w:val="num" w:pos="8788"/>
        </w:tabs>
        <w:ind w:left="8788" w:firstLine="0"/>
      </w:pPr>
    </w:lvl>
  </w:abstractNum>
  <w:abstractNum w:abstractNumId="1" w15:restartNumberingAfterBreak="0">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3"/>
    <w:multiLevelType w:val="multilevel"/>
    <w:tmpl w:val="00000003"/>
    <w:lvl w:ilvl="0">
      <w:start w:val="2"/>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3" w15:restartNumberingAfterBreak="0">
    <w:nsid w:val="00000004"/>
    <w:multiLevelType w:val="multilevel"/>
    <w:tmpl w:val="00000004"/>
    <w:lvl w:ilvl="0">
      <w:start w:val="3"/>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4" w15:restartNumberingAfterBreak="0">
    <w:nsid w:val="05460C2B"/>
    <w:multiLevelType w:val="multilevel"/>
    <w:tmpl w:val="DCD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B3D17"/>
    <w:multiLevelType w:val="hybridMultilevel"/>
    <w:tmpl w:val="BA5E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8A1B46"/>
    <w:multiLevelType w:val="hybridMultilevel"/>
    <w:tmpl w:val="FE049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2A65B3"/>
    <w:multiLevelType w:val="hybridMultilevel"/>
    <w:tmpl w:val="9B0A3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A67F14"/>
    <w:multiLevelType w:val="hybridMultilevel"/>
    <w:tmpl w:val="D644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DB225C"/>
    <w:multiLevelType w:val="hybridMultilevel"/>
    <w:tmpl w:val="AD60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EC5434"/>
    <w:multiLevelType w:val="multilevel"/>
    <w:tmpl w:val="507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114A9D"/>
    <w:multiLevelType w:val="hybridMultilevel"/>
    <w:tmpl w:val="469C6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BB35C8"/>
    <w:multiLevelType w:val="hybridMultilevel"/>
    <w:tmpl w:val="D32A9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6A02FE"/>
    <w:multiLevelType w:val="hybridMultilevel"/>
    <w:tmpl w:val="DEC01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148666">
    <w:abstractNumId w:val="0"/>
  </w:num>
  <w:num w:numId="2" w16cid:durableId="1945377757">
    <w:abstractNumId w:val="1"/>
  </w:num>
  <w:num w:numId="3" w16cid:durableId="490760350">
    <w:abstractNumId w:val="2"/>
  </w:num>
  <w:num w:numId="4" w16cid:durableId="1302422294">
    <w:abstractNumId w:val="3"/>
  </w:num>
  <w:num w:numId="5" w16cid:durableId="2006124090">
    <w:abstractNumId w:val="6"/>
  </w:num>
  <w:num w:numId="6" w16cid:durableId="1819029430">
    <w:abstractNumId w:val="5"/>
  </w:num>
  <w:num w:numId="7" w16cid:durableId="1897281517">
    <w:abstractNumId w:val="7"/>
  </w:num>
  <w:num w:numId="8" w16cid:durableId="1067385420">
    <w:abstractNumId w:val="9"/>
  </w:num>
  <w:num w:numId="9" w16cid:durableId="1441797159">
    <w:abstractNumId w:val="12"/>
  </w:num>
  <w:num w:numId="10" w16cid:durableId="288128475">
    <w:abstractNumId w:val="13"/>
  </w:num>
  <w:num w:numId="11" w16cid:durableId="372273037">
    <w:abstractNumId w:val="8"/>
  </w:num>
  <w:num w:numId="12" w16cid:durableId="47844624">
    <w:abstractNumId w:val="11"/>
  </w:num>
  <w:num w:numId="13" w16cid:durableId="282539518">
    <w:abstractNumId w:val="4"/>
  </w:num>
  <w:num w:numId="14" w16cid:durableId="4154417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85"/>
    <w:rsid w:val="00077A32"/>
    <w:rsid w:val="000C4A39"/>
    <w:rsid w:val="000D26D6"/>
    <w:rsid w:val="000F4D79"/>
    <w:rsid w:val="000F7407"/>
    <w:rsid w:val="00162044"/>
    <w:rsid w:val="001C6FE4"/>
    <w:rsid w:val="001E3986"/>
    <w:rsid w:val="00292B7D"/>
    <w:rsid w:val="002E5D68"/>
    <w:rsid w:val="002F7E43"/>
    <w:rsid w:val="00332F91"/>
    <w:rsid w:val="00392C89"/>
    <w:rsid w:val="003E653C"/>
    <w:rsid w:val="00477121"/>
    <w:rsid w:val="004B3460"/>
    <w:rsid w:val="004C1AEE"/>
    <w:rsid w:val="005A31AE"/>
    <w:rsid w:val="005C58FA"/>
    <w:rsid w:val="00623F40"/>
    <w:rsid w:val="00631D7F"/>
    <w:rsid w:val="00695DE5"/>
    <w:rsid w:val="006B34C7"/>
    <w:rsid w:val="006E6140"/>
    <w:rsid w:val="00706C37"/>
    <w:rsid w:val="00711054"/>
    <w:rsid w:val="00730832"/>
    <w:rsid w:val="0075502E"/>
    <w:rsid w:val="00760790"/>
    <w:rsid w:val="00817526"/>
    <w:rsid w:val="008356C6"/>
    <w:rsid w:val="008402D6"/>
    <w:rsid w:val="00871781"/>
    <w:rsid w:val="00894800"/>
    <w:rsid w:val="008F17BE"/>
    <w:rsid w:val="008F7303"/>
    <w:rsid w:val="00931BDB"/>
    <w:rsid w:val="00955F0F"/>
    <w:rsid w:val="009A007D"/>
    <w:rsid w:val="00A536CE"/>
    <w:rsid w:val="00A5501F"/>
    <w:rsid w:val="00AA4A62"/>
    <w:rsid w:val="00B62E30"/>
    <w:rsid w:val="00BC29A6"/>
    <w:rsid w:val="00BC4810"/>
    <w:rsid w:val="00BE64EF"/>
    <w:rsid w:val="00C44635"/>
    <w:rsid w:val="00C62461"/>
    <w:rsid w:val="00C64485"/>
    <w:rsid w:val="00C73BE4"/>
    <w:rsid w:val="00C978D7"/>
    <w:rsid w:val="00CA66EF"/>
    <w:rsid w:val="00D5364C"/>
    <w:rsid w:val="00D65A94"/>
    <w:rsid w:val="00E1366A"/>
    <w:rsid w:val="00E744D9"/>
    <w:rsid w:val="00E90684"/>
    <w:rsid w:val="00E94066"/>
    <w:rsid w:val="00EE5B5B"/>
    <w:rsid w:val="00F0562E"/>
    <w:rsid w:val="00F55340"/>
    <w:rsid w:val="00FB21F4"/>
    <w:rsid w:val="00FB6E93"/>
    <w:rsid w:val="00FC029B"/>
    <w:rsid w:val="00FF2053"/>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E8EBD2"/>
  <w15:chartTrackingRefBased/>
  <w15:docId w15:val="{A7B3A901-D9EC-4B62-84C2-B7291E44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ko-KR"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color w:val="00000A"/>
      <w:sz w:val="22"/>
      <w:szCs w:val="22"/>
      <w:lang w:val="en" w:eastAsia="zh-CN" w:bidi="hi-IN"/>
    </w:rPr>
  </w:style>
  <w:style w:type="paragraph" w:styleId="Heading1">
    <w:name w:val="heading 1"/>
    <w:next w:val="Normal"/>
    <w:qFormat/>
    <w:pPr>
      <w:keepNext/>
      <w:keepLines/>
      <w:widowControl w:val="0"/>
      <w:numPr>
        <w:numId w:val="1"/>
      </w:numPr>
      <w:suppressAutoHyphens/>
      <w:spacing w:before="400" w:after="120"/>
      <w:outlineLvl w:val="0"/>
    </w:pPr>
    <w:rPr>
      <w:rFonts w:ascii="Arial" w:eastAsia="Arial" w:hAnsi="Arial" w:cs="Arial"/>
      <w:sz w:val="40"/>
      <w:szCs w:val="40"/>
      <w:lang w:val="en" w:eastAsia="zh-CN" w:bidi="hi-IN"/>
    </w:rPr>
  </w:style>
  <w:style w:type="paragraph" w:styleId="Heading2">
    <w:name w:val="heading 2"/>
    <w:next w:val="Normal"/>
    <w:qFormat/>
    <w:pPr>
      <w:keepNext/>
      <w:keepLines/>
      <w:widowControl w:val="0"/>
      <w:numPr>
        <w:ilvl w:val="1"/>
        <w:numId w:val="1"/>
      </w:numPr>
      <w:suppressAutoHyphens/>
      <w:spacing w:before="360" w:after="120"/>
      <w:outlineLvl w:val="1"/>
    </w:pPr>
    <w:rPr>
      <w:rFonts w:ascii="Arial" w:eastAsia="Arial" w:hAnsi="Arial" w:cs="Arial"/>
      <w:sz w:val="32"/>
      <w:szCs w:val="32"/>
      <w:lang w:val="en" w:eastAsia="zh-CN" w:bidi="hi-IN"/>
    </w:rPr>
  </w:style>
  <w:style w:type="paragraph" w:styleId="Heading3">
    <w:name w:val="heading 3"/>
    <w:next w:val="Normal"/>
    <w:qFormat/>
    <w:pPr>
      <w:keepNext/>
      <w:keepLines/>
      <w:widowControl w:val="0"/>
      <w:numPr>
        <w:ilvl w:val="2"/>
        <w:numId w:val="1"/>
      </w:numPr>
      <w:suppressAutoHyphens/>
      <w:spacing w:before="320" w:after="80"/>
      <w:outlineLvl w:val="2"/>
    </w:pPr>
    <w:rPr>
      <w:rFonts w:ascii="Arial" w:eastAsia="Arial" w:hAnsi="Arial" w:cs="Arial"/>
      <w:color w:val="434343"/>
      <w:sz w:val="28"/>
      <w:szCs w:val="28"/>
      <w:lang w:val="en" w:eastAsia="zh-CN" w:bidi="hi-IN"/>
    </w:rPr>
  </w:style>
  <w:style w:type="paragraph" w:styleId="Heading4">
    <w:name w:val="heading 4"/>
    <w:next w:val="Normal"/>
    <w:qFormat/>
    <w:pPr>
      <w:keepNext/>
      <w:keepLines/>
      <w:widowControl w:val="0"/>
      <w:numPr>
        <w:ilvl w:val="3"/>
        <w:numId w:val="1"/>
      </w:numPr>
      <w:suppressAutoHyphens/>
      <w:spacing w:before="280" w:after="80"/>
      <w:outlineLvl w:val="3"/>
    </w:pPr>
    <w:rPr>
      <w:rFonts w:ascii="Arial" w:eastAsia="Arial" w:hAnsi="Arial" w:cs="Arial"/>
      <w:color w:val="666666"/>
      <w:sz w:val="24"/>
      <w:szCs w:val="24"/>
      <w:lang w:val="en" w:eastAsia="zh-CN" w:bidi="hi-IN"/>
    </w:rPr>
  </w:style>
  <w:style w:type="paragraph" w:styleId="Heading5">
    <w:name w:val="heading 5"/>
    <w:next w:val="Normal"/>
    <w:qFormat/>
    <w:pPr>
      <w:keepNext/>
      <w:keepLines/>
      <w:widowControl w:val="0"/>
      <w:numPr>
        <w:ilvl w:val="4"/>
        <w:numId w:val="1"/>
      </w:numPr>
      <w:suppressAutoHyphens/>
      <w:spacing w:before="240" w:after="80"/>
      <w:outlineLvl w:val="4"/>
    </w:pPr>
    <w:rPr>
      <w:rFonts w:ascii="Arial" w:eastAsia="Arial" w:hAnsi="Arial" w:cs="Arial"/>
      <w:color w:val="666666"/>
      <w:sz w:val="22"/>
      <w:szCs w:val="22"/>
      <w:lang w:val="en" w:eastAsia="zh-CN" w:bidi="hi-IN"/>
    </w:rPr>
  </w:style>
  <w:style w:type="paragraph" w:styleId="Heading6">
    <w:name w:val="heading 6"/>
    <w:next w:val="Normal"/>
    <w:qFormat/>
    <w:pPr>
      <w:keepNext/>
      <w:keepLines/>
      <w:widowControl w:val="0"/>
      <w:numPr>
        <w:ilvl w:val="5"/>
        <w:numId w:val="1"/>
      </w:numPr>
      <w:suppressAutoHyphens/>
      <w:spacing w:before="240" w:after="80"/>
      <w:outlineLvl w:val="5"/>
    </w:pPr>
    <w:rPr>
      <w:rFonts w:ascii="Arial" w:eastAsia="Arial" w:hAnsi="Arial" w:cs="Arial"/>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rFonts w:cs="Mangal"/>
      <w:color w:val="00000A"/>
      <w:sz w:val="22"/>
      <w:lang w:val="en" w:eastAsia="zh-CN" w:bidi="hi-IN"/>
    </w:rPr>
  </w:style>
  <w:style w:type="character" w:customStyle="1" w:styleId="FooterChar">
    <w:name w:val="Footer Char"/>
    <w:rPr>
      <w:rFonts w:cs="Mangal"/>
      <w:color w:val="00000A"/>
      <w:sz w:val="22"/>
      <w:lang w:val="en" w:eastAsia="zh-CN" w:bidi="hi-IN"/>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pPr>
    <w:rPr>
      <w:rFonts w:ascii="Arial" w:eastAsia="Arial" w:hAnsi="Arial" w:cs="Arial"/>
      <w:color w:val="00000A"/>
      <w:sz w:val="22"/>
      <w:szCs w:val="22"/>
      <w:lang w:val="en" w:eastAsia="zh-CN" w:bidi="hi-IN"/>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680"/>
        <w:tab w:val="right" w:pos="9360"/>
      </w:tabs>
    </w:pPr>
    <w:rPr>
      <w:rFonts w:cs="Mangal"/>
      <w:szCs w:val="20"/>
    </w:rPr>
  </w:style>
  <w:style w:type="paragraph" w:styleId="Footer">
    <w:name w:val="footer"/>
    <w:basedOn w:val="Normal"/>
    <w:pPr>
      <w:tabs>
        <w:tab w:val="center" w:pos="4680"/>
        <w:tab w:val="right" w:pos="9360"/>
      </w:tabs>
    </w:pPr>
    <w:rPr>
      <w:rFonts w:cs="Mangal"/>
      <w:szCs w:val="20"/>
    </w:rPr>
  </w:style>
  <w:style w:type="paragraph" w:styleId="NormalWeb">
    <w:name w:val="Normal (Web)"/>
    <w:basedOn w:val="Normal"/>
    <w:uiPriority w:val="99"/>
    <w:semiHidden/>
    <w:unhideWhenUsed/>
    <w:rsid w:val="001E3986"/>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ko-KR"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793">
      <w:bodyDiv w:val="1"/>
      <w:marLeft w:val="0"/>
      <w:marRight w:val="0"/>
      <w:marTop w:val="0"/>
      <w:marBottom w:val="0"/>
      <w:divBdr>
        <w:top w:val="none" w:sz="0" w:space="0" w:color="auto"/>
        <w:left w:val="none" w:sz="0" w:space="0" w:color="auto"/>
        <w:bottom w:val="none" w:sz="0" w:space="0" w:color="auto"/>
        <w:right w:val="none" w:sz="0" w:space="0" w:color="auto"/>
      </w:divBdr>
    </w:div>
    <w:div w:id="400905736">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0">
          <w:marLeft w:val="0"/>
          <w:marRight w:val="0"/>
          <w:marTop w:val="0"/>
          <w:marBottom w:val="0"/>
          <w:divBdr>
            <w:top w:val="none" w:sz="0" w:space="0" w:color="auto"/>
            <w:left w:val="none" w:sz="0" w:space="0" w:color="auto"/>
            <w:bottom w:val="none" w:sz="0" w:space="0" w:color="auto"/>
            <w:right w:val="none" w:sz="0" w:space="0" w:color="auto"/>
          </w:divBdr>
          <w:divsChild>
            <w:div w:id="71395905">
              <w:marLeft w:val="0"/>
              <w:marRight w:val="0"/>
              <w:marTop w:val="105"/>
              <w:marBottom w:val="0"/>
              <w:divBdr>
                <w:top w:val="none" w:sz="0" w:space="0" w:color="auto"/>
                <w:left w:val="none" w:sz="0" w:space="0" w:color="auto"/>
                <w:bottom w:val="none" w:sz="0" w:space="0" w:color="auto"/>
                <w:right w:val="none" w:sz="0" w:space="0" w:color="auto"/>
              </w:divBdr>
              <w:divsChild>
                <w:div w:id="18475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2290">
          <w:marLeft w:val="0"/>
          <w:marRight w:val="0"/>
          <w:marTop w:val="0"/>
          <w:marBottom w:val="0"/>
          <w:divBdr>
            <w:top w:val="none" w:sz="0" w:space="0" w:color="auto"/>
            <w:left w:val="none" w:sz="0" w:space="0" w:color="auto"/>
            <w:bottom w:val="none" w:sz="0" w:space="0" w:color="auto"/>
            <w:right w:val="none" w:sz="0" w:space="0" w:color="auto"/>
          </w:divBdr>
          <w:divsChild>
            <w:div w:id="1342470220">
              <w:marLeft w:val="0"/>
              <w:marRight w:val="0"/>
              <w:marTop w:val="105"/>
              <w:marBottom w:val="0"/>
              <w:divBdr>
                <w:top w:val="none" w:sz="0" w:space="0" w:color="auto"/>
                <w:left w:val="none" w:sz="0" w:space="0" w:color="auto"/>
                <w:bottom w:val="none" w:sz="0" w:space="0" w:color="auto"/>
                <w:right w:val="none" w:sz="0" w:space="0" w:color="auto"/>
              </w:divBdr>
              <w:divsChild>
                <w:div w:id="233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153">
          <w:marLeft w:val="0"/>
          <w:marRight w:val="0"/>
          <w:marTop w:val="0"/>
          <w:marBottom w:val="0"/>
          <w:divBdr>
            <w:top w:val="none" w:sz="0" w:space="0" w:color="auto"/>
            <w:left w:val="none" w:sz="0" w:space="0" w:color="auto"/>
            <w:bottom w:val="none" w:sz="0" w:space="0" w:color="auto"/>
            <w:right w:val="none" w:sz="0" w:space="0" w:color="auto"/>
          </w:divBdr>
          <w:divsChild>
            <w:div w:id="822156722">
              <w:marLeft w:val="0"/>
              <w:marRight w:val="0"/>
              <w:marTop w:val="105"/>
              <w:marBottom w:val="0"/>
              <w:divBdr>
                <w:top w:val="none" w:sz="0" w:space="0" w:color="auto"/>
                <w:left w:val="none" w:sz="0" w:space="0" w:color="auto"/>
                <w:bottom w:val="none" w:sz="0" w:space="0" w:color="auto"/>
                <w:right w:val="none" w:sz="0" w:space="0" w:color="auto"/>
              </w:divBdr>
              <w:divsChild>
                <w:div w:id="4091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955">
          <w:marLeft w:val="0"/>
          <w:marRight w:val="0"/>
          <w:marTop w:val="0"/>
          <w:marBottom w:val="0"/>
          <w:divBdr>
            <w:top w:val="none" w:sz="0" w:space="0" w:color="auto"/>
            <w:left w:val="none" w:sz="0" w:space="0" w:color="auto"/>
            <w:bottom w:val="none" w:sz="0" w:space="0" w:color="auto"/>
            <w:right w:val="none" w:sz="0" w:space="0" w:color="auto"/>
          </w:divBdr>
          <w:divsChild>
            <w:div w:id="1786847364">
              <w:marLeft w:val="0"/>
              <w:marRight w:val="0"/>
              <w:marTop w:val="105"/>
              <w:marBottom w:val="0"/>
              <w:divBdr>
                <w:top w:val="none" w:sz="0" w:space="0" w:color="auto"/>
                <w:left w:val="none" w:sz="0" w:space="0" w:color="auto"/>
                <w:bottom w:val="none" w:sz="0" w:space="0" w:color="auto"/>
                <w:right w:val="none" w:sz="0" w:space="0" w:color="auto"/>
              </w:divBdr>
              <w:divsChild>
                <w:div w:id="15835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2156">
      <w:bodyDiv w:val="1"/>
      <w:marLeft w:val="0"/>
      <w:marRight w:val="0"/>
      <w:marTop w:val="0"/>
      <w:marBottom w:val="0"/>
      <w:divBdr>
        <w:top w:val="none" w:sz="0" w:space="0" w:color="auto"/>
        <w:left w:val="none" w:sz="0" w:space="0" w:color="auto"/>
        <w:bottom w:val="none" w:sz="0" w:space="0" w:color="auto"/>
        <w:right w:val="none" w:sz="0" w:space="0" w:color="auto"/>
      </w:divBdr>
      <w:divsChild>
        <w:div w:id="1820222859">
          <w:marLeft w:val="0"/>
          <w:marRight w:val="0"/>
          <w:marTop w:val="0"/>
          <w:marBottom w:val="0"/>
          <w:divBdr>
            <w:top w:val="none" w:sz="0" w:space="0" w:color="auto"/>
            <w:left w:val="none" w:sz="0" w:space="0" w:color="auto"/>
            <w:bottom w:val="none" w:sz="0" w:space="0" w:color="auto"/>
            <w:right w:val="none" w:sz="0" w:space="0" w:color="auto"/>
          </w:divBdr>
          <w:divsChild>
            <w:div w:id="1482043905">
              <w:marLeft w:val="0"/>
              <w:marRight w:val="0"/>
              <w:marTop w:val="0"/>
              <w:marBottom w:val="0"/>
              <w:divBdr>
                <w:top w:val="none" w:sz="0" w:space="0" w:color="auto"/>
                <w:left w:val="none" w:sz="0" w:space="0" w:color="auto"/>
                <w:bottom w:val="none" w:sz="0" w:space="0" w:color="auto"/>
                <w:right w:val="none" w:sz="0" w:space="0" w:color="auto"/>
              </w:divBdr>
            </w:div>
            <w:div w:id="1624729811">
              <w:marLeft w:val="0"/>
              <w:marRight w:val="0"/>
              <w:marTop w:val="0"/>
              <w:marBottom w:val="0"/>
              <w:divBdr>
                <w:top w:val="none" w:sz="0" w:space="0" w:color="auto"/>
                <w:left w:val="none" w:sz="0" w:space="0" w:color="auto"/>
                <w:bottom w:val="none" w:sz="0" w:space="0" w:color="auto"/>
                <w:right w:val="none" w:sz="0" w:space="0" w:color="auto"/>
              </w:divBdr>
            </w:div>
            <w:div w:id="329454825">
              <w:marLeft w:val="0"/>
              <w:marRight w:val="0"/>
              <w:marTop w:val="0"/>
              <w:marBottom w:val="0"/>
              <w:divBdr>
                <w:top w:val="none" w:sz="0" w:space="0" w:color="auto"/>
                <w:left w:val="none" w:sz="0" w:space="0" w:color="auto"/>
                <w:bottom w:val="none" w:sz="0" w:space="0" w:color="auto"/>
                <w:right w:val="none" w:sz="0" w:space="0" w:color="auto"/>
              </w:divBdr>
            </w:div>
            <w:div w:id="994843753">
              <w:marLeft w:val="0"/>
              <w:marRight w:val="0"/>
              <w:marTop w:val="0"/>
              <w:marBottom w:val="0"/>
              <w:divBdr>
                <w:top w:val="none" w:sz="0" w:space="0" w:color="auto"/>
                <w:left w:val="none" w:sz="0" w:space="0" w:color="auto"/>
                <w:bottom w:val="none" w:sz="0" w:space="0" w:color="auto"/>
                <w:right w:val="none" w:sz="0" w:space="0" w:color="auto"/>
              </w:divBdr>
            </w:div>
            <w:div w:id="71784532">
              <w:marLeft w:val="0"/>
              <w:marRight w:val="0"/>
              <w:marTop w:val="0"/>
              <w:marBottom w:val="0"/>
              <w:divBdr>
                <w:top w:val="none" w:sz="0" w:space="0" w:color="auto"/>
                <w:left w:val="none" w:sz="0" w:space="0" w:color="auto"/>
                <w:bottom w:val="none" w:sz="0" w:space="0" w:color="auto"/>
                <w:right w:val="none" w:sz="0" w:space="0" w:color="auto"/>
              </w:divBdr>
            </w:div>
            <w:div w:id="746073532">
              <w:marLeft w:val="0"/>
              <w:marRight w:val="0"/>
              <w:marTop w:val="0"/>
              <w:marBottom w:val="0"/>
              <w:divBdr>
                <w:top w:val="none" w:sz="0" w:space="0" w:color="auto"/>
                <w:left w:val="none" w:sz="0" w:space="0" w:color="auto"/>
                <w:bottom w:val="none" w:sz="0" w:space="0" w:color="auto"/>
                <w:right w:val="none" w:sz="0" w:space="0" w:color="auto"/>
              </w:divBdr>
            </w:div>
            <w:div w:id="529532257">
              <w:marLeft w:val="0"/>
              <w:marRight w:val="0"/>
              <w:marTop w:val="0"/>
              <w:marBottom w:val="0"/>
              <w:divBdr>
                <w:top w:val="none" w:sz="0" w:space="0" w:color="auto"/>
                <w:left w:val="none" w:sz="0" w:space="0" w:color="auto"/>
                <w:bottom w:val="none" w:sz="0" w:space="0" w:color="auto"/>
                <w:right w:val="none" w:sz="0" w:space="0" w:color="auto"/>
              </w:divBdr>
            </w:div>
            <w:div w:id="1602487692">
              <w:marLeft w:val="0"/>
              <w:marRight w:val="0"/>
              <w:marTop w:val="0"/>
              <w:marBottom w:val="0"/>
              <w:divBdr>
                <w:top w:val="none" w:sz="0" w:space="0" w:color="auto"/>
                <w:left w:val="none" w:sz="0" w:space="0" w:color="auto"/>
                <w:bottom w:val="none" w:sz="0" w:space="0" w:color="auto"/>
                <w:right w:val="none" w:sz="0" w:space="0" w:color="auto"/>
              </w:divBdr>
            </w:div>
            <w:div w:id="1334993884">
              <w:marLeft w:val="0"/>
              <w:marRight w:val="0"/>
              <w:marTop w:val="0"/>
              <w:marBottom w:val="0"/>
              <w:divBdr>
                <w:top w:val="none" w:sz="0" w:space="0" w:color="auto"/>
                <w:left w:val="none" w:sz="0" w:space="0" w:color="auto"/>
                <w:bottom w:val="none" w:sz="0" w:space="0" w:color="auto"/>
                <w:right w:val="none" w:sz="0" w:space="0" w:color="auto"/>
              </w:divBdr>
            </w:div>
            <w:div w:id="367294803">
              <w:marLeft w:val="0"/>
              <w:marRight w:val="0"/>
              <w:marTop w:val="0"/>
              <w:marBottom w:val="0"/>
              <w:divBdr>
                <w:top w:val="none" w:sz="0" w:space="0" w:color="auto"/>
                <w:left w:val="none" w:sz="0" w:space="0" w:color="auto"/>
                <w:bottom w:val="none" w:sz="0" w:space="0" w:color="auto"/>
                <w:right w:val="none" w:sz="0" w:space="0" w:color="auto"/>
              </w:divBdr>
            </w:div>
            <w:div w:id="499736604">
              <w:marLeft w:val="0"/>
              <w:marRight w:val="0"/>
              <w:marTop w:val="0"/>
              <w:marBottom w:val="0"/>
              <w:divBdr>
                <w:top w:val="none" w:sz="0" w:space="0" w:color="auto"/>
                <w:left w:val="none" w:sz="0" w:space="0" w:color="auto"/>
                <w:bottom w:val="none" w:sz="0" w:space="0" w:color="auto"/>
                <w:right w:val="none" w:sz="0" w:space="0" w:color="auto"/>
              </w:divBdr>
            </w:div>
            <w:div w:id="819269482">
              <w:marLeft w:val="0"/>
              <w:marRight w:val="0"/>
              <w:marTop w:val="0"/>
              <w:marBottom w:val="0"/>
              <w:divBdr>
                <w:top w:val="none" w:sz="0" w:space="0" w:color="auto"/>
                <w:left w:val="none" w:sz="0" w:space="0" w:color="auto"/>
                <w:bottom w:val="none" w:sz="0" w:space="0" w:color="auto"/>
                <w:right w:val="none" w:sz="0" w:space="0" w:color="auto"/>
              </w:divBdr>
            </w:div>
            <w:div w:id="1595044966">
              <w:marLeft w:val="0"/>
              <w:marRight w:val="0"/>
              <w:marTop w:val="0"/>
              <w:marBottom w:val="0"/>
              <w:divBdr>
                <w:top w:val="none" w:sz="0" w:space="0" w:color="auto"/>
                <w:left w:val="none" w:sz="0" w:space="0" w:color="auto"/>
                <w:bottom w:val="none" w:sz="0" w:space="0" w:color="auto"/>
                <w:right w:val="none" w:sz="0" w:space="0" w:color="auto"/>
              </w:divBdr>
            </w:div>
            <w:div w:id="720205838">
              <w:marLeft w:val="0"/>
              <w:marRight w:val="0"/>
              <w:marTop w:val="0"/>
              <w:marBottom w:val="0"/>
              <w:divBdr>
                <w:top w:val="none" w:sz="0" w:space="0" w:color="auto"/>
                <w:left w:val="none" w:sz="0" w:space="0" w:color="auto"/>
                <w:bottom w:val="none" w:sz="0" w:space="0" w:color="auto"/>
                <w:right w:val="none" w:sz="0" w:space="0" w:color="auto"/>
              </w:divBdr>
            </w:div>
            <w:div w:id="1557277317">
              <w:marLeft w:val="0"/>
              <w:marRight w:val="0"/>
              <w:marTop w:val="0"/>
              <w:marBottom w:val="0"/>
              <w:divBdr>
                <w:top w:val="none" w:sz="0" w:space="0" w:color="auto"/>
                <w:left w:val="none" w:sz="0" w:space="0" w:color="auto"/>
                <w:bottom w:val="none" w:sz="0" w:space="0" w:color="auto"/>
                <w:right w:val="none" w:sz="0" w:space="0" w:color="auto"/>
              </w:divBdr>
            </w:div>
            <w:div w:id="1309287450">
              <w:marLeft w:val="0"/>
              <w:marRight w:val="0"/>
              <w:marTop w:val="0"/>
              <w:marBottom w:val="0"/>
              <w:divBdr>
                <w:top w:val="none" w:sz="0" w:space="0" w:color="auto"/>
                <w:left w:val="none" w:sz="0" w:space="0" w:color="auto"/>
                <w:bottom w:val="none" w:sz="0" w:space="0" w:color="auto"/>
                <w:right w:val="none" w:sz="0" w:space="0" w:color="auto"/>
              </w:divBdr>
            </w:div>
            <w:div w:id="2068988571">
              <w:marLeft w:val="0"/>
              <w:marRight w:val="0"/>
              <w:marTop w:val="0"/>
              <w:marBottom w:val="0"/>
              <w:divBdr>
                <w:top w:val="none" w:sz="0" w:space="0" w:color="auto"/>
                <w:left w:val="none" w:sz="0" w:space="0" w:color="auto"/>
                <w:bottom w:val="none" w:sz="0" w:space="0" w:color="auto"/>
                <w:right w:val="none" w:sz="0" w:space="0" w:color="auto"/>
              </w:divBdr>
            </w:div>
            <w:div w:id="1282296612">
              <w:marLeft w:val="0"/>
              <w:marRight w:val="0"/>
              <w:marTop w:val="0"/>
              <w:marBottom w:val="0"/>
              <w:divBdr>
                <w:top w:val="none" w:sz="0" w:space="0" w:color="auto"/>
                <w:left w:val="none" w:sz="0" w:space="0" w:color="auto"/>
                <w:bottom w:val="none" w:sz="0" w:space="0" w:color="auto"/>
                <w:right w:val="none" w:sz="0" w:space="0" w:color="auto"/>
              </w:divBdr>
            </w:div>
            <w:div w:id="1074427507">
              <w:marLeft w:val="0"/>
              <w:marRight w:val="0"/>
              <w:marTop w:val="0"/>
              <w:marBottom w:val="0"/>
              <w:divBdr>
                <w:top w:val="none" w:sz="0" w:space="0" w:color="auto"/>
                <w:left w:val="none" w:sz="0" w:space="0" w:color="auto"/>
                <w:bottom w:val="none" w:sz="0" w:space="0" w:color="auto"/>
                <w:right w:val="none" w:sz="0" w:space="0" w:color="auto"/>
              </w:divBdr>
            </w:div>
            <w:div w:id="858467855">
              <w:marLeft w:val="0"/>
              <w:marRight w:val="0"/>
              <w:marTop w:val="0"/>
              <w:marBottom w:val="0"/>
              <w:divBdr>
                <w:top w:val="none" w:sz="0" w:space="0" w:color="auto"/>
                <w:left w:val="none" w:sz="0" w:space="0" w:color="auto"/>
                <w:bottom w:val="none" w:sz="0" w:space="0" w:color="auto"/>
                <w:right w:val="none" w:sz="0" w:space="0" w:color="auto"/>
              </w:divBdr>
            </w:div>
            <w:div w:id="2085758822">
              <w:marLeft w:val="0"/>
              <w:marRight w:val="0"/>
              <w:marTop w:val="0"/>
              <w:marBottom w:val="0"/>
              <w:divBdr>
                <w:top w:val="none" w:sz="0" w:space="0" w:color="auto"/>
                <w:left w:val="none" w:sz="0" w:space="0" w:color="auto"/>
                <w:bottom w:val="none" w:sz="0" w:space="0" w:color="auto"/>
                <w:right w:val="none" w:sz="0" w:space="0" w:color="auto"/>
              </w:divBdr>
            </w:div>
            <w:div w:id="430397876">
              <w:marLeft w:val="0"/>
              <w:marRight w:val="0"/>
              <w:marTop w:val="0"/>
              <w:marBottom w:val="0"/>
              <w:divBdr>
                <w:top w:val="none" w:sz="0" w:space="0" w:color="auto"/>
                <w:left w:val="none" w:sz="0" w:space="0" w:color="auto"/>
                <w:bottom w:val="none" w:sz="0" w:space="0" w:color="auto"/>
                <w:right w:val="none" w:sz="0" w:space="0" w:color="auto"/>
              </w:divBdr>
            </w:div>
            <w:div w:id="1834296000">
              <w:marLeft w:val="0"/>
              <w:marRight w:val="0"/>
              <w:marTop w:val="0"/>
              <w:marBottom w:val="0"/>
              <w:divBdr>
                <w:top w:val="none" w:sz="0" w:space="0" w:color="auto"/>
                <w:left w:val="none" w:sz="0" w:space="0" w:color="auto"/>
                <w:bottom w:val="none" w:sz="0" w:space="0" w:color="auto"/>
                <w:right w:val="none" w:sz="0" w:space="0" w:color="auto"/>
              </w:divBdr>
            </w:div>
            <w:div w:id="523179194">
              <w:marLeft w:val="0"/>
              <w:marRight w:val="0"/>
              <w:marTop w:val="0"/>
              <w:marBottom w:val="0"/>
              <w:divBdr>
                <w:top w:val="none" w:sz="0" w:space="0" w:color="auto"/>
                <w:left w:val="none" w:sz="0" w:space="0" w:color="auto"/>
                <w:bottom w:val="none" w:sz="0" w:space="0" w:color="auto"/>
                <w:right w:val="none" w:sz="0" w:space="0" w:color="auto"/>
              </w:divBdr>
            </w:div>
            <w:div w:id="1010721503">
              <w:marLeft w:val="0"/>
              <w:marRight w:val="0"/>
              <w:marTop w:val="0"/>
              <w:marBottom w:val="0"/>
              <w:divBdr>
                <w:top w:val="none" w:sz="0" w:space="0" w:color="auto"/>
                <w:left w:val="none" w:sz="0" w:space="0" w:color="auto"/>
                <w:bottom w:val="none" w:sz="0" w:space="0" w:color="auto"/>
                <w:right w:val="none" w:sz="0" w:space="0" w:color="auto"/>
              </w:divBdr>
            </w:div>
            <w:div w:id="393819958">
              <w:marLeft w:val="0"/>
              <w:marRight w:val="0"/>
              <w:marTop w:val="0"/>
              <w:marBottom w:val="0"/>
              <w:divBdr>
                <w:top w:val="none" w:sz="0" w:space="0" w:color="auto"/>
                <w:left w:val="none" w:sz="0" w:space="0" w:color="auto"/>
                <w:bottom w:val="none" w:sz="0" w:space="0" w:color="auto"/>
                <w:right w:val="none" w:sz="0" w:space="0" w:color="auto"/>
              </w:divBdr>
            </w:div>
            <w:div w:id="555550148">
              <w:marLeft w:val="0"/>
              <w:marRight w:val="0"/>
              <w:marTop w:val="0"/>
              <w:marBottom w:val="0"/>
              <w:divBdr>
                <w:top w:val="none" w:sz="0" w:space="0" w:color="auto"/>
                <w:left w:val="none" w:sz="0" w:space="0" w:color="auto"/>
                <w:bottom w:val="none" w:sz="0" w:space="0" w:color="auto"/>
                <w:right w:val="none" w:sz="0" w:space="0" w:color="auto"/>
              </w:divBdr>
            </w:div>
            <w:div w:id="1107387385">
              <w:marLeft w:val="0"/>
              <w:marRight w:val="0"/>
              <w:marTop w:val="0"/>
              <w:marBottom w:val="0"/>
              <w:divBdr>
                <w:top w:val="none" w:sz="0" w:space="0" w:color="auto"/>
                <w:left w:val="none" w:sz="0" w:space="0" w:color="auto"/>
                <w:bottom w:val="none" w:sz="0" w:space="0" w:color="auto"/>
                <w:right w:val="none" w:sz="0" w:space="0" w:color="auto"/>
              </w:divBdr>
            </w:div>
            <w:div w:id="1939017294">
              <w:marLeft w:val="0"/>
              <w:marRight w:val="0"/>
              <w:marTop w:val="0"/>
              <w:marBottom w:val="0"/>
              <w:divBdr>
                <w:top w:val="none" w:sz="0" w:space="0" w:color="auto"/>
                <w:left w:val="none" w:sz="0" w:space="0" w:color="auto"/>
                <w:bottom w:val="none" w:sz="0" w:space="0" w:color="auto"/>
                <w:right w:val="none" w:sz="0" w:space="0" w:color="auto"/>
              </w:divBdr>
            </w:div>
            <w:div w:id="1203589069">
              <w:marLeft w:val="0"/>
              <w:marRight w:val="0"/>
              <w:marTop w:val="0"/>
              <w:marBottom w:val="0"/>
              <w:divBdr>
                <w:top w:val="none" w:sz="0" w:space="0" w:color="auto"/>
                <w:left w:val="none" w:sz="0" w:space="0" w:color="auto"/>
                <w:bottom w:val="none" w:sz="0" w:space="0" w:color="auto"/>
                <w:right w:val="none" w:sz="0" w:space="0" w:color="auto"/>
              </w:divBdr>
            </w:div>
            <w:div w:id="404962167">
              <w:marLeft w:val="0"/>
              <w:marRight w:val="0"/>
              <w:marTop w:val="0"/>
              <w:marBottom w:val="0"/>
              <w:divBdr>
                <w:top w:val="none" w:sz="0" w:space="0" w:color="auto"/>
                <w:left w:val="none" w:sz="0" w:space="0" w:color="auto"/>
                <w:bottom w:val="none" w:sz="0" w:space="0" w:color="auto"/>
                <w:right w:val="none" w:sz="0" w:space="0" w:color="auto"/>
              </w:divBdr>
            </w:div>
            <w:div w:id="1581714552">
              <w:marLeft w:val="0"/>
              <w:marRight w:val="0"/>
              <w:marTop w:val="0"/>
              <w:marBottom w:val="0"/>
              <w:divBdr>
                <w:top w:val="none" w:sz="0" w:space="0" w:color="auto"/>
                <w:left w:val="none" w:sz="0" w:space="0" w:color="auto"/>
                <w:bottom w:val="none" w:sz="0" w:space="0" w:color="auto"/>
                <w:right w:val="none" w:sz="0" w:space="0" w:color="auto"/>
              </w:divBdr>
            </w:div>
            <w:div w:id="1866018376">
              <w:marLeft w:val="0"/>
              <w:marRight w:val="0"/>
              <w:marTop w:val="0"/>
              <w:marBottom w:val="0"/>
              <w:divBdr>
                <w:top w:val="none" w:sz="0" w:space="0" w:color="auto"/>
                <w:left w:val="none" w:sz="0" w:space="0" w:color="auto"/>
                <w:bottom w:val="none" w:sz="0" w:space="0" w:color="auto"/>
                <w:right w:val="none" w:sz="0" w:space="0" w:color="auto"/>
              </w:divBdr>
            </w:div>
            <w:div w:id="87510054">
              <w:marLeft w:val="0"/>
              <w:marRight w:val="0"/>
              <w:marTop w:val="0"/>
              <w:marBottom w:val="0"/>
              <w:divBdr>
                <w:top w:val="none" w:sz="0" w:space="0" w:color="auto"/>
                <w:left w:val="none" w:sz="0" w:space="0" w:color="auto"/>
                <w:bottom w:val="none" w:sz="0" w:space="0" w:color="auto"/>
                <w:right w:val="none" w:sz="0" w:space="0" w:color="auto"/>
              </w:divBdr>
            </w:div>
            <w:div w:id="2036809413">
              <w:marLeft w:val="0"/>
              <w:marRight w:val="0"/>
              <w:marTop w:val="0"/>
              <w:marBottom w:val="0"/>
              <w:divBdr>
                <w:top w:val="none" w:sz="0" w:space="0" w:color="auto"/>
                <w:left w:val="none" w:sz="0" w:space="0" w:color="auto"/>
                <w:bottom w:val="none" w:sz="0" w:space="0" w:color="auto"/>
                <w:right w:val="none" w:sz="0" w:space="0" w:color="auto"/>
              </w:divBdr>
            </w:div>
            <w:div w:id="775755618">
              <w:marLeft w:val="0"/>
              <w:marRight w:val="0"/>
              <w:marTop w:val="0"/>
              <w:marBottom w:val="0"/>
              <w:divBdr>
                <w:top w:val="none" w:sz="0" w:space="0" w:color="auto"/>
                <w:left w:val="none" w:sz="0" w:space="0" w:color="auto"/>
                <w:bottom w:val="none" w:sz="0" w:space="0" w:color="auto"/>
                <w:right w:val="none" w:sz="0" w:space="0" w:color="auto"/>
              </w:divBdr>
            </w:div>
            <w:div w:id="733771746">
              <w:marLeft w:val="0"/>
              <w:marRight w:val="0"/>
              <w:marTop w:val="0"/>
              <w:marBottom w:val="0"/>
              <w:divBdr>
                <w:top w:val="none" w:sz="0" w:space="0" w:color="auto"/>
                <w:left w:val="none" w:sz="0" w:space="0" w:color="auto"/>
                <w:bottom w:val="none" w:sz="0" w:space="0" w:color="auto"/>
                <w:right w:val="none" w:sz="0" w:space="0" w:color="auto"/>
              </w:divBdr>
            </w:div>
            <w:div w:id="1324895376">
              <w:marLeft w:val="0"/>
              <w:marRight w:val="0"/>
              <w:marTop w:val="0"/>
              <w:marBottom w:val="0"/>
              <w:divBdr>
                <w:top w:val="none" w:sz="0" w:space="0" w:color="auto"/>
                <w:left w:val="none" w:sz="0" w:space="0" w:color="auto"/>
                <w:bottom w:val="none" w:sz="0" w:space="0" w:color="auto"/>
                <w:right w:val="none" w:sz="0" w:space="0" w:color="auto"/>
              </w:divBdr>
            </w:div>
            <w:div w:id="1542353722">
              <w:marLeft w:val="0"/>
              <w:marRight w:val="0"/>
              <w:marTop w:val="0"/>
              <w:marBottom w:val="0"/>
              <w:divBdr>
                <w:top w:val="none" w:sz="0" w:space="0" w:color="auto"/>
                <w:left w:val="none" w:sz="0" w:space="0" w:color="auto"/>
                <w:bottom w:val="none" w:sz="0" w:space="0" w:color="auto"/>
                <w:right w:val="none" w:sz="0" w:space="0" w:color="auto"/>
              </w:divBdr>
            </w:div>
            <w:div w:id="584533571">
              <w:marLeft w:val="0"/>
              <w:marRight w:val="0"/>
              <w:marTop w:val="0"/>
              <w:marBottom w:val="0"/>
              <w:divBdr>
                <w:top w:val="none" w:sz="0" w:space="0" w:color="auto"/>
                <w:left w:val="none" w:sz="0" w:space="0" w:color="auto"/>
                <w:bottom w:val="none" w:sz="0" w:space="0" w:color="auto"/>
                <w:right w:val="none" w:sz="0" w:space="0" w:color="auto"/>
              </w:divBdr>
            </w:div>
            <w:div w:id="295185141">
              <w:marLeft w:val="0"/>
              <w:marRight w:val="0"/>
              <w:marTop w:val="0"/>
              <w:marBottom w:val="0"/>
              <w:divBdr>
                <w:top w:val="none" w:sz="0" w:space="0" w:color="auto"/>
                <w:left w:val="none" w:sz="0" w:space="0" w:color="auto"/>
                <w:bottom w:val="none" w:sz="0" w:space="0" w:color="auto"/>
                <w:right w:val="none" w:sz="0" w:space="0" w:color="auto"/>
              </w:divBdr>
            </w:div>
            <w:div w:id="304315024">
              <w:marLeft w:val="0"/>
              <w:marRight w:val="0"/>
              <w:marTop w:val="0"/>
              <w:marBottom w:val="0"/>
              <w:divBdr>
                <w:top w:val="none" w:sz="0" w:space="0" w:color="auto"/>
                <w:left w:val="none" w:sz="0" w:space="0" w:color="auto"/>
                <w:bottom w:val="none" w:sz="0" w:space="0" w:color="auto"/>
                <w:right w:val="none" w:sz="0" w:space="0" w:color="auto"/>
              </w:divBdr>
            </w:div>
            <w:div w:id="296955156">
              <w:marLeft w:val="0"/>
              <w:marRight w:val="0"/>
              <w:marTop w:val="0"/>
              <w:marBottom w:val="0"/>
              <w:divBdr>
                <w:top w:val="none" w:sz="0" w:space="0" w:color="auto"/>
                <w:left w:val="none" w:sz="0" w:space="0" w:color="auto"/>
                <w:bottom w:val="none" w:sz="0" w:space="0" w:color="auto"/>
                <w:right w:val="none" w:sz="0" w:space="0" w:color="auto"/>
              </w:divBdr>
            </w:div>
            <w:div w:id="1816337564">
              <w:marLeft w:val="0"/>
              <w:marRight w:val="0"/>
              <w:marTop w:val="0"/>
              <w:marBottom w:val="0"/>
              <w:divBdr>
                <w:top w:val="none" w:sz="0" w:space="0" w:color="auto"/>
                <w:left w:val="none" w:sz="0" w:space="0" w:color="auto"/>
                <w:bottom w:val="none" w:sz="0" w:space="0" w:color="auto"/>
                <w:right w:val="none" w:sz="0" w:space="0" w:color="auto"/>
              </w:divBdr>
            </w:div>
            <w:div w:id="486942518">
              <w:marLeft w:val="0"/>
              <w:marRight w:val="0"/>
              <w:marTop w:val="0"/>
              <w:marBottom w:val="0"/>
              <w:divBdr>
                <w:top w:val="none" w:sz="0" w:space="0" w:color="auto"/>
                <w:left w:val="none" w:sz="0" w:space="0" w:color="auto"/>
                <w:bottom w:val="none" w:sz="0" w:space="0" w:color="auto"/>
                <w:right w:val="none" w:sz="0" w:space="0" w:color="auto"/>
              </w:divBdr>
            </w:div>
            <w:div w:id="1610161534">
              <w:marLeft w:val="0"/>
              <w:marRight w:val="0"/>
              <w:marTop w:val="0"/>
              <w:marBottom w:val="0"/>
              <w:divBdr>
                <w:top w:val="none" w:sz="0" w:space="0" w:color="auto"/>
                <w:left w:val="none" w:sz="0" w:space="0" w:color="auto"/>
                <w:bottom w:val="none" w:sz="0" w:space="0" w:color="auto"/>
                <w:right w:val="none" w:sz="0" w:space="0" w:color="auto"/>
              </w:divBdr>
            </w:div>
            <w:div w:id="201793012">
              <w:marLeft w:val="0"/>
              <w:marRight w:val="0"/>
              <w:marTop w:val="0"/>
              <w:marBottom w:val="0"/>
              <w:divBdr>
                <w:top w:val="none" w:sz="0" w:space="0" w:color="auto"/>
                <w:left w:val="none" w:sz="0" w:space="0" w:color="auto"/>
                <w:bottom w:val="none" w:sz="0" w:space="0" w:color="auto"/>
                <w:right w:val="none" w:sz="0" w:space="0" w:color="auto"/>
              </w:divBdr>
            </w:div>
            <w:div w:id="431173777">
              <w:marLeft w:val="0"/>
              <w:marRight w:val="0"/>
              <w:marTop w:val="0"/>
              <w:marBottom w:val="0"/>
              <w:divBdr>
                <w:top w:val="none" w:sz="0" w:space="0" w:color="auto"/>
                <w:left w:val="none" w:sz="0" w:space="0" w:color="auto"/>
                <w:bottom w:val="none" w:sz="0" w:space="0" w:color="auto"/>
                <w:right w:val="none" w:sz="0" w:space="0" w:color="auto"/>
              </w:divBdr>
            </w:div>
            <w:div w:id="972831718">
              <w:marLeft w:val="0"/>
              <w:marRight w:val="0"/>
              <w:marTop w:val="0"/>
              <w:marBottom w:val="0"/>
              <w:divBdr>
                <w:top w:val="none" w:sz="0" w:space="0" w:color="auto"/>
                <w:left w:val="none" w:sz="0" w:space="0" w:color="auto"/>
                <w:bottom w:val="none" w:sz="0" w:space="0" w:color="auto"/>
                <w:right w:val="none" w:sz="0" w:space="0" w:color="auto"/>
              </w:divBdr>
            </w:div>
            <w:div w:id="278921404">
              <w:marLeft w:val="0"/>
              <w:marRight w:val="0"/>
              <w:marTop w:val="0"/>
              <w:marBottom w:val="0"/>
              <w:divBdr>
                <w:top w:val="none" w:sz="0" w:space="0" w:color="auto"/>
                <w:left w:val="none" w:sz="0" w:space="0" w:color="auto"/>
                <w:bottom w:val="none" w:sz="0" w:space="0" w:color="auto"/>
                <w:right w:val="none" w:sz="0" w:space="0" w:color="auto"/>
              </w:divBdr>
            </w:div>
            <w:div w:id="1146094793">
              <w:marLeft w:val="0"/>
              <w:marRight w:val="0"/>
              <w:marTop w:val="0"/>
              <w:marBottom w:val="0"/>
              <w:divBdr>
                <w:top w:val="none" w:sz="0" w:space="0" w:color="auto"/>
                <w:left w:val="none" w:sz="0" w:space="0" w:color="auto"/>
                <w:bottom w:val="none" w:sz="0" w:space="0" w:color="auto"/>
                <w:right w:val="none" w:sz="0" w:space="0" w:color="auto"/>
              </w:divBdr>
            </w:div>
            <w:div w:id="716004091">
              <w:marLeft w:val="0"/>
              <w:marRight w:val="0"/>
              <w:marTop w:val="0"/>
              <w:marBottom w:val="0"/>
              <w:divBdr>
                <w:top w:val="none" w:sz="0" w:space="0" w:color="auto"/>
                <w:left w:val="none" w:sz="0" w:space="0" w:color="auto"/>
                <w:bottom w:val="none" w:sz="0" w:space="0" w:color="auto"/>
                <w:right w:val="none" w:sz="0" w:space="0" w:color="auto"/>
              </w:divBdr>
            </w:div>
            <w:div w:id="1852599367">
              <w:marLeft w:val="0"/>
              <w:marRight w:val="0"/>
              <w:marTop w:val="0"/>
              <w:marBottom w:val="0"/>
              <w:divBdr>
                <w:top w:val="none" w:sz="0" w:space="0" w:color="auto"/>
                <w:left w:val="none" w:sz="0" w:space="0" w:color="auto"/>
                <w:bottom w:val="none" w:sz="0" w:space="0" w:color="auto"/>
                <w:right w:val="none" w:sz="0" w:space="0" w:color="auto"/>
              </w:divBdr>
            </w:div>
            <w:div w:id="229853157">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12896518">
              <w:marLeft w:val="0"/>
              <w:marRight w:val="0"/>
              <w:marTop w:val="0"/>
              <w:marBottom w:val="0"/>
              <w:divBdr>
                <w:top w:val="none" w:sz="0" w:space="0" w:color="auto"/>
                <w:left w:val="none" w:sz="0" w:space="0" w:color="auto"/>
                <w:bottom w:val="none" w:sz="0" w:space="0" w:color="auto"/>
                <w:right w:val="none" w:sz="0" w:space="0" w:color="auto"/>
              </w:divBdr>
            </w:div>
            <w:div w:id="877548475">
              <w:marLeft w:val="0"/>
              <w:marRight w:val="0"/>
              <w:marTop w:val="0"/>
              <w:marBottom w:val="0"/>
              <w:divBdr>
                <w:top w:val="none" w:sz="0" w:space="0" w:color="auto"/>
                <w:left w:val="none" w:sz="0" w:space="0" w:color="auto"/>
                <w:bottom w:val="none" w:sz="0" w:space="0" w:color="auto"/>
                <w:right w:val="none" w:sz="0" w:space="0" w:color="auto"/>
              </w:divBdr>
            </w:div>
            <w:div w:id="1521312904">
              <w:marLeft w:val="0"/>
              <w:marRight w:val="0"/>
              <w:marTop w:val="0"/>
              <w:marBottom w:val="0"/>
              <w:divBdr>
                <w:top w:val="none" w:sz="0" w:space="0" w:color="auto"/>
                <w:left w:val="none" w:sz="0" w:space="0" w:color="auto"/>
                <w:bottom w:val="none" w:sz="0" w:space="0" w:color="auto"/>
                <w:right w:val="none" w:sz="0" w:space="0" w:color="auto"/>
              </w:divBdr>
            </w:div>
            <w:div w:id="1627927889">
              <w:marLeft w:val="0"/>
              <w:marRight w:val="0"/>
              <w:marTop w:val="0"/>
              <w:marBottom w:val="0"/>
              <w:divBdr>
                <w:top w:val="none" w:sz="0" w:space="0" w:color="auto"/>
                <w:left w:val="none" w:sz="0" w:space="0" w:color="auto"/>
                <w:bottom w:val="none" w:sz="0" w:space="0" w:color="auto"/>
                <w:right w:val="none" w:sz="0" w:space="0" w:color="auto"/>
              </w:divBdr>
            </w:div>
            <w:div w:id="1935279045">
              <w:marLeft w:val="0"/>
              <w:marRight w:val="0"/>
              <w:marTop w:val="0"/>
              <w:marBottom w:val="0"/>
              <w:divBdr>
                <w:top w:val="none" w:sz="0" w:space="0" w:color="auto"/>
                <w:left w:val="none" w:sz="0" w:space="0" w:color="auto"/>
                <w:bottom w:val="none" w:sz="0" w:space="0" w:color="auto"/>
                <w:right w:val="none" w:sz="0" w:space="0" w:color="auto"/>
              </w:divBdr>
            </w:div>
            <w:div w:id="650983917">
              <w:marLeft w:val="0"/>
              <w:marRight w:val="0"/>
              <w:marTop w:val="0"/>
              <w:marBottom w:val="0"/>
              <w:divBdr>
                <w:top w:val="none" w:sz="0" w:space="0" w:color="auto"/>
                <w:left w:val="none" w:sz="0" w:space="0" w:color="auto"/>
                <w:bottom w:val="none" w:sz="0" w:space="0" w:color="auto"/>
                <w:right w:val="none" w:sz="0" w:space="0" w:color="auto"/>
              </w:divBdr>
            </w:div>
            <w:div w:id="1202478267">
              <w:marLeft w:val="0"/>
              <w:marRight w:val="0"/>
              <w:marTop w:val="0"/>
              <w:marBottom w:val="0"/>
              <w:divBdr>
                <w:top w:val="none" w:sz="0" w:space="0" w:color="auto"/>
                <w:left w:val="none" w:sz="0" w:space="0" w:color="auto"/>
                <w:bottom w:val="none" w:sz="0" w:space="0" w:color="auto"/>
                <w:right w:val="none" w:sz="0" w:space="0" w:color="auto"/>
              </w:divBdr>
            </w:div>
            <w:div w:id="72094026">
              <w:marLeft w:val="0"/>
              <w:marRight w:val="0"/>
              <w:marTop w:val="0"/>
              <w:marBottom w:val="0"/>
              <w:divBdr>
                <w:top w:val="none" w:sz="0" w:space="0" w:color="auto"/>
                <w:left w:val="none" w:sz="0" w:space="0" w:color="auto"/>
                <w:bottom w:val="none" w:sz="0" w:space="0" w:color="auto"/>
                <w:right w:val="none" w:sz="0" w:space="0" w:color="auto"/>
              </w:divBdr>
            </w:div>
            <w:div w:id="1656058640">
              <w:marLeft w:val="0"/>
              <w:marRight w:val="0"/>
              <w:marTop w:val="0"/>
              <w:marBottom w:val="0"/>
              <w:divBdr>
                <w:top w:val="none" w:sz="0" w:space="0" w:color="auto"/>
                <w:left w:val="none" w:sz="0" w:space="0" w:color="auto"/>
                <w:bottom w:val="none" w:sz="0" w:space="0" w:color="auto"/>
                <w:right w:val="none" w:sz="0" w:space="0" w:color="auto"/>
              </w:divBdr>
            </w:div>
            <w:div w:id="1167089240">
              <w:marLeft w:val="0"/>
              <w:marRight w:val="0"/>
              <w:marTop w:val="0"/>
              <w:marBottom w:val="0"/>
              <w:divBdr>
                <w:top w:val="none" w:sz="0" w:space="0" w:color="auto"/>
                <w:left w:val="none" w:sz="0" w:space="0" w:color="auto"/>
                <w:bottom w:val="none" w:sz="0" w:space="0" w:color="auto"/>
                <w:right w:val="none" w:sz="0" w:space="0" w:color="auto"/>
              </w:divBdr>
            </w:div>
            <w:div w:id="151220391">
              <w:marLeft w:val="0"/>
              <w:marRight w:val="0"/>
              <w:marTop w:val="0"/>
              <w:marBottom w:val="0"/>
              <w:divBdr>
                <w:top w:val="none" w:sz="0" w:space="0" w:color="auto"/>
                <w:left w:val="none" w:sz="0" w:space="0" w:color="auto"/>
                <w:bottom w:val="none" w:sz="0" w:space="0" w:color="auto"/>
                <w:right w:val="none" w:sz="0" w:space="0" w:color="auto"/>
              </w:divBdr>
            </w:div>
            <w:div w:id="1433285508">
              <w:marLeft w:val="0"/>
              <w:marRight w:val="0"/>
              <w:marTop w:val="0"/>
              <w:marBottom w:val="0"/>
              <w:divBdr>
                <w:top w:val="none" w:sz="0" w:space="0" w:color="auto"/>
                <w:left w:val="none" w:sz="0" w:space="0" w:color="auto"/>
                <w:bottom w:val="none" w:sz="0" w:space="0" w:color="auto"/>
                <w:right w:val="none" w:sz="0" w:space="0" w:color="auto"/>
              </w:divBdr>
            </w:div>
            <w:div w:id="1692027520">
              <w:marLeft w:val="0"/>
              <w:marRight w:val="0"/>
              <w:marTop w:val="0"/>
              <w:marBottom w:val="0"/>
              <w:divBdr>
                <w:top w:val="none" w:sz="0" w:space="0" w:color="auto"/>
                <w:left w:val="none" w:sz="0" w:space="0" w:color="auto"/>
                <w:bottom w:val="none" w:sz="0" w:space="0" w:color="auto"/>
                <w:right w:val="none" w:sz="0" w:space="0" w:color="auto"/>
              </w:divBdr>
            </w:div>
            <w:div w:id="830147459">
              <w:marLeft w:val="0"/>
              <w:marRight w:val="0"/>
              <w:marTop w:val="0"/>
              <w:marBottom w:val="0"/>
              <w:divBdr>
                <w:top w:val="none" w:sz="0" w:space="0" w:color="auto"/>
                <w:left w:val="none" w:sz="0" w:space="0" w:color="auto"/>
                <w:bottom w:val="none" w:sz="0" w:space="0" w:color="auto"/>
                <w:right w:val="none" w:sz="0" w:space="0" w:color="auto"/>
              </w:divBdr>
            </w:div>
            <w:div w:id="1034379704">
              <w:marLeft w:val="0"/>
              <w:marRight w:val="0"/>
              <w:marTop w:val="0"/>
              <w:marBottom w:val="0"/>
              <w:divBdr>
                <w:top w:val="none" w:sz="0" w:space="0" w:color="auto"/>
                <w:left w:val="none" w:sz="0" w:space="0" w:color="auto"/>
                <w:bottom w:val="none" w:sz="0" w:space="0" w:color="auto"/>
                <w:right w:val="none" w:sz="0" w:space="0" w:color="auto"/>
              </w:divBdr>
            </w:div>
            <w:div w:id="1996371392">
              <w:marLeft w:val="0"/>
              <w:marRight w:val="0"/>
              <w:marTop w:val="0"/>
              <w:marBottom w:val="0"/>
              <w:divBdr>
                <w:top w:val="none" w:sz="0" w:space="0" w:color="auto"/>
                <w:left w:val="none" w:sz="0" w:space="0" w:color="auto"/>
                <w:bottom w:val="none" w:sz="0" w:space="0" w:color="auto"/>
                <w:right w:val="none" w:sz="0" w:space="0" w:color="auto"/>
              </w:divBdr>
            </w:div>
            <w:div w:id="297809826">
              <w:marLeft w:val="0"/>
              <w:marRight w:val="0"/>
              <w:marTop w:val="0"/>
              <w:marBottom w:val="0"/>
              <w:divBdr>
                <w:top w:val="none" w:sz="0" w:space="0" w:color="auto"/>
                <w:left w:val="none" w:sz="0" w:space="0" w:color="auto"/>
                <w:bottom w:val="none" w:sz="0" w:space="0" w:color="auto"/>
                <w:right w:val="none" w:sz="0" w:space="0" w:color="auto"/>
              </w:divBdr>
            </w:div>
            <w:div w:id="1459253081">
              <w:marLeft w:val="0"/>
              <w:marRight w:val="0"/>
              <w:marTop w:val="0"/>
              <w:marBottom w:val="0"/>
              <w:divBdr>
                <w:top w:val="none" w:sz="0" w:space="0" w:color="auto"/>
                <w:left w:val="none" w:sz="0" w:space="0" w:color="auto"/>
                <w:bottom w:val="none" w:sz="0" w:space="0" w:color="auto"/>
                <w:right w:val="none" w:sz="0" w:space="0" w:color="auto"/>
              </w:divBdr>
            </w:div>
            <w:div w:id="1328441775">
              <w:marLeft w:val="0"/>
              <w:marRight w:val="0"/>
              <w:marTop w:val="0"/>
              <w:marBottom w:val="0"/>
              <w:divBdr>
                <w:top w:val="none" w:sz="0" w:space="0" w:color="auto"/>
                <w:left w:val="none" w:sz="0" w:space="0" w:color="auto"/>
                <w:bottom w:val="none" w:sz="0" w:space="0" w:color="auto"/>
                <w:right w:val="none" w:sz="0" w:space="0" w:color="auto"/>
              </w:divBdr>
            </w:div>
            <w:div w:id="2034763191">
              <w:marLeft w:val="0"/>
              <w:marRight w:val="0"/>
              <w:marTop w:val="0"/>
              <w:marBottom w:val="0"/>
              <w:divBdr>
                <w:top w:val="none" w:sz="0" w:space="0" w:color="auto"/>
                <w:left w:val="none" w:sz="0" w:space="0" w:color="auto"/>
                <w:bottom w:val="none" w:sz="0" w:space="0" w:color="auto"/>
                <w:right w:val="none" w:sz="0" w:space="0" w:color="auto"/>
              </w:divBdr>
            </w:div>
            <w:div w:id="949893603">
              <w:marLeft w:val="0"/>
              <w:marRight w:val="0"/>
              <w:marTop w:val="0"/>
              <w:marBottom w:val="0"/>
              <w:divBdr>
                <w:top w:val="none" w:sz="0" w:space="0" w:color="auto"/>
                <w:left w:val="none" w:sz="0" w:space="0" w:color="auto"/>
                <w:bottom w:val="none" w:sz="0" w:space="0" w:color="auto"/>
                <w:right w:val="none" w:sz="0" w:space="0" w:color="auto"/>
              </w:divBdr>
            </w:div>
            <w:div w:id="1482313322">
              <w:marLeft w:val="0"/>
              <w:marRight w:val="0"/>
              <w:marTop w:val="0"/>
              <w:marBottom w:val="0"/>
              <w:divBdr>
                <w:top w:val="none" w:sz="0" w:space="0" w:color="auto"/>
                <w:left w:val="none" w:sz="0" w:space="0" w:color="auto"/>
                <w:bottom w:val="none" w:sz="0" w:space="0" w:color="auto"/>
                <w:right w:val="none" w:sz="0" w:space="0" w:color="auto"/>
              </w:divBdr>
            </w:div>
            <w:div w:id="1315571313">
              <w:marLeft w:val="0"/>
              <w:marRight w:val="0"/>
              <w:marTop w:val="0"/>
              <w:marBottom w:val="0"/>
              <w:divBdr>
                <w:top w:val="none" w:sz="0" w:space="0" w:color="auto"/>
                <w:left w:val="none" w:sz="0" w:space="0" w:color="auto"/>
                <w:bottom w:val="none" w:sz="0" w:space="0" w:color="auto"/>
                <w:right w:val="none" w:sz="0" w:space="0" w:color="auto"/>
              </w:divBdr>
            </w:div>
            <w:div w:id="432477939">
              <w:marLeft w:val="0"/>
              <w:marRight w:val="0"/>
              <w:marTop w:val="0"/>
              <w:marBottom w:val="0"/>
              <w:divBdr>
                <w:top w:val="none" w:sz="0" w:space="0" w:color="auto"/>
                <w:left w:val="none" w:sz="0" w:space="0" w:color="auto"/>
                <w:bottom w:val="none" w:sz="0" w:space="0" w:color="auto"/>
                <w:right w:val="none" w:sz="0" w:space="0" w:color="auto"/>
              </w:divBdr>
            </w:div>
            <w:div w:id="112066856">
              <w:marLeft w:val="0"/>
              <w:marRight w:val="0"/>
              <w:marTop w:val="0"/>
              <w:marBottom w:val="0"/>
              <w:divBdr>
                <w:top w:val="none" w:sz="0" w:space="0" w:color="auto"/>
                <w:left w:val="none" w:sz="0" w:space="0" w:color="auto"/>
                <w:bottom w:val="none" w:sz="0" w:space="0" w:color="auto"/>
                <w:right w:val="none" w:sz="0" w:space="0" w:color="auto"/>
              </w:divBdr>
            </w:div>
            <w:div w:id="1538279968">
              <w:marLeft w:val="0"/>
              <w:marRight w:val="0"/>
              <w:marTop w:val="0"/>
              <w:marBottom w:val="0"/>
              <w:divBdr>
                <w:top w:val="none" w:sz="0" w:space="0" w:color="auto"/>
                <w:left w:val="none" w:sz="0" w:space="0" w:color="auto"/>
                <w:bottom w:val="none" w:sz="0" w:space="0" w:color="auto"/>
                <w:right w:val="none" w:sz="0" w:space="0" w:color="auto"/>
              </w:divBdr>
            </w:div>
            <w:div w:id="1351252050">
              <w:marLeft w:val="0"/>
              <w:marRight w:val="0"/>
              <w:marTop w:val="0"/>
              <w:marBottom w:val="0"/>
              <w:divBdr>
                <w:top w:val="none" w:sz="0" w:space="0" w:color="auto"/>
                <w:left w:val="none" w:sz="0" w:space="0" w:color="auto"/>
                <w:bottom w:val="none" w:sz="0" w:space="0" w:color="auto"/>
                <w:right w:val="none" w:sz="0" w:space="0" w:color="auto"/>
              </w:divBdr>
            </w:div>
            <w:div w:id="209807529">
              <w:marLeft w:val="0"/>
              <w:marRight w:val="0"/>
              <w:marTop w:val="0"/>
              <w:marBottom w:val="0"/>
              <w:divBdr>
                <w:top w:val="none" w:sz="0" w:space="0" w:color="auto"/>
                <w:left w:val="none" w:sz="0" w:space="0" w:color="auto"/>
                <w:bottom w:val="none" w:sz="0" w:space="0" w:color="auto"/>
                <w:right w:val="none" w:sz="0" w:space="0" w:color="auto"/>
              </w:divBdr>
            </w:div>
            <w:div w:id="1205169529">
              <w:marLeft w:val="0"/>
              <w:marRight w:val="0"/>
              <w:marTop w:val="0"/>
              <w:marBottom w:val="0"/>
              <w:divBdr>
                <w:top w:val="none" w:sz="0" w:space="0" w:color="auto"/>
                <w:left w:val="none" w:sz="0" w:space="0" w:color="auto"/>
                <w:bottom w:val="none" w:sz="0" w:space="0" w:color="auto"/>
                <w:right w:val="none" w:sz="0" w:space="0" w:color="auto"/>
              </w:divBdr>
            </w:div>
            <w:div w:id="1488664688">
              <w:marLeft w:val="0"/>
              <w:marRight w:val="0"/>
              <w:marTop w:val="0"/>
              <w:marBottom w:val="0"/>
              <w:divBdr>
                <w:top w:val="none" w:sz="0" w:space="0" w:color="auto"/>
                <w:left w:val="none" w:sz="0" w:space="0" w:color="auto"/>
                <w:bottom w:val="none" w:sz="0" w:space="0" w:color="auto"/>
                <w:right w:val="none" w:sz="0" w:space="0" w:color="auto"/>
              </w:divBdr>
            </w:div>
            <w:div w:id="1037002789">
              <w:marLeft w:val="0"/>
              <w:marRight w:val="0"/>
              <w:marTop w:val="0"/>
              <w:marBottom w:val="0"/>
              <w:divBdr>
                <w:top w:val="none" w:sz="0" w:space="0" w:color="auto"/>
                <w:left w:val="none" w:sz="0" w:space="0" w:color="auto"/>
                <w:bottom w:val="none" w:sz="0" w:space="0" w:color="auto"/>
                <w:right w:val="none" w:sz="0" w:space="0" w:color="auto"/>
              </w:divBdr>
            </w:div>
            <w:div w:id="1898974481">
              <w:marLeft w:val="0"/>
              <w:marRight w:val="0"/>
              <w:marTop w:val="0"/>
              <w:marBottom w:val="0"/>
              <w:divBdr>
                <w:top w:val="none" w:sz="0" w:space="0" w:color="auto"/>
                <w:left w:val="none" w:sz="0" w:space="0" w:color="auto"/>
                <w:bottom w:val="none" w:sz="0" w:space="0" w:color="auto"/>
                <w:right w:val="none" w:sz="0" w:space="0" w:color="auto"/>
              </w:divBdr>
            </w:div>
            <w:div w:id="14409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2583">
      <w:bodyDiv w:val="1"/>
      <w:marLeft w:val="0"/>
      <w:marRight w:val="0"/>
      <w:marTop w:val="0"/>
      <w:marBottom w:val="0"/>
      <w:divBdr>
        <w:top w:val="none" w:sz="0" w:space="0" w:color="auto"/>
        <w:left w:val="none" w:sz="0" w:space="0" w:color="auto"/>
        <w:bottom w:val="none" w:sz="0" w:space="0" w:color="auto"/>
        <w:right w:val="none" w:sz="0" w:space="0" w:color="auto"/>
      </w:divBdr>
    </w:div>
    <w:div w:id="1158959259">
      <w:bodyDiv w:val="1"/>
      <w:marLeft w:val="0"/>
      <w:marRight w:val="0"/>
      <w:marTop w:val="0"/>
      <w:marBottom w:val="0"/>
      <w:divBdr>
        <w:top w:val="none" w:sz="0" w:space="0" w:color="auto"/>
        <w:left w:val="none" w:sz="0" w:space="0" w:color="auto"/>
        <w:bottom w:val="none" w:sz="0" w:space="0" w:color="auto"/>
        <w:right w:val="none" w:sz="0" w:space="0" w:color="auto"/>
      </w:divBdr>
    </w:div>
    <w:div w:id="1172993237">
      <w:bodyDiv w:val="1"/>
      <w:marLeft w:val="0"/>
      <w:marRight w:val="0"/>
      <w:marTop w:val="0"/>
      <w:marBottom w:val="0"/>
      <w:divBdr>
        <w:top w:val="none" w:sz="0" w:space="0" w:color="auto"/>
        <w:left w:val="none" w:sz="0" w:space="0" w:color="auto"/>
        <w:bottom w:val="none" w:sz="0" w:space="0" w:color="auto"/>
        <w:right w:val="none" w:sz="0" w:space="0" w:color="auto"/>
      </w:divBdr>
      <w:divsChild>
        <w:div w:id="1604535532">
          <w:marLeft w:val="0"/>
          <w:marRight w:val="0"/>
          <w:marTop w:val="0"/>
          <w:marBottom w:val="0"/>
          <w:divBdr>
            <w:top w:val="none" w:sz="0" w:space="0" w:color="auto"/>
            <w:left w:val="none" w:sz="0" w:space="0" w:color="auto"/>
            <w:bottom w:val="none" w:sz="0" w:space="0" w:color="auto"/>
            <w:right w:val="none" w:sz="0" w:space="0" w:color="auto"/>
          </w:divBdr>
          <w:divsChild>
            <w:div w:id="987586352">
              <w:marLeft w:val="0"/>
              <w:marRight w:val="0"/>
              <w:marTop w:val="105"/>
              <w:marBottom w:val="0"/>
              <w:divBdr>
                <w:top w:val="none" w:sz="0" w:space="0" w:color="auto"/>
                <w:left w:val="none" w:sz="0" w:space="0" w:color="auto"/>
                <w:bottom w:val="none" w:sz="0" w:space="0" w:color="auto"/>
                <w:right w:val="none" w:sz="0" w:space="0" w:color="auto"/>
              </w:divBdr>
              <w:divsChild>
                <w:div w:id="1660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5513">
          <w:marLeft w:val="0"/>
          <w:marRight w:val="0"/>
          <w:marTop w:val="0"/>
          <w:marBottom w:val="0"/>
          <w:divBdr>
            <w:top w:val="none" w:sz="0" w:space="0" w:color="auto"/>
            <w:left w:val="none" w:sz="0" w:space="0" w:color="auto"/>
            <w:bottom w:val="none" w:sz="0" w:space="0" w:color="auto"/>
            <w:right w:val="none" w:sz="0" w:space="0" w:color="auto"/>
          </w:divBdr>
          <w:divsChild>
            <w:div w:id="110707321">
              <w:marLeft w:val="0"/>
              <w:marRight w:val="0"/>
              <w:marTop w:val="105"/>
              <w:marBottom w:val="0"/>
              <w:divBdr>
                <w:top w:val="none" w:sz="0" w:space="0" w:color="auto"/>
                <w:left w:val="none" w:sz="0" w:space="0" w:color="auto"/>
                <w:bottom w:val="none" w:sz="0" w:space="0" w:color="auto"/>
                <w:right w:val="none" w:sz="0" w:space="0" w:color="auto"/>
              </w:divBdr>
              <w:divsChild>
                <w:div w:id="754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103">
          <w:marLeft w:val="0"/>
          <w:marRight w:val="0"/>
          <w:marTop w:val="0"/>
          <w:marBottom w:val="0"/>
          <w:divBdr>
            <w:top w:val="none" w:sz="0" w:space="0" w:color="auto"/>
            <w:left w:val="none" w:sz="0" w:space="0" w:color="auto"/>
            <w:bottom w:val="none" w:sz="0" w:space="0" w:color="auto"/>
            <w:right w:val="none" w:sz="0" w:space="0" w:color="auto"/>
          </w:divBdr>
          <w:divsChild>
            <w:div w:id="2044403347">
              <w:marLeft w:val="0"/>
              <w:marRight w:val="0"/>
              <w:marTop w:val="105"/>
              <w:marBottom w:val="0"/>
              <w:divBdr>
                <w:top w:val="none" w:sz="0" w:space="0" w:color="auto"/>
                <w:left w:val="none" w:sz="0" w:space="0" w:color="auto"/>
                <w:bottom w:val="none" w:sz="0" w:space="0" w:color="auto"/>
                <w:right w:val="none" w:sz="0" w:space="0" w:color="auto"/>
              </w:divBdr>
              <w:divsChild>
                <w:div w:id="116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8619">
          <w:marLeft w:val="0"/>
          <w:marRight w:val="0"/>
          <w:marTop w:val="0"/>
          <w:marBottom w:val="0"/>
          <w:divBdr>
            <w:top w:val="none" w:sz="0" w:space="0" w:color="auto"/>
            <w:left w:val="none" w:sz="0" w:space="0" w:color="auto"/>
            <w:bottom w:val="none" w:sz="0" w:space="0" w:color="auto"/>
            <w:right w:val="none" w:sz="0" w:space="0" w:color="auto"/>
          </w:divBdr>
          <w:divsChild>
            <w:div w:id="1328745682">
              <w:marLeft w:val="0"/>
              <w:marRight w:val="0"/>
              <w:marTop w:val="105"/>
              <w:marBottom w:val="0"/>
              <w:divBdr>
                <w:top w:val="none" w:sz="0" w:space="0" w:color="auto"/>
                <w:left w:val="none" w:sz="0" w:space="0" w:color="auto"/>
                <w:bottom w:val="none" w:sz="0" w:space="0" w:color="auto"/>
                <w:right w:val="none" w:sz="0" w:space="0" w:color="auto"/>
              </w:divBdr>
              <w:divsChild>
                <w:div w:id="943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26577">
      <w:bodyDiv w:val="1"/>
      <w:marLeft w:val="0"/>
      <w:marRight w:val="0"/>
      <w:marTop w:val="0"/>
      <w:marBottom w:val="0"/>
      <w:divBdr>
        <w:top w:val="none" w:sz="0" w:space="0" w:color="auto"/>
        <w:left w:val="none" w:sz="0" w:space="0" w:color="auto"/>
        <w:bottom w:val="none" w:sz="0" w:space="0" w:color="auto"/>
        <w:right w:val="none" w:sz="0" w:space="0" w:color="auto"/>
      </w:divBdr>
    </w:div>
    <w:div w:id="1531145026">
      <w:bodyDiv w:val="1"/>
      <w:marLeft w:val="0"/>
      <w:marRight w:val="0"/>
      <w:marTop w:val="0"/>
      <w:marBottom w:val="0"/>
      <w:divBdr>
        <w:top w:val="none" w:sz="0" w:space="0" w:color="auto"/>
        <w:left w:val="none" w:sz="0" w:space="0" w:color="auto"/>
        <w:bottom w:val="none" w:sz="0" w:space="0" w:color="auto"/>
        <w:right w:val="none" w:sz="0" w:space="0" w:color="auto"/>
      </w:divBdr>
    </w:div>
    <w:div w:id="1777015778">
      <w:bodyDiv w:val="1"/>
      <w:marLeft w:val="0"/>
      <w:marRight w:val="0"/>
      <w:marTop w:val="0"/>
      <w:marBottom w:val="0"/>
      <w:divBdr>
        <w:top w:val="none" w:sz="0" w:space="0" w:color="auto"/>
        <w:left w:val="none" w:sz="0" w:space="0" w:color="auto"/>
        <w:bottom w:val="none" w:sz="0" w:space="0" w:color="auto"/>
        <w:right w:val="none" w:sz="0" w:space="0" w:color="auto"/>
      </w:divBdr>
    </w:div>
    <w:div w:id="1969965636">
      <w:bodyDiv w:val="1"/>
      <w:marLeft w:val="0"/>
      <w:marRight w:val="0"/>
      <w:marTop w:val="0"/>
      <w:marBottom w:val="0"/>
      <w:divBdr>
        <w:top w:val="none" w:sz="0" w:space="0" w:color="auto"/>
        <w:left w:val="none" w:sz="0" w:space="0" w:color="auto"/>
        <w:bottom w:val="none" w:sz="0" w:space="0" w:color="auto"/>
        <w:right w:val="none" w:sz="0" w:space="0" w:color="auto"/>
      </w:divBdr>
    </w:div>
    <w:div w:id="1977488018">
      <w:bodyDiv w:val="1"/>
      <w:marLeft w:val="0"/>
      <w:marRight w:val="0"/>
      <w:marTop w:val="0"/>
      <w:marBottom w:val="0"/>
      <w:divBdr>
        <w:top w:val="none" w:sz="0" w:space="0" w:color="auto"/>
        <w:left w:val="none" w:sz="0" w:space="0" w:color="auto"/>
        <w:bottom w:val="none" w:sz="0" w:space="0" w:color="auto"/>
        <w:right w:val="none" w:sz="0" w:space="0" w:color="auto"/>
      </w:divBdr>
    </w:div>
    <w:div w:id="20605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12644;&#12644;&#12644;&#12644;&#12644;\SEM%204\daa\exp\2\daa%20ex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Sorting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 Sort Time </c:v>
                </c:pt>
              </c:strCache>
            </c:strRef>
          </c:tx>
          <c:spPr>
            <a:ln w="28575" cap="rnd">
              <a:solidFill>
                <a:schemeClr val="accent1"/>
              </a:solidFill>
              <a:round/>
            </a:ln>
            <a:effectLst/>
          </c:spPr>
          <c:marker>
            <c:symbol val="none"/>
          </c:marker>
          <c:val>
            <c:numRef>
              <c:f>Sheet1!$B$2:$B$1002</c:f>
              <c:numCache>
                <c:formatCode>General</c:formatCode>
                <c:ptCount val="1001"/>
                <c:pt idx="0">
                  <c:v>0</c:v>
                </c:pt>
                <c:pt idx="1">
                  <c:v>0</c:v>
                </c:pt>
                <c:pt idx="2">
                  <c:v>0</c:v>
                </c:pt>
                <c:pt idx="3">
                  <c:v>0</c:v>
                </c:pt>
                <c:pt idx="4">
                  <c:v>5.0000000000000001E-3</c:v>
                </c:pt>
                <c:pt idx="5">
                  <c:v>0</c:v>
                </c:pt>
                <c:pt idx="6">
                  <c:v>1E-3</c:v>
                </c:pt>
                <c:pt idx="7">
                  <c:v>2E-3</c:v>
                </c:pt>
                <c:pt idx="8">
                  <c:v>0</c:v>
                </c:pt>
                <c:pt idx="9">
                  <c:v>0</c:v>
                </c:pt>
                <c:pt idx="10">
                  <c:v>0</c:v>
                </c:pt>
                <c:pt idx="11">
                  <c:v>0</c:v>
                </c:pt>
                <c:pt idx="12">
                  <c:v>0</c:v>
                </c:pt>
                <c:pt idx="13">
                  <c:v>0</c:v>
                </c:pt>
                <c:pt idx="14">
                  <c:v>8.0000000000000002E-3</c:v>
                </c:pt>
                <c:pt idx="15">
                  <c:v>0</c:v>
                </c:pt>
                <c:pt idx="16">
                  <c:v>0</c:v>
                </c:pt>
                <c:pt idx="17">
                  <c:v>8.0000000000000002E-3</c:v>
                </c:pt>
                <c:pt idx="18">
                  <c:v>8.0000000000000002E-3</c:v>
                </c:pt>
                <c:pt idx="19">
                  <c:v>8.0000000000000002E-3</c:v>
                </c:pt>
                <c:pt idx="20">
                  <c:v>1.0999999999999999E-2</c:v>
                </c:pt>
                <c:pt idx="21">
                  <c:v>5.0000000000000001E-3</c:v>
                </c:pt>
                <c:pt idx="22">
                  <c:v>8.0000000000000002E-3</c:v>
                </c:pt>
                <c:pt idx="23">
                  <c:v>1.0999999999999999E-2</c:v>
                </c:pt>
                <c:pt idx="24">
                  <c:v>8.9999999999999993E-3</c:v>
                </c:pt>
                <c:pt idx="25">
                  <c:v>7.0000000000000001E-3</c:v>
                </c:pt>
                <c:pt idx="26">
                  <c:v>8.0000000000000002E-3</c:v>
                </c:pt>
                <c:pt idx="27">
                  <c:v>1.6E-2</c:v>
                </c:pt>
                <c:pt idx="28">
                  <c:v>1.7000000000000001E-2</c:v>
                </c:pt>
                <c:pt idx="29">
                  <c:v>1.6E-2</c:v>
                </c:pt>
                <c:pt idx="30">
                  <c:v>8.0000000000000002E-3</c:v>
                </c:pt>
                <c:pt idx="31">
                  <c:v>1.7000000000000001E-2</c:v>
                </c:pt>
                <c:pt idx="32">
                  <c:v>1.2999999999999999E-2</c:v>
                </c:pt>
                <c:pt idx="33">
                  <c:v>1.6E-2</c:v>
                </c:pt>
                <c:pt idx="34">
                  <c:v>1.4999999999999999E-2</c:v>
                </c:pt>
                <c:pt idx="35">
                  <c:v>1.6E-2</c:v>
                </c:pt>
                <c:pt idx="36">
                  <c:v>1.4999999999999999E-2</c:v>
                </c:pt>
                <c:pt idx="37">
                  <c:v>1.9E-2</c:v>
                </c:pt>
                <c:pt idx="38">
                  <c:v>1.2999999999999999E-2</c:v>
                </c:pt>
                <c:pt idx="39">
                  <c:v>1.4999999999999999E-2</c:v>
                </c:pt>
                <c:pt idx="40">
                  <c:v>1.4999999999999999E-2</c:v>
                </c:pt>
                <c:pt idx="41">
                  <c:v>2.4E-2</c:v>
                </c:pt>
                <c:pt idx="42">
                  <c:v>2.4E-2</c:v>
                </c:pt>
                <c:pt idx="43">
                  <c:v>3.5000000000000003E-2</c:v>
                </c:pt>
                <c:pt idx="44">
                  <c:v>3.5000000000000003E-2</c:v>
                </c:pt>
                <c:pt idx="45">
                  <c:v>1.7000000000000001E-2</c:v>
                </c:pt>
                <c:pt idx="46">
                  <c:v>0.02</c:v>
                </c:pt>
                <c:pt idx="47">
                  <c:v>3.1E-2</c:v>
                </c:pt>
                <c:pt idx="48">
                  <c:v>1.7999999999999999E-2</c:v>
                </c:pt>
                <c:pt idx="49">
                  <c:v>3.1E-2</c:v>
                </c:pt>
                <c:pt idx="50">
                  <c:v>0.04</c:v>
                </c:pt>
                <c:pt idx="51">
                  <c:v>3.1E-2</c:v>
                </c:pt>
                <c:pt idx="52">
                  <c:v>4.8000000000000001E-2</c:v>
                </c:pt>
                <c:pt idx="53">
                  <c:v>0.04</c:v>
                </c:pt>
                <c:pt idx="54">
                  <c:v>7.0999999999999994E-2</c:v>
                </c:pt>
                <c:pt idx="55">
                  <c:v>3.2000000000000001E-2</c:v>
                </c:pt>
                <c:pt idx="56">
                  <c:v>4.7E-2</c:v>
                </c:pt>
                <c:pt idx="57">
                  <c:v>3.2000000000000001E-2</c:v>
                </c:pt>
                <c:pt idx="58">
                  <c:v>3.3000000000000002E-2</c:v>
                </c:pt>
                <c:pt idx="59">
                  <c:v>3.1E-2</c:v>
                </c:pt>
                <c:pt idx="60">
                  <c:v>4.8000000000000001E-2</c:v>
                </c:pt>
                <c:pt idx="61">
                  <c:v>4.5999999999999999E-2</c:v>
                </c:pt>
                <c:pt idx="62">
                  <c:v>4.7E-2</c:v>
                </c:pt>
                <c:pt idx="63">
                  <c:v>0.04</c:v>
                </c:pt>
                <c:pt idx="64">
                  <c:v>4.8000000000000001E-2</c:v>
                </c:pt>
                <c:pt idx="65">
                  <c:v>5.0999999999999997E-2</c:v>
                </c:pt>
                <c:pt idx="66">
                  <c:v>4.3999999999999997E-2</c:v>
                </c:pt>
                <c:pt idx="67">
                  <c:v>3.9E-2</c:v>
                </c:pt>
                <c:pt idx="68">
                  <c:v>6.4000000000000001E-2</c:v>
                </c:pt>
                <c:pt idx="69">
                  <c:v>4.8000000000000001E-2</c:v>
                </c:pt>
                <c:pt idx="70">
                  <c:v>6.3E-2</c:v>
                </c:pt>
                <c:pt idx="71">
                  <c:v>6.3E-2</c:v>
                </c:pt>
                <c:pt idx="72">
                  <c:v>6.3E-2</c:v>
                </c:pt>
                <c:pt idx="73">
                  <c:v>8.2000000000000003E-2</c:v>
                </c:pt>
                <c:pt idx="74">
                  <c:v>7.4999999999999997E-2</c:v>
                </c:pt>
                <c:pt idx="75">
                  <c:v>6.2E-2</c:v>
                </c:pt>
                <c:pt idx="76">
                  <c:v>8.1000000000000003E-2</c:v>
                </c:pt>
                <c:pt idx="77">
                  <c:v>7.3999999999999996E-2</c:v>
                </c:pt>
                <c:pt idx="78">
                  <c:v>6.4000000000000001E-2</c:v>
                </c:pt>
                <c:pt idx="79">
                  <c:v>6.4000000000000001E-2</c:v>
                </c:pt>
                <c:pt idx="80">
                  <c:v>7.9000000000000001E-2</c:v>
                </c:pt>
                <c:pt idx="81">
                  <c:v>0.08</c:v>
                </c:pt>
                <c:pt idx="82">
                  <c:v>0.08</c:v>
                </c:pt>
                <c:pt idx="83">
                  <c:v>7.9000000000000001E-2</c:v>
                </c:pt>
                <c:pt idx="84">
                  <c:v>7.9000000000000001E-2</c:v>
                </c:pt>
                <c:pt idx="85">
                  <c:v>8.2000000000000003E-2</c:v>
                </c:pt>
                <c:pt idx="86">
                  <c:v>9.4E-2</c:v>
                </c:pt>
                <c:pt idx="87">
                  <c:v>0.10100000000000001</c:v>
                </c:pt>
                <c:pt idx="88">
                  <c:v>9.6000000000000002E-2</c:v>
                </c:pt>
                <c:pt idx="89">
                  <c:v>9.5000000000000001E-2</c:v>
                </c:pt>
                <c:pt idx="90">
                  <c:v>8.7999999999999995E-2</c:v>
                </c:pt>
                <c:pt idx="91">
                  <c:v>9.4E-2</c:v>
                </c:pt>
                <c:pt idx="92">
                  <c:v>0.17299999999999999</c:v>
                </c:pt>
                <c:pt idx="93">
                  <c:v>8.6999999999999994E-2</c:v>
                </c:pt>
                <c:pt idx="94">
                  <c:v>0.11700000000000001</c:v>
                </c:pt>
                <c:pt idx="95">
                  <c:v>0.126</c:v>
                </c:pt>
                <c:pt idx="96">
                  <c:v>0.127</c:v>
                </c:pt>
                <c:pt idx="97">
                  <c:v>0.114</c:v>
                </c:pt>
                <c:pt idx="98">
                  <c:v>0.18099999999999999</c:v>
                </c:pt>
                <c:pt idx="99">
                  <c:v>0.16200000000000001</c:v>
                </c:pt>
                <c:pt idx="100">
                  <c:v>0.14099999999999999</c:v>
                </c:pt>
                <c:pt idx="101">
                  <c:v>0.16400000000000001</c:v>
                </c:pt>
                <c:pt idx="102">
                  <c:v>0.125</c:v>
                </c:pt>
                <c:pt idx="103">
                  <c:v>0.14099999999999999</c:v>
                </c:pt>
                <c:pt idx="104">
                  <c:v>0.152</c:v>
                </c:pt>
                <c:pt idx="105">
                  <c:v>0.17599999999999999</c:v>
                </c:pt>
                <c:pt idx="106">
                  <c:v>0.22700000000000001</c:v>
                </c:pt>
                <c:pt idx="107">
                  <c:v>0.186</c:v>
                </c:pt>
                <c:pt idx="108">
                  <c:v>0.158</c:v>
                </c:pt>
                <c:pt idx="109">
                  <c:v>0.25900000000000001</c:v>
                </c:pt>
                <c:pt idx="110">
                  <c:v>0.13300000000000001</c:v>
                </c:pt>
                <c:pt idx="111">
                  <c:v>0.17299999999999999</c:v>
                </c:pt>
                <c:pt idx="112">
                  <c:v>0.22</c:v>
                </c:pt>
                <c:pt idx="113">
                  <c:v>0.24099999999999999</c:v>
                </c:pt>
                <c:pt idx="114">
                  <c:v>0.158</c:v>
                </c:pt>
                <c:pt idx="115">
                  <c:v>0.23499999999999999</c:v>
                </c:pt>
                <c:pt idx="116">
                  <c:v>0.17399999999999999</c:v>
                </c:pt>
                <c:pt idx="117">
                  <c:v>0.29199999999999998</c:v>
                </c:pt>
                <c:pt idx="118">
                  <c:v>0.36299999999999999</c:v>
                </c:pt>
                <c:pt idx="119">
                  <c:v>0.36799999999999999</c:v>
                </c:pt>
                <c:pt idx="120">
                  <c:v>0.35499999999999998</c:v>
                </c:pt>
                <c:pt idx="121">
                  <c:v>0.38100000000000001</c:v>
                </c:pt>
                <c:pt idx="122">
                  <c:v>0.33600000000000002</c:v>
                </c:pt>
                <c:pt idx="123">
                  <c:v>0.39300000000000002</c:v>
                </c:pt>
                <c:pt idx="124">
                  <c:v>0.39200000000000002</c:v>
                </c:pt>
                <c:pt idx="125">
                  <c:v>0.40799999999999997</c:v>
                </c:pt>
                <c:pt idx="126">
                  <c:v>0.40300000000000002</c:v>
                </c:pt>
                <c:pt idx="127">
                  <c:v>0.39700000000000002</c:v>
                </c:pt>
                <c:pt idx="128">
                  <c:v>0.42399999999999999</c:v>
                </c:pt>
                <c:pt idx="129">
                  <c:v>0.41899999999999998</c:v>
                </c:pt>
                <c:pt idx="130">
                  <c:v>0.433</c:v>
                </c:pt>
                <c:pt idx="131">
                  <c:v>0.33300000000000002</c:v>
                </c:pt>
                <c:pt idx="132">
                  <c:v>0.441</c:v>
                </c:pt>
                <c:pt idx="133">
                  <c:v>0.43099999999999999</c:v>
                </c:pt>
                <c:pt idx="134">
                  <c:v>0.41499999999999998</c:v>
                </c:pt>
                <c:pt idx="135">
                  <c:v>0.43</c:v>
                </c:pt>
                <c:pt idx="136">
                  <c:v>0.48399999999999999</c:v>
                </c:pt>
                <c:pt idx="137">
                  <c:v>0.48699999999999999</c:v>
                </c:pt>
                <c:pt idx="138">
                  <c:v>0.503</c:v>
                </c:pt>
                <c:pt idx="139">
                  <c:v>0.504</c:v>
                </c:pt>
                <c:pt idx="140">
                  <c:v>0.52</c:v>
                </c:pt>
                <c:pt idx="141">
                  <c:v>0.51500000000000001</c:v>
                </c:pt>
                <c:pt idx="142">
                  <c:v>0.34699999999999998</c:v>
                </c:pt>
                <c:pt idx="143">
                  <c:v>0.246</c:v>
                </c:pt>
                <c:pt idx="144">
                  <c:v>0.253</c:v>
                </c:pt>
                <c:pt idx="145">
                  <c:v>0.26200000000000001</c:v>
                </c:pt>
                <c:pt idx="146">
                  <c:v>0.32500000000000001</c:v>
                </c:pt>
                <c:pt idx="147">
                  <c:v>0.24399999999999999</c:v>
                </c:pt>
                <c:pt idx="148">
                  <c:v>0.255</c:v>
                </c:pt>
                <c:pt idx="149">
                  <c:v>0.39500000000000002</c:v>
                </c:pt>
                <c:pt idx="150">
                  <c:v>0.26100000000000001</c:v>
                </c:pt>
                <c:pt idx="151">
                  <c:v>0.27500000000000002</c:v>
                </c:pt>
                <c:pt idx="152">
                  <c:v>0.27500000000000002</c:v>
                </c:pt>
                <c:pt idx="153">
                  <c:v>0.35</c:v>
                </c:pt>
                <c:pt idx="154">
                  <c:v>0.315</c:v>
                </c:pt>
                <c:pt idx="155">
                  <c:v>0.28000000000000003</c:v>
                </c:pt>
                <c:pt idx="156">
                  <c:v>0.28599999999999998</c:v>
                </c:pt>
                <c:pt idx="157">
                  <c:v>0.27700000000000002</c:v>
                </c:pt>
                <c:pt idx="158">
                  <c:v>0.3</c:v>
                </c:pt>
                <c:pt idx="159">
                  <c:v>0.29199999999999998</c:v>
                </c:pt>
                <c:pt idx="160">
                  <c:v>0.47499999999999998</c:v>
                </c:pt>
                <c:pt idx="161">
                  <c:v>0.308</c:v>
                </c:pt>
                <c:pt idx="162">
                  <c:v>0.308</c:v>
                </c:pt>
                <c:pt idx="163">
                  <c:v>0.38</c:v>
                </c:pt>
                <c:pt idx="164">
                  <c:v>0.32900000000000001</c:v>
                </c:pt>
                <c:pt idx="165">
                  <c:v>0.34699999999999998</c:v>
                </c:pt>
                <c:pt idx="166">
                  <c:v>0.35899999999999999</c:v>
                </c:pt>
                <c:pt idx="167">
                  <c:v>0.33</c:v>
                </c:pt>
                <c:pt idx="168">
                  <c:v>0.33</c:v>
                </c:pt>
                <c:pt idx="169">
                  <c:v>0.33</c:v>
                </c:pt>
                <c:pt idx="170">
                  <c:v>0.34599999999999997</c:v>
                </c:pt>
                <c:pt idx="171">
                  <c:v>0.34599999999999997</c:v>
                </c:pt>
                <c:pt idx="172">
                  <c:v>0.34599999999999997</c:v>
                </c:pt>
                <c:pt idx="173">
                  <c:v>0.35599999999999998</c:v>
                </c:pt>
                <c:pt idx="174">
                  <c:v>0.37</c:v>
                </c:pt>
                <c:pt idx="175">
                  <c:v>0.48599999999999999</c:v>
                </c:pt>
                <c:pt idx="176">
                  <c:v>0.44800000000000001</c:v>
                </c:pt>
                <c:pt idx="177">
                  <c:v>0.38800000000000001</c:v>
                </c:pt>
                <c:pt idx="178">
                  <c:v>0.373</c:v>
                </c:pt>
                <c:pt idx="179">
                  <c:v>0.36199999999999999</c:v>
                </c:pt>
                <c:pt idx="180">
                  <c:v>0.378</c:v>
                </c:pt>
                <c:pt idx="181">
                  <c:v>0.45800000000000002</c:v>
                </c:pt>
                <c:pt idx="182">
                  <c:v>0.42</c:v>
                </c:pt>
                <c:pt idx="183">
                  <c:v>0.41599999999999998</c:v>
                </c:pt>
                <c:pt idx="184">
                  <c:v>0.42499999999999999</c:v>
                </c:pt>
                <c:pt idx="185">
                  <c:v>0.40899999999999997</c:v>
                </c:pt>
                <c:pt idx="186">
                  <c:v>0.442</c:v>
                </c:pt>
                <c:pt idx="187">
                  <c:v>0.41299999999999998</c:v>
                </c:pt>
                <c:pt idx="188">
                  <c:v>0.45800000000000002</c:v>
                </c:pt>
                <c:pt idx="189">
                  <c:v>0.52800000000000002</c:v>
                </c:pt>
                <c:pt idx="190">
                  <c:v>0.505</c:v>
                </c:pt>
                <c:pt idx="191">
                  <c:v>0.55400000000000005</c:v>
                </c:pt>
                <c:pt idx="192">
                  <c:v>0.52</c:v>
                </c:pt>
                <c:pt idx="193">
                  <c:v>0.44600000000000001</c:v>
                </c:pt>
                <c:pt idx="194">
                  <c:v>0.44800000000000001</c:v>
                </c:pt>
                <c:pt idx="195">
                  <c:v>0.496</c:v>
                </c:pt>
                <c:pt idx="196">
                  <c:v>0.56499999999999995</c:v>
                </c:pt>
                <c:pt idx="197">
                  <c:v>0.48899999999999999</c:v>
                </c:pt>
                <c:pt idx="198">
                  <c:v>0.50900000000000001</c:v>
                </c:pt>
                <c:pt idx="199">
                  <c:v>0.63900000000000001</c:v>
                </c:pt>
                <c:pt idx="200">
                  <c:v>0.63900000000000001</c:v>
                </c:pt>
                <c:pt idx="201">
                  <c:v>0.56000000000000005</c:v>
                </c:pt>
                <c:pt idx="202">
                  <c:v>0.55000000000000004</c:v>
                </c:pt>
                <c:pt idx="203">
                  <c:v>0.56899999999999995</c:v>
                </c:pt>
                <c:pt idx="204">
                  <c:v>0.51500000000000001</c:v>
                </c:pt>
                <c:pt idx="205">
                  <c:v>0.57599999999999996</c:v>
                </c:pt>
                <c:pt idx="206">
                  <c:v>0.623</c:v>
                </c:pt>
                <c:pt idx="207">
                  <c:v>0.56100000000000005</c:v>
                </c:pt>
                <c:pt idx="208">
                  <c:v>0.60699999999999998</c:v>
                </c:pt>
                <c:pt idx="209">
                  <c:v>0.56399999999999995</c:v>
                </c:pt>
                <c:pt idx="210">
                  <c:v>0.624</c:v>
                </c:pt>
                <c:pt idx="211">
                  <c:v>0.68700000000000006</c:v>
                </c:pt>
                <c:pt idx="212">
                  <c:v>0.57599999999999996</c:v>
                </c:pt>
                <c:pt idx="213">
                  <c:v>0.69799999999999995</c:v>
                </c:pt>
                <c:pt idx="214">
                  <c:v>0.53700000000000003</c:v>
                </c:pt>
                <c:pt idx="215">
                  <c:v>0.59099999999999997</c:v>
                </c:pt>
                <c:pt idx="216">
                  <c:v>0.61</c:v>
                </c:pt>
                <c:pt idx="217">
                  <c:v>0.66100000000000003</c:v>
                </c:pt>
                <c:pt idx="218">
                  <c:v>0.65600000000000003</c:v>
                </c:pt>
                <c:pt idx="219">
                  <c:v>0.56599999999999995</c:v>
                </c:pt>
                <c:pt idx="220">
                  <c:v>0.69299999999999995</c:v>
                </c:pt>
                <c:pt idx="221">
                  <c:v>0.64</c:v>
                </c:pt>
                <c:pt idx="222">
                  <c:v>0.623</c:v>
                </c:pt>
                <c:pt idx="223">
                  <c:v>0.59099999999999997</c:v>
                </c:pt>
                <c:pt idx="224">
                  <c:v>0.68700000000000006</c:v>
                </c:pt>
                <c:pt idx="225">
                  <c:v>0.59599999999999997</c:v>
                </c:pt>
                <c:pt idx="226">
                  <c:v>0.76800000000000002</c:v>
                </c:pt>
                <c:pt idx="227">
                  <c:v>0.65200000000000002</c:v>
                </c:pt>
                <c:pt idx="228">
                  <c:v>0.65200000000000002</c:v>
                </c:pt>
                <c:pt idx="229">
                  <c:v>0.73599999999999999</c:v>
                </c:pt>
                <c:pt idx="230">
                  <c:v>0.65400000000000003</c:v>
                </c:pt>
                <c:pt idx="231">
                  <c:v>0.67900000000000005</c:v>
                </c:pt>
                <c:pt idx="232">
                  <c:v>0.73399999999999999</c:v>
                </c:pt>
                <c:pt idx="233">
                  <c:v>0.73699999999999999</c:v>
                </c:pt>
                <c:pt idx="234">
                  <c:v>0.65300000000000002</c:v>
                </c:pt>
                <c:pt idx="235">
                  <c:v>0.77400000000000002</c:v>
                </c:pt>
                <c:pt idx="236">
                  <c:v>0.64700000000000002</c:v>
                </c:pt>
                <c:pt idx="237">
                  <c:v>0.84099999999999997</c:v>
                </c:pt>
                <c:pt idx="238">
                  <c:v>0.72499999999999998</c:v>
                </c:pt>
                <c:pt idx="239">
                  <c:v>0.74199999999999999</c:v>
                </c:pt>
                <c:pt idx="240">
                  <c:v>0.83299999999999996</c:v>
                </c:pt>
                <c:pt idx="241">
                  <c:v>0.78</c:v>
                </c:pt>
                <c:pt idx="242">
                  <c:v>0.81299999999999994</c:v>
                </c:pt>
                <c:pt idx="243">
                  <c:v>0.69399999999999995</c:v>
                </c:pt>
                <c:pt idx="244">
                  <c:v>0.76300000000000001</c:v>
                </c:pt>
                <c:pt idx="245">
                  <c:v>0.753</c:v>
                </c:pt>
                <c:pt idx="246">
                  <c:v>0.84199999999999997</c:v>
                </c:pt>
                <c:pt idx="247">
                  <c:v>0.80600000000000005</c:v>
                </c:pt>
                <c:pt idx="248">
                  <c:v>1.044</c:v>
                </c:pt>
                <c:pt idx="249">
                  <c:v>0.89100000000000001</c:v>
                </c:pt>
                <c:pt idx="250">
                  <c:v>1.044</c:v>
                </c:pt>
                <c:pt idx="251">
                  <c:v>1.052</c:v>
                </c:pt>
                <c:pt idx="252">
                  <c:v>0.88600000000000001</c:v>
                </c:pt>
                <c:pt idx="253">
                  <c:v>0.89</c:v>
                </c:pt>
                <c:pt idx="254">
                  <c:v>0.79100000000000004</c:v>
                </c:pt>
                <c:pt idx="255">
                  <c:v>0.86</c:v>
                </c:pt>
                <c:pt idx="256">
                  <c:v>0.96899999999999997</c:v>
                </c:pt>
                <c:pt idx="257">
                  <c:v>0.77100000000000002</c:v>
                </c:pt>
                <c:pt idx="258">
                  <c:v>0.9</c:v>
                </c:pt>
                <c:pt idx="259">
                  <c:v>0.98499999999999999</c:v>
                </c:pt>
                <c:pt idx="260">
                  <c:v>0.95</c:v>
                </c:pt>
                <c:pt idx="261">
                  <c:v>0.91900000000000004</c:v>
                </c:pt>
                <c:pt idx="262">
                  <c:v>0.80200000000000005</c:v>
                </c:pt>
                <c:pt idx="263">
                  <c:v>0.82799999999999996</c:v>
                </c:pt>
                <c:pt idx="264">
                  <c:v>0.92400000000000004</c:v>
                </c:pt>
                <c:pt idx="265">
                  <c:v>0.83499999999999996</c:v>
                </c:pt>
                <c:pt idx="266">
                  <c:v>0.85199999999999998</c:v>
                </c:pt>
                <c:pt idx="267">
                  <c:v>0.91</c:v>
                </c:pt>
                <c:pt idx="268">
                  <c:v>0.92400000000000004</c:v>
                </c:pt>
                <c:pt idx="269">
                  <c:v>0.97</c:v>
                </c:pt>
                <c:pt idx="270">
                  <c:v>1.0029999999999999</c:v>
                </c:pt>
                <c:pt idx="271">
                  <c:v>1.125</c:v>
                </c:pt>
                <c:pt idx="272">
                  <c:v>1.0640000000000001</c:v>
                </c:pt>
                <c:pt idx="273">
                  <c:v>1.2290000000000001</c:v>
                </c:pt>
                <c:pt idx="274">
                  <c:v>1.1060000000000001</c:v>
                </c:pt>
                <c:pt idx="275">
                  <c:v>1.161</c:v>
                </c:pt>
                <c:pt idx="276">
                  <c:v>0.99399999999999999</c:v>
                </c:pt>
                <c:pt idx="277">
                  <c:v>1.0660000000000001</c:v>
                </c:pt>
                <c:pt idx="278">
                  <c:v>1.1160000000000001</c:v>
                </c:pt>
                <c:pt idx="279">
                  <c:v>0.95199999999999996</c:v>
                </c:pt>
                <c:pt idx="280">
                  <c:v>1.095</c:v>
                </c:pt>
                <c:pt idx="281">
                  <c:v>0.97899999999999998</c:v>
                </c:pt>
                <c:pt idx="282">
                  <c:v>1.089</c:v>
                </c:pt>
                <c:pt idx="283">
                  <c:v>0.93899999999999995</c:v>
                </c:pt>
                <c:pt idx="284">
                  <c:v>1.091</c:v>
                </c:pt>
                <c:pt idx="285">
                  <c:v>1.028</c:v>
                </c:pt>
                <c:pt idx="286">
                  <c:v>1.0349999999999999</c:v>
                </c:pt>
                <c:pt idx="287">
                  <c:v>1.19</c:v>
                </c:pt>
                <c:pt idx="288">
                  <c:v>1.01</c:v>
                </c:pt>
                <c:pt idx="289">
                  <c:v>1.085</c:v>
                </c:pt>
                <c:pt idx="290">
                  <c:v>0.98499999999999999</c:v>
                </c:pt>
                <c:pt idx="291">
                  <c:v>1.165</c:v>
                </c:pt>
                <c:pt idx="292">
                  <c:v>1.2070000000000001</c:v>
                </c:pt>
                <c:pt idx="293">
                  <c:v>1.34</c:v>
                </c:pt>
                <c:pt idx="294">
                  <c:v>1.1499999999999999</c:v>
                </c:pt>
                <c:pt idx="295">
                  <c:v>1.2809999999999999</c:v>
                </c:pt>
                <c:pt idx="296">
                  <c:v>1.101</c:v>
                </c:pt>
                <c:pt idx="297">
                  <c:v>1.1890000000000001</c:v>
                </c:pt>
                <c:pt idx="298">
                  <c:v>1.264</c:v>
                </c:pt>
                <c:pt idx="299">
                  <c:v>1.1779999999999999</c:v>
                </c:pt>
                <c:pt idx="300">
                  <c:v>1.357</c:v>
                </c:pt>
                <c:pt idx="301">
                  <c:v>1.2330000000000001</c:v>
                </c:pt>
                <c:pt idx="302">
                  <c:v>1.2789999999999999</c:v>
                </c:pt>
                <c:pt idx="303">
                  <c:v>1.22</c:v>
                </c:pt>
                <c:pt idx="304">
                  <c:v>1.321</c:v>
                </c:pt>
                <c:pt idx="305">
                  <c:v>1.159</c:v>
                </c:pt>
                <c:pt idx="306">
                  <c:v>1.4059999999999999</c:v>
                </c:pt>
                <c:pt idx="307">
                  <c:v>1.234</c:v>
                </c:pt>
                <c:pt idx="308">
                  <c:v>1.1120000000000001</c:v>
                </c:pt>
                <c:pt idx="309">
                  <c:v>1.341</c:v>
                </c:pt>
                <c:pt idx="310">
                  <c:v>1.1930000000000001</c:v>
                </c:pt>
                <c:pt idx="311">
                  <c:v>1.262</c:v>
                </c:pt>
                <c:pt idx="312">
                  <c:v>1.3520000000000001</c:v>
                </c:pt>
                <c:pt idx="313">
                  <c:v>1.206</c:v>
                </c:pt>
                <c:pt idx="314">
                  <c:v>1.1459999999999999</c:v>
                </c:pt>
                <c:pt idx="315">
                  <c:v>1.2529999999999999</c:v>
                </c:pt>
                <c:pt idx="316">
                  <c:v>1.397</c:v>
                </c:pt>
                <c:pt idx="317">
                  <c:v>1.355</c:v>
                </c:pt>
                <c:pt idx="318">
                  <c:v>1.3759999999999999</c:v>
                </c:pt>
                <c:pt idx="319">
                  <c:v>1.2</c:v>
                </c:pt>
                <c:pt idx="320">
                  <c:v>1.286</c:v>
                </c:pt>
                <c:pt idx="321">
                  <c:v>1.2709999999999999</c:v>
                </c:pt>
                <c:pt idx="322">
                  <c:v>1.4139999999999999</c:v>
                </c:pt>
                <c:pt idx="323">
                  <c:v>1.33</c:v>
                </c:pt>
                <c:pt idx="324">
                  <c:v>1.4510000000000001</c:v>
                </c:pt>
                <c:pt idx="325">
                  <c:v>1.45</c:v>
                </c:pt>
                <c:pt idx="326">
                  <c:v>1.4370000000000001</c:v>
                </c:pt>
                <c:pt idx="327">
                  <c:v>1.631</c:v>
                </c:pt>
                <c:pt idx="328">
                  <c:v>1.393</c:v>
                </c:pt>
                <c:pt idx="329">
                  <c:v>1.355</c:v>
                </c:pt>
                <c:pt idx="330">
                  <c:v>1.4359999999999999</c:v>
                </c:pt>
                <c:pt idx="331">
                  <c:v>1.4330000000000001</c:v>
                </c:pt>
                <c:pt idx="332">
                  <c:v>1.2829999999999999</c:v>
                </c:pt>
                <c:pt idx="333">
                  <c:v>1.4570000000000001</c:v>
                </c:pt>
                <c:pt idx="334">
                  <c:v>1.484</c:v>
                </c:pt>
                <c:pt idx="335">
                  <c:v>1.627</c:v>
                </c:pt>
                <c:pt idx="336">
                  <c:v>1.8959999999999999</c:v>
                </c:pt>
                <c:pt idx="337">
                  <c:v>1.3779999999999999</c:v>
                </c:pt>
                <c:pt idx="338">
                  <c:v>1.387</c:v>
                </c:pt>
                <c:pt idx="339">
                  <c:v>1.7090000000000001</c:v>
                </c:pt>
                <c:pt idx="340">
                  <c:v>1.64</c:v>
                </c:pt>
                <c:pt idx="341">
                  <c:v>1.51</c:v>
                </c:pt>
                <c:pt idx="342">
                  <c:v>1.538</c:v>
                </c:pt>
                <c:pt idx="343">
                  <c:v>1.8160000000000001</c:v>
                </c:pt>
                <c:pt idx="344">
                  <c:v>1.4890000000000001</c:v>
                </c:pt>
                <c:pt idx="345">
                  <c:v>1.4379999999999999</c:v>
                </c:pt>
                <c:pt idx="346">
                  <c:v>1.623</c:v>
                </c:pt>
                <c:pt idx="347">
                  <c:v>1.41</c:v>
                </c:pt>
                <c:pt idx="348">
                  <c:v>1.4379999999999999</c:v>
                </c:pt>
                <c:pt idx="349">
                  <c:v>1.5309999999999999</c:v>
                </c:pt>
                <c:pt idx="350">
                  <c:v>1.782</c:v>
                </c:pt>
                <c:pt idx="351">
                  <c:v>1.5209999999999999</c:v>
                </c:pt>
                <c:pt idx="352">
                  <c:v>1.5029999999999999</c:v>
                </c:pt>
                <c:pt idx="353">
                  <c:v>1.6870000000000001</c:v>
                </c:pt>
                <c:pt idx="354">
                  <c:v>1.458</c:v>
                </c:pt>
                <c:pt idx="355">
                  <c:v>1.47</c:v>
                </c:pt>
                <c:pt idx="356">
                  <c:v>1.728</c:v>
                </c:pt>
                <c:pt idx="357">
                  <c:v>1.498</c:v>
                </c:pt>
                <c:pt idx="358">
                  <c:v>1.63</c:v>
                </c:pt>
                <c:pt idx="359">
                  <c:v>1.5109999999999999</c:v>
                </c:pt>
                <c:pt idx="360">
                  <c:v>1.72</c:v>
                </c:pt>
                <c:pt idx="361">
                  <c:v>1.67</c:v>
                </c:pt>
                <c:pt idx="362">
                  <c:v>1.5589999999999999</c:v>
                </c:pt>
                <c:pt idx="363">
                  <c:v>2.0680000000000001</c:v>
                </c:pt>
                <c:pt idx="364">
                  <c:v>1.56</c:v>
                </c:pt>
                <c:pt idx="365">
                  <c:v>1.881</c:v>
                </c:pt>
                <c:pt idx="366">
                  <c:v>1.7170000000000001</c:v>
                </c:pt>
                <c:pt idx="367">
                  <c:v>2.0510000000000002</c:v>
                </c:pt>
                <c:pt idx="368">
                  <c:v>1.66</c:v>
                </c:pt>
                <c:pt idx="369">
                  <c:v>1.7849999999999999</c:v>
                </c:pt>
                <c:pt idx="370">
                  <c:v>1.9079999999999999</c:v>
                </c:pt>
                <c:pt idx="371">
                  <c:v>2.1469999999999998</c:v>
                </c:pt>
                <c:pt idx="372">
                  <c:v>1.675</c:v>
                </c:pt>
                <c:pt idx="373">
                  <c:v>1.9510000000000001</c:v>
                </c:pt>
                <c:pt idx="374">
                  <c:v>1.657</c:v>
                </c:pt>
                <c:pt idx="375">
                  <c:v>1.871</c:v>
                </c:pt>
                <c:pt idx="376">
                  <c:v>1.8</c:v>
                </c:pt>
                <c:pt idx="377">
                  <c:v>1.843</c:v>
                </c:pt>
                <c:pt idx="378">
                  <c:v>2.0369999999999999</c:v>
                </c:pt>
                <c:pt idx="379">
                  <c:v>1.7130000000000001</c:v>
                </c:pt>
                <c:pt idx="380">
                  <c:v>1.851</c:v>
                </c:pt>
                <c:pt idx="381">
                  <c:v>1.956</c:v>
                </c:pt>
                <c:pt idx="382">
                  <c:v>1.8009999999999999</c:v>
                </c:pt>
                <c:pt idx="383">
                  <c:v>2.0449999999999999</c:v>
                </c:pt>
                <c:pt idx="384">
                  <c:v>1.7290000000000001</c:v>
                </c:pt>
                <c:pt idx="385">
                  <c:v>1.8220000000000001</c:v>
                </c:pt>
                <c:pt idx="386">
                  <c:v>1.8779999999999999</c:v>
                </c:pt>
                <c:pt idx="387">
                  <c:v>1.845</c:v>
                </c:pt>
                <c:pt idx="388">
                  <c:v>2.1190000000000002</c:v>
                </c:pt>
                <c:pt idx="389">
                  <c:v>2.0529999999999999</c:v>
                </c:pt>
                <c:pt idx="390">
                  <c:v>1.788</c:v>
                </c:pt>
                <c:pt idx="391">
                  <c:v>1.8420000000000001</c:v>
                </c:pt>
                <c:pt idx="392">
                  <c:v>1.8740000000000001</c:v>
                </c:pt>
                <c:pt idx="393">
                  <c:v>1.901</c:v>
                </c:pt>
                <c:pt idx="394">
                  <c:v>1.909</c:v>
                </c:pt>
                <c:pt idx="395">
                  <c:v>2.056</c:v>
                </c:pt>
                <c:pt idx="396">
                  <c:v>2.044</c:v>
                </c:pt>
                <c:pt idx="397">
                  <c:v>2.2029999999999998</c:v>
                </c:pt>
                <c:pt idx="398">
                  <c:v>1.976</c:v>
                </c:pt>
                <c:pt idx="399">
                  <c:v>2.2989999999999999</c:v>
                </c:pt>
                <c:pt idx="400">
                  <c:v>2.2200000000000002</c:v>
                </c:pt>
                <c:pt idx="401">
                  <c:v>1.9970000000000001</c:v>
                </c:pt>
                <c:pt idx="402">
                  <c:v>2.1760000000000002</c:v>
                </c:pt>
                <c:pt idx="403">
                  <c:v>1.982</c:v>
                </c:pt>
                <c:pt idx="404">
                  <c:v>2.57</c:v>
                </c:pt>
                <c:pt idx="405">
                  <c:v>2.3239999999999998</c:v>
                </c:pt>
                <c:pt idx="406">
                  <c:v>2.2879999999999998</c:v>
                </c:pt>
                <c:pt idx="407">
                  <c:v>2.226</c:v>
                </c:pt>
                <c:pt idx="408">
                  <c:v>2.0910000000000002</c:v>
                </c:pt>
                <c:pt idx="409">
                  <c:v>2.1480000000000001</c:v>
                </c:pt>
                <c:pt idx="410">
                  <c:v>2.2749999999999999</c:v>
                </c:pt>
                <c:pt idx="411">
                  <c:v>2.16</c:v>
                </c:pt>
                <c:pt idx="412">
                  <c:v>2.1920000000000002</c:v>
                </c:pt>
                <c:pt idx="413">
                  <c:v>2.27</c:v>
                </c:pt>
                <c:pt idx="414">
                  <c:v>2.1059999999999999</c:v>
                </c:pt>
                <c:pt idx="415">
                  <c:v>2.3010000000000002</c:v>
                </c:pt>
                <c:pt idx="416">
                  <c:v>2.403</c:v>
                </c:pt>
                <c:pt idx="417">
                  <c:v>2.222</c:v>
                </c:pt>
                <c:pt idx="418">
                  <c:v>2.5270000000000001</c:v>
                </c:pt>
                <c:pt idx="419">
                  <c:v>2.3839999999999999</c:v>
                </c:pt>
                <c:pt idx="420">
                  <c:v>2.234</c:v>
                </c:pt>
                <c:pt idx="421">
                  <c:v>2.0569999999999999</c:v>
                </c:pt>
                <c:pt idx="422">
                  <c:v>4.2919999999999998</c:v>
                </c:pt>
                <c:pt idx="423">
                  <c:v>4.4859999999999998</c:v>
                </c:pt>
                <c:pt idx="424">
                  <c:v>2.101</c:v>
                </c:pt>
                <c:pt idx="425">
                  <c:v>2.0569999999999999</c:v>
                </c:pt>
                <c:pt idx="426">
                  <c:v>3.625</c:v>
                </c:pt>
                <c:pt idx="427">
                  <c:v>2.4940000000000002</c:v>
                </c:pt>
                <c:pt idx="428">
                  <c:v>2.3730000000000002</c:v>
                </c:pt>
                <c:pt idx="429">
                  <c:v>2.5960000000000001</c:v>
                </c:pt>
                <c:pt idx="430">
                  <c:v>2.4239999999999999</c:v>
                </c:pt>
                <c:pt idx="431">
                  <c:v>2.625</c:v>
                </c:pt>
                <c:pt idx="432">
                  <c:v>2.33</c:v>
                </c:pt>
                <c:pt idx="433">
                  <c:v>2.6219999999999999</c:v>
                </c:pt>
                <c:pt idx="434">
                  <c:v>2.3570000000000002</c:v>
                </c:pt>
                <c:pt idx="435">
                  <c:v>2.3820000000000001</c:v>
                </c:pt>
                <c:pt idx="436">
                  <c:v>2.4340000000000002</c:v>
                </c:pt>
                <c:pt idx="437">
                  <c:v>2.2850000000000001</c:v>
                </c:pt>
                <c:pt idx="438">
                  <c:v>2.246</c:v>
                </c:pt>
                <c:pt idx="439">
                  <c:v>2.5310000000000001</c:v>
                </c:pt>
                <c:pt idx="440">
                  <c:v>2.6259999999999999</c:v>
                </c:pt>
                <c:pt idx="441">
                  <c:v>2.4870000000000001</c:v>
                </c:pt>
                <c:pt idx="442">
                  <c:v>2.3140000000000001</c:v>
                </c:pt>
                <c:pt idx="443">
                  <c:v>2.3820000000000001</c:v>
                </c:pt>
                <c:pt idx="444">
                  <c:v>2.427</c:v>
                </c:pt>
                <c:pt idx="445">
                  <c:v>2.6110000000000002</c:v>
                </c:pt>
                <c:pt idx="446">
                  <c:v>2.6059999999999999</c:v>
                </c:pt>
                <c:pt idx="447">
                  <c:v>2.5169999999999999</c:v>
                </c:pt>
                <c:pt idx="448">
                  <c:v>2.5960000000000001</c:v>
                </c:pt>
                <c:pt idx="449">
                  <c:v>2.7389999999999999</c:v>
                </c:pt>
                <c:pt idx="450">
                  <c:v>2.7360000000000002</c:v>
                </c:pt>
                <c:pt idx="451">
                  <c:v>2.7010000000000001</c:v>
                </c:pt>
                <c:pt idx="452">
                  <c:v>3.0390000000000001</c:v>
                </c:pt>
                <c:pt idx="453">
                  <c:v>2.5459999999999998</c:v>
                </c:pt>
                <c:pt idx="454">
                  <c:v>2.4660000000000002</c:v>
                </c:pt>
                <c:pt idx="455">
                  <c:v>2.96</c:v>
                </c:pt>
                <c:pt idx="456">
                  <c:v>2.8769999999999998</c:v>
                </c:pt>
                <c:pt idx="457">
                  <c:v>2.5259999999999998</c:v>
                </c:pt>
                <c:pt idx="458">
                  <c:v>3.0150000000000001</c:v>
                </c:pt>
                <c:pt idx="459">
                  <c:v>3.06</c:v>
                </c:pt>
                <c:pt idx="460">
                  <c:v>2.468</c:v>
                </c:pt>
                <c:pt idx="461">
                  <c:v>2.657</c:v>
                </c:pt>
                <c:pt idx="462">
                  <c:v>2.5139999999999998</c:v>
                </c:pt>
                <c:pt idx="463">
                  <c:v>2.7290000000000001</c:v>
                </c:pt>
                <c:pt idx="464">
                  <c:v>2.7210000000000001</c:v>
                </c:pt>
                <c:pt idx="465">
                  <c:v>2.6890000000000001</c:v>
                </c:pt>
                <c:pt idx="466">
                  <c:v>2.6739999999999999</c:v>
                </c:pt>
                <c:pt idx="467">
                  <c:v>2.9510000000000001</c:v>
                </c:pt>
                <c:pt idx="468">
                  <c:v>2.9460000000000002</c:v>
                </c:pt>
                <c:pt idx="469">
                  <c:v>2.7759999999999998</c:v>
                </c:pt>
                <c:pt idx="470">
                  <c:v>3.403</c:v>
                </c:pt>
                <c:pt idx="471">
                  <c:v>2.738</c:v>
                </c:pt>
                <c:pt idx="472">
                  <c:v>2.6709999999999998</c:v>
                </c:pt>
                <c:pt idx="473">
                  <c:v>5.8869999999999996</c:v>
                </c:pt>
                <c:pt idx="474">
                  <c:v>2.2149999999999999</c:v>
                </c:pt>
                <c:pt idx="475">
                  <c:v>4.851</c:v>
                </c:pt>
                <c:pt idx="476">
                  <c:v>3.5329999999999999</c:v>
                </c:pt>
                <c:pt idx="477">
                  <c:v>3.4249999999999998</c:v>
                </c:pt>
                <c:pt idx="478">
                  <c:v>3.754</c:v>
                </c:pt>
                <c:pt idx="479">
                  <c:v>5.8769999999999998</c:v>
                </c:pt>
                <c:pt idx="480">
                  <c:v>5.976</c:v>
                </c:pt>
                <c:pt idx="481">
                  <c:v>5.931</c:v>
                </c:pt>
                <c:pt idx="482">
                  <c:v>5.95</c:v>
                </c:pt>
                <c:pt idx="483">
                  <c:v>6.02</c:v>
                </c:pt>
                <c:pt idx="484">
                  <c:v>6.0259999999999998</c:v>
                </c:pt>
                <c:pt idx="485">
                  <c:v>4.3079999999999998</c:v>
                </c:pt>
                <c:pt idx="486">
                  <c:v>6.0270000000000001</c:v>
                </c:pt>
                <c:pt idx="487">
                  <c:v>6.1280000000000001</c:v>
                </c:pt>
                <c:pt idx="488">
                  <c:v>6.0529999999999999</c:v>
                </c:pt>
                <c:pt idx="489">
                  <c:v>6.15</c:v>
                </c:pt>
                <c:pt idx="490">
                  <c:v>5.2519999999999998</c:v>
                </c:pt>
                <c:pt idx="491">
                  <c:v>2.8849999999999998</c:v>
                </c:pt>
                <c:pt idx="492">
                  <c:v>3.09</c:v>
                </c:pt>
                <c:pt idx="493">
                  <c:v>2.9550000000000001</c:v>
                </c:pt>
                <c:pt idx="494">
                  <c:v>3.1019999999999999</c:v>
                </c:pt>
                <c:pt idx="495">
                  <c:v>2.9039999999999999</c:v>
                </c:pt>
                <c:pt idx="496">
                  <c:v>3.0009999999999999</c:v>
                </c:pt>
                <c:pt idx="497">
                  <c:v>3.01</c:v>
                </c:pt>
                <c:pt idx="498">
                  <c:v>3.0939999999999999</c:v>
                </c:pt>
                <c:pt idx="499">
                  <c:v>2.9279999999999999</c:v>
                </c:pt>
                <c:pt idx="500">
                  <c:v>3.14</c:v>
                </c:pt>
                <c:pt idx="501">
                  <c:v>3.048</c:v>
                </c:pt>
                <c:pt idx="502">
                  <c:v>3.117</c:v>
                </c:pt>
                <c:pt idx="503">
                  <c:v>2.9929999999999999</c:v>
                </c:pt>
                <c:pt idx="504">
                  <c:v>3.2010000000000001</c:v>
                </c:pt>
                <c:pt idx="505">
                  <c:v>3.0369999999999999</c:v>
                </c:pt>
                <c:pt idx="506">
                  <c:v>3.0150000000000001</c:v>
                </c:pt>
                <c:pt idx="507">
                  <c:v>3.0710000000000002</c:v>
                </c:pt>
                <c:pt idx="508">
                  <c:v>3.2120000000000002</c:v>
                </c:pt>
                <c:pt idx="509">
                  <c:v>3.1240000000000001</c:v>
                </c:pt>
                <c:pt idx="510">
                  <c:v>3.125</c:v>
                </c:pt>
                <c:pt idx="511">
                  <c:v>3.1520000000000001</c:v>
                </c:pt>
                <c:pt idx="512">
                  <c:v>3.1909999999999998</c:v>
                </c:pt>
                <c:pt idx="513">
                  <c:v>3.1589999999999998</c:v>
                </c:pt>
                <c:pt idx="514">
                  <c:v>3.21</c:v>
                </c:pt>
                <c:pt idx="515">
                  <c:v>3.1829999999999998</c:v>
                </c:pt>
                <c:pt idx="516">
                  <c:v>3.105</c:v>
                </c:pt>
                <c:pt idx="517">
                  <c:v>3.222</c:v>
                </c:pt>
                <c:pt idx="518">
                  <c:v>3.2040000000000002</c:v>
                </c:pt>
                <c:pt idx="519">
                  <c:v>3.359</c:v>
                </c:pt>
                <c:pt idx="520">
                  <c:v>3.75</c:v>
                </c:pt>
                <c:pt idx="521">
                  <c:v>3.496</c:v>
                </c:pt>
                <c:pt idx="522">
                  <c:v>3.4609999999999999</c:v>
                </c:pt>
                <c:pt idx="523">
                  <c:v>3.4609999999999999</c:v>
                </c:pt>
                <c:pt idx="524">
                  <c:v>3.423</c:v>
                </c:pt>
                <c:pt idx="525">
                  <c:v>3.3290000000000002</c:v>
                </c:pt>
                <c:pt idx="526">
                  <c:v>3.4609999999999999</c:v>
                </c:pt>
                <c:pt idx="527">
                  <c:v>3.3919999999999999</c:v>
                </c:pt>
                <c:pt idx="528">
                  <c:v>3.2759999999999998</c:v>
                </c:pt>
                <c:pt idx="529">
                  <c:v>3.4340000000000002</c:v>
                </c:pt>
                <c:pt idx="530">
                  <c:v>3.3929999999999998</c:v>
                </c:pt>
                <c:pt idx="531">
                  <c:v>3.39</c:v>
                </c:pt>
                <c:pt idx="532">
                  <c:v>3.423</c:v>
                </c:pt>
                <c:pt idx="533">
                  <c:v>3.427</c:v>
                </c:pt>
                <c:pt idx="534">
                  <c:v>3.6680000000000001</c:v>
                </c:pt>
                <c:pt idx="535">
                  <c:v>3.5089999999999999</c:v>
                </c:pt>
                <c:pt idx="536">
                  <c:v>3.464</c:v>
                </c:pt>
                <c:pt idx="537">
                  <c:v>3.452</c:v>
                </c:pt>
                <c:pt idx="538">
                  <c:v>3.57</c:v>
                </c:pt>
                <c:pt idx="539">
                  <c:v>3.6619999999999999</c:v>
                </c:pt>
                <c:pt idx="540">
                  <c:v>3.7229999999999999</c:v>
                </c:pt>
                <c:pt idx="541">
                  <c:v>3.4580000000000002</c:v>
                </c:pt>
                <c:pt idx="542">
                  <c:v>3.569</c:v>
                </c:pt>
                <c:pt idx="543">
                  <c:v>3.4350000000000001</c:v>
                </c:pt>
                <c:pt idx="544">
                  <c:v>3.4489999999999998</c:v>
                </c:pt>
                <c:pt idx="545">
                  <c:v>3.5379999999999998</c:v>
                </c:pt>
                <c:pt idx="546">
                  <c:v>3.4729999999999999</c:v>
                </c:pt>
                <c:pt idx="547">
                  <c:v>3.7639999999999998</c:v>
                </c:pt>
                <c:pt idx="548">
                  <c:v>3.6280000000000001</c:v>
                </c:pt>
                <c:pt idx="549">
                  <c:v>3.5670000000000002</c:v>
                </c:pt>
                <c:pt idx="550">
                  <c:v>3.5609999999999999</c:v>
                </c:pt>
                <c:pt idx="551">
                  <c:v>3.7509999999999999</c:v>
                </c:pt>
                <c:pt idx="552">
                  <c:v>3.63</c:v>
                </c:pt>
                <c:pt idx="553">
                  <c:v>3.6680000000000001</c:v>
                </c:pt>
                <c:pt idx="554">
                  <c:v>3.758</c:v>
                </c:pt>
                <c:pt idx="555">
                  <c:v>3.6509999999999998</c:v>
                </c:pt>
                <c:pt idx="556">
                  <c:v>3.613</c:v>
                </c:pt>
                <c:pt idx="557">
                  <c:v>3.7389999999999999</c:v>
                </c:pt>
                <c:pt idx="558">
                  <c:v>3.6219999999999999</c:v>
                </c:pt>
                <c:pt idx="559">
                  <c:v>3.8140000000000001</c:v>
                </c:pt>
                <c:pt idx="560">
                  <c:v>3.6869999999999998</c:v>
                </c:pt>
                <c:pt idx="561">
                  <c:v>3.8250000000000002</c:v>
                </c:pt>
                <c:pt idx="562">
                  <c:v>3.8540000000000001</c:v>
                </c:pt>
                <c:pt idx="563">
                  <c:v>3.7440000000000002</c:v>
                </c:pt>
                <c:pt idx="564">
                  <c:v>3.99</c:v>
                </c:pt>
                <c:pt idx="565">
                  <c:v>3.8130000000000002</c:v>
                </c:pt>
                <c:pt idx="566">
                  <c:v>3.8450000000000002</c:v>
                </c:pt>
                <c:pt idx="567">
                  <c:v>3.8769999999999998</c:v>
                </c:pt>
                <c:pt idx="568">
                  <c:v>3.948</c:v>
                </c:pt>
                <c:pt idx="569">
                  <c:v>3.9260000000000002</c:v>
                </c:pt>
                <c:pt idx="570">
                  <c:v>4.0090000000000003</c:v>
                </c:pt>
                <c:pt idx="571">
                  <c:v>3.9830000000000001</c:v>
                </c:pt>
                <c:pt idx="572">
                  <c:v>3.9790000000000001</c:v>
                </c:pt>
                <c:pt idx="573">
                  <c:v>4.2380000000000004</c:v>
                </c:pt>
                <c:pt idx="574">
                  <c:v>4.024</c:v>
                </c:pt>
                <c:pt idx="575">
                  <c:v>4.0510000000000002</c:v>
                </c:pt>
                <c:pt idx="576">
                  <c:v>4.048</c:v>
                </c:pt>
                <c:pt idx="577">
                  <c:v>4.1989999999999998</c:v>
                </c:pt>
                <c:pt idx="578">
                  <c:v>4.2220000000000004</c:v>
                </c:pt>
                <c:pt idx="579">
                  <c:v>4.0780000000000003</c:v>
                </c:pt>
                <c:pt idx="580">
                  <c:v>4.1470000000000002</c:v>
                </c:pt>
                <c:pt idx="581">
                  <c:v>4.1609999999999996</c:v>
                </c:pt>
                <c:pt idx="582">
                  <c:v>3.9660000000000002</c:v>
                </c:pt>
                <c:pt idx="583">
                  <c:v>4.0460000000000003</c:v>
                </c:pt>
                <c:pt idx="584">
                  <c:v>4.0609999999999999</c:v>
                </c:pt>
                <c:pt idx="585">
                  <c:v>4.0140000000000002</c:v>
                </c:pt>
                <c:pt idx="586">
                  <c:v>4.1219999999999999</c:v>
                </c:pt>
                <c:pt idx="587">
                  <c:v>4.2789999999999999</c:v>
                </c:pt>
                <c:pt idx="588">
                  <c:v>4.1950000000000003</c:v>
                </c:pt>
                <c:pt idx="589">
                  <c:v>4.1130000000000004</c:v>
                </c:pt>
                <c:pt idx="590">
                  <c:v>4.1849999999999996</c:v>
                </c:pt>
                <c:pt idx="591">
                  <c:v>4.1870000000000003</c:v>
                </c:pt>
                <c:pt idx="592">
                  <c:v>4.2990000000000004</c:v>
                </c:pt>
                <c:pt idx="593">
                  <c:v>4.41</c:v>
                </c:pt>
                <c:pt idx="594">
                  <c:v>4.5579999999999998</c:v>
                </c:pt>
                <c:pt idx="595">
                  <c:v>4.2119999999999997</c:v>
                </c:pt>
                <c:pt idx="596">
                  <c:v>4.28</c:v>
                </c:pt>
                <c:pt idx="597">
                  <c:v>4.194</c:v>
                </c:pt>
                <c:pt idx="598">
                  <c:v>4.1619999999999999</c:v>
                </c:pt>
                <c:pt idx="599">
                  <c:v>4.2489999999999997</c:v>
                </c:pt>
                <c:pt idx="600">
                  <c:v>4.2610000000000001</c:v>
                </c:pt>
                <c:pt idx="601">
                  <c:v>4.2969999999999997</c:v>
                </c:pt>
                <c:pt idx="602">
                  <c:v>4.3730000000000002</c:v>
                </c:pt>
                <c:pt idx="603">
                  <c:v>4.3579999999999997</c:v>
                </c:pt>
                <c:pt idx="604">
                  <c:v>4.45</c:v>
                </c:pt>
                <c:pt idx="605">
                  <c:v>4.3540000000000001</c:v>
                </c:pt>
                <c:pt idx="606">
                  <c:v>4.2990000000000004</c:v>
                </c:pt>
                <c:pt idx="607">
                  <c:v>4.3680000000000003</c:v>
                </c:pt>
                <c:pt idx="608">
                  <c:v>4.3979999999999997</c:v>
                </c:pt>
                <c:pt idx="609">
                  <c:v>4.42</c:v>
                </c:pt>
                <c:pt idx="610">
                  <c:v>4.5350000000000001</c:v>
                </c:pt>
                <c:pt idx="611">
                  <c:v>4.5599999999999996</c:v>
                </c:pt>
                <c:pt idx="612">
                  <c:v>4.7839999999999998</c:v>
                </c:pt>
                <c:pt idx="613">
                  <c:v>4.5179999999999998</c:v>
                </c:pt>
                <c:pt idx="614">
                  <c:v>4.8120000000000003</c:v>
                </c:pt>
                <c:pt idx="615">
                  <c:v>4.4569999999999999</c:v>
                </c:pt>
                <c:pt idx="616">
                  <c:v>4.4219999999999997</c:v>
                </c:pt>
                <c:pt idx="617">
                  <c:v>4.8540000000000001</c:v>
                </c:pt>
                <c:pt idx="618">
                  <c:v>4.6580000000000004</c:v>
                </c:pt>
                <c:pt idx="619">
                  <c:v>4.7</c:v>
                </c:pt>
                <c:pt idx="620">
                  <c:v>4.5179999999999998</c:v>
                </c:pt>
                <c:pt idx="621">
                  <c:v>4.7119999999999997</c:v>
                </c:pt>
                <c:pt idx="622">
                  <c:v>5.0030000000000001</c:v>
                </c:pt>
                <c:pt idx="623">
                  <c:v>4.524</c:v>
                </c:pt>
                <c:pt idx="624">
                  <c:v>4.6260000000000003</c:v>
                </c:pt>
                <c:pt idx="625">
                  <c:v>4.7869999999999999</c:v>
                </c:pt>
                <c:pt idx="626">
                  <c:v>4.843</c:v>
                </c:pt>
                <c:pt idx="627">
                  <c:v>4.8220000000000001</c:v>
                </c:pt>
                <c:pt idx="628">
                  <c:v>4.8380000000000001</c:v>
                </c:pt>
                <c:pt idx="629">
                  <c:v>4.6849999999999996</c:v>
                </c:pt>
                <c:pt idx="630">
                  <c:v>5.0670000000000002</c:v>
                </c:pt>
                <c:pt idx="631">
                  <c:v>4.8550000000000004</c:v>
                </c:pt>
                <c:pt idx="632">
                  <c:v>4.742</c:v>
                </c:pt>
                <c:pt idx="633">
                  <c:v>4.915</c:v>
                </c:pt>
                <c:pt idx="634">
                  <c:v>4.7709999999999999</c:v>
                </c:pt>
                <c:pt idx="635">
                  <c:v>4.7690000000000001</c:v>
                </c:pt>
                <c:pt idx="636">
                  <c:v>4.9690000000000003</c:v>
                </c:pt>
                <c:pt idx="637">
                  <c:v>4.9109999999999996</c:v>
                </c:pt>
                <c:pt idx="638">
                  <c:v>5.0810000000000004</c:v>
                </c:pt>
                <c:pt idx="639">
                  <c:v>5.218</c:v>
                </c:pt>
                <c:pt idx="640">
                  <c:v>5.048</c:v>
                </c:pt>
                <c:pt idx="641">
                  <c:v>4.8049999999999997</c:v>
                </c:pt>
                <c:pt idx="642">
                  <c:v>5.343</c:v>
                </c:pt>
                <c:pt idx="643">
                  <c:v>5.73</c:v>
                </c:pt>
                <c:pt idx="644">
                  <c:v>5.7240000000000002</c:v>
                </c:pt>
                <c:pt idx="645">
                  <c:v>5.8739999999999997</c:v>
                </c:pt>
                <c:pt idx="646">
                  <c:v>5.5309999999999997</c:v>
                </c:pt>
                <c:pt idx="647">
                  <c:v>5.681</c:v>
                </c:pt>
                <c:pt idx="648">
                  <c:v>5.9039999999999999</c:v>
                </c:pt>
                <c:pt idx="649">
                  <c:v>5.5010000000000003</c:v>
                </c:pt>
                <c:pt idx="650">
                  <c:v>5.84</c:v>
                </c:pt>
                <c:pt idx="651">
                  <c:v>6.1219999999999999</c:v>
                </c:pt>
                <c:pt idx="652">
                  <c:v>5.9550000000000001</c:v>
                </c:pt>
                <c:pt idx="653">
                  <c:v>5.74</c:v>
                </c:pt>
                <c:pt idx="654">
                  <c:v>5.9020000000000001</c:v>
                </c:pt>
                <c:pt idx="655">
                  <c:v>5.8220000000000001</c:v>
                </c:pt>
                <c:pt idx="656">
                  <c:v>6.391</c:v>
                </c:pt>
                <c:pt idx="657">
                  <c:v>6.1</c:v>
                </c:pt>
                <c:pt idx="658">
                  <c:v>5.9379999999999997</c:v>
                </c:pt>
                <c:pt idx="659">
                  <c:v>5.8019999999999996</c:v>
                </c:pt>
                <c:pt idx="660">
                  <c:v>6.1210000000000004</c:v>
                </c:pt>
                <c:pt idx="661">
                  <c:v>5.64</c:v>
                </c:pt>
                <c:pt idx="662">
                  <c:v>6.0940000000000003</c:v>
                </c:pt>
                <c:pt idx="663">
                  <c:v>6.0460000000000003</c:v>
                </c:pt>
                <c:pt idx="664">
                  <c:v>5.93</c:v>
                </c:pt>
                <c:pt idx="665">
                  <c:v>6.1440000000000001</c:v>
                </c:pt>
                <c:pt idx="666">
                  <c:v>6.05</c:v>
                </c:pt>
                <c:pt idx="667">
                  <c:v>6.05</c:v>
                </c:pt>
                <c:pt idx="668">
                  <c:v>5.9939999999999998</c:v>
                </c:pt>
                <c:pt idx="669">
                  <c:v>6.7009999999999996</c:v>
                </c:pt>
                <c:pt idx="670">
                  <c:v>6.3369999999999997</c:v>
                </c:pt>
                <c:pt idx="671">
                  <c:v>6.17</c:v>
                </c:pt>
                <c:pt idx="672">
                  <c:v>6.2640000000000002</c:v>
                </c:pt>
                <c:pt idx="673">
                  <c:v>6.4009999999999998</c:v>
                </c:pt>
                <c:pt idx="674">
                  <c:v>6.101</c:v>
                </c:pt>
                <c:pt idx="675">
                  <c:v>6.2329999999999997</c:v>
                </c:pt>
                <c:pt idx="676">
                  <c:v>6.4370000000000003</c:v>
                </c:pt>
                <c:pt idx="677">
                  <c:v>6.2149999999999999</c:v>
                </c:pt>
                <c:pt idx="678">
                  <c:v>6.49</c:v>
                </c:pt>
                <c:pt idx="679">
                  <c:v>5.6970000000000001</c:v>
                </c:pt>
                <c:pt idx="680">
                  <c:v>5.5</c:v>
                </c:pt>
                <c:pt idx="681">
                  <c:v>5.5670000000000002</c:v>
                </c:pt>
                <c:pt idx="682">
                  <c:v>5.907</c:v>
                </c:pt>
                <c:pt idx="683">
                  <c:v>5.4390000000000001</c:v>
                </c:pt>
                <c:pt idx="684">
                  <c:v>5.6509999999999998</c:v>
                </c:pt>
                <c:pt idx="685">
                  <c:v>5.8639999999999999</c:v>
                </c:pt>
                <c:pt idx="686">
                  <c:v>5.8380000000000001</c:v>
                </c:pt>
                <c:pt idx="687">
                  <c:v>5.7939999999999996</c:v>
                </c:pt>
                <c:pt idx="688">
                  <c:v>5.6470000000000002</c:v>
                </c:pt>
                <c:pt idx="689">
                  <c:v>5.6059999999999999</c:v>
                </c:pt>
                <c:pt idx="690">
                  <c:v>5.9349999999999996</c:v>
                </c:pt>
                <c:pt idx="691">
                  <c:v>5.6189999999999998</c:v>
                </c:pt>
                <c:pt idx="692">
                  <c:v>5.8449999999999998</c:v>
                </c:pt>
                <c:pt idx="693">
                  <c:v>5.7549999999999999</c:v>
                </c:pt>
                <c:pt idx="694">
                  <c:v>5.8609999999999998</c:v>
                </c:pt>
                <c:pt idx="695">
                  <c:v>5.81</c:v>
                </c:pt>
                <c:pt idx="696">
                  <c:v>5.8540000000000001</c:v>
                </c:pt>
                <c:pt idx="697">
                  <c:v>5.7590000000000003</c:v>
                </c:pt>
                <c:pt idx="698">
                  <c:v>5.88</c:v>
                </c:pt>
                <c:pt idx="699">
                  <c:v>6.0970000000000004</c:v>
                </c:pt>
                <c:pt idx="700">
                  <c:v>5.9809999999999999</c:v>
                </c:pt>
                <c:pt idx="701">
                  <c:v>6.1740000000000004</c:v>
                </c:pt>
                <c:pt idx="702">
                  <c:v>5.91</c:v>
                </c:pt>
                <c:pt idx="703">
                  <c:v>6.3419999999999996</c:v>
                </c:pt>
                <c:pt idx="704">
                  <c:v>5.9320000000000004</c:v>
                </c:pt>
                <c:pt idx="705">
                  <c:v>6.0960000000000001</c:v>
                </c:pt>
                <c:pt idx="706">
                  <c:v>5.8040000000000003</c:v>
                </c:pt>
                <c:pt idx="707">
                  <c:v>6.1470000000000002</c:v>
                </c:pt>
                <c:pt idx="708">
                  <c:v>6.0750000000000002</c:v>
                </c:pt>
                <c:pt idx="709">
                  <c:v>6.2060000000000004</c:v>
                </c:pt>
                <c:pt idx="710">
                  <c:v>6.0359999999999996</c:v>
                </c:pt>
                <c:pt idx="711">
                  <c:v>5.9939999999999998</c:v>
                </c:pt>
                <c:pt idx="712">
                  <c:v>6.0229999999999997</c:v>
                </c:pt>
                <c:pt idx="713">
                  <c:v>6.3540000000000001</c:v>
                </c:pt>
                <c:pt idx="714">
                  <c:v>6.2690000000000001</c:v>
                </c:pt>
                <c:pt idx="715">
                  <c:v>6.0869999999999997</c:v>
                </c:pt>
                <c:pt idx="716">
                  <c:v>6.4859999999999998</c:v>
                </c:pt>
                <c:pt idx="717">
                  <c:v>6.165</c:v>
                </c:pt>
                <c:pt idx="718">
                  <c:v>6.274</c:v>
                </c:pt>
                <c:pt idx="719">
                  <c:v>6.0910000000000002</c:v>
                </c:pt>
                <c:pt idx="720">
                  <c:v>6.2279999999999998</c:v>
                </c:pt>
                <c:pt idx="721">
                  <c:v>6.2729999999999997</c:v>
                </c:pt>
                <c:pt idx="722">
                  <c:v>6.4790000000000001</c:v>
                </c:pt>
                <c:pt idx="723">
                  <c:v>6.5679999999999996</c:v>
                </c:pt>
                <c:pt idx="724">
                  <c:v>6.5380000000000003</c:v>
                </c:pt>
                <c:pt idx="725">
                  <c:v>6.234</c:v>
                </c:pt>
                <c:pt idx="726">
                  <c:v>6.3920000000000003</c:v>
                </c:pt>
                <c:pt idx="727">
                  <c:v>6.2370000000000001</c:v>
                </c:pt>
                <c:pt idx="728">
                  <c:v>6.5389999999999997</c:v>
                </c:pt>
                <c:pt idx="729">
                  <c:v>6.2629999999999999</c:v>
                </c:pt>
                <c:pt idx="730">
                  <c:v>6.391</c:v>
                </c:pt>
                <c:pt idx="731">
                  <c:v>7.2450000000000001</c:v>
                </c:pt>
                <c:pt idx="732">
                  <c:v>7.3840000000000003</c:v>
                </c:pt>
                <c:pt idx="733">
                  <c:v>7.5640000000000001</c:v>
                </c:pt>
                <c:pt idx="734">
                  <c:v>7.4939999999999998</c:v>
                </c:pt>
                <c:pt idx="735">
                  <c:v>7.5659999999999998</c:v>
                </c:pt>
                <c:pt idx="736">
                  <c:v>7.7229999999999999</c:v>
                </c:pt>
                <c:pt idx="737">
                  <c:v>7.3760000000000003</c:v>
                </c:pt>
                <c:pt idx="738">
                  <c:v>7.2110000000000003</c:v>
                </c:pt>
                <c:pt idx="739">
                  <c:v>7.5190000000000001</c:v>
                </c:pt>
                <c:pt idx="740">
                  <c:v>7.5039999999999996</c:v>
                </c:pt>
                <c:pt idx="741">
                  <c:v>7.5359999999999996</c:v>
                </c:pt>
                <c:pt idx="742">
                  <c:v>7.7409999999999997</c:v>
                </c:pt>
                <c:pt idx="743">
                  <c:v>7.117</c:v>
                </c:pt>
                <c:pt idx="744">
                  <c:v>7.742</c:v>
                </c:pt>
                <c:pt idx="745">
                  <c:v>7.4320000000000004</c:v>
                </c:pt>
                <c:pt idx="746">
                  <c:v>7.6539999999999999</c:v>
                </c:pt>
                <c:pt idx="747">
                  <c:v>7.3970000000000002</c:v>
                </c:pt>
                <c:pt idx="748">
                  <c:v>7.5110000000000001</c:v>
                </c:pt>
                <c:pt idx="749">
                  <c:v>8.89</c:v>
                </c:pt>
                <c:pt idx="750">
                  <c:v>7.4029999999999996</c:v>
                </c:pt>
                <c:pt idx="751">
                  <c:v>7.7</c:v>
                </c:pt>
                <c:pt idx="752">
                  <c:v>7.9370000000000003</c:v>
                </c:pt>
                <c:pt idx="753">
                  <c:v>8.0389999999999997</c:v>
                </c:pt>
                <c:pt idx="754">
                  <c:v>6.6539999999999999</c:v>
                </c:pt>
                <c:pt idx="755">
                  <c:v>6.9139999999999997</c:v>
                </c:pt>
                <c:pt idx="756">
                  <c:v>7.008</c:v>
                </c:pt>
                <c:pt idx="757">
                  <c:v>6.9189999999999996</c:v>
                </c:pt>
                <c:pt idx="758">
                  <c:v>6.9930000000000003</c:v>
                </c:pt>
                <c:pt idx="759">
                  <c:v>7.06</c:v>
                </c:pt>
                <c:pt idx="760">
                  <c:v>6.8920000000000003</c:v>
                </c:pt>
                <c:pt idx="761">
                  <c:v>6.7329999999999997</c:v>
                </c:pt>
                <c:pt idx="762">
                  <c:v>7.226</c:v>
                </c:pt>
                <c:pt idx="763">
                  <c:v>7.0279999999999996</c:v>
                </c:pt>
                <c:pt idx="764">
                  <c:v>7.2149999999999999</c:v>
                </c:pt>
                <c:pt idx="765">
                  <c:v>7.2009999999999996</c:v>
                </c:pt>
                <c:pt idx="766">
                  <c:v>7.26</c:v>
                </c:pt>
                <c:pt idx="767">
                  <c:v>7.157</c:v>
                </c:pt>
                <c:pt idx="768">
                  <c:v>6.9530000000000003</c:v>
                </c:pt>
                <c:pt idx="769">
                  <c:v>6.9470000000000001</c:v>
                </c:pt>
                <c:pt idx="770">
                  <c:v>7.1609999999999996</c:v>
                </c:pt>
                <c:pt idx="771">
                  <c:v>7.07</c:v>
                </c:pt>
                <c:pt idx="772">
                  <c:v>7.0469999999999997</c:v>
                </c:pt>
                <c:pt idx="773">
                  <c:v>7.1790000000000003</c:v>
                </c:pt>
                <c:pt idx="774">
                  <c:v>7.2039999999999997</c:v>
                </c:pt>
                <c:pt idx="775">
                  <c:v>7.0780000000000003</c:v>
                </c:pt>
                <c:pt idx="776">
                  <c:v>7.1360000000000001</c:v>
                </c:pt>
                <c:pt idx="777">
                  <c:v>7.3689999999999998</c:v>
                </c:pt>
                <c:pt idx="778">
                  <c:v>7.3</c:v>
                </c:pt>
                <c:pt idx="779">
                  <c:v>7.25</c:v>
                </c:pt>
                <c:pt idx="780">
                  <c:v>7.4089999999999998</c:v>
                </c:pt>
                <c:pt idx="781">
                  <c:v>7.5590000000000002</c:v>
                </c:pt>
                <c:pt idx="782">
                  <c:v>7.3040000000000003</c:v>
                </c:pt>
                <c:pt idx="783">
                  <c:v>7.4509999999999996</c:v>
                </c:pt>
                <c:pt idx="784">
                  <c:v>7.3479999999999999</c:v>
                </c:pt>
                <c:pt idx="785">
                  <c:v>14.106999999999999</c:v>
                </c:pt>
                <c:pt idx="786">
                  <c:v>6.07</c:v>
                </c:pt>
                <c:pt idx="787">
                  <c:v>5.9470000000000001</c:v>
                </c:pt>
                <c:pt idx="788">
                  <c:v>6.03</c:v>
                </c:pt>
                <c:pt idx="789">
                  <c:v>6.1769999999999996</c:v>
                </c:pt>
                <c:pt idx="790">
                  <c:v>6.2110000000000003</c:v>
                </c:pt>
                <c:pt idx="791">
                  <c:v>6.2859999999999996</c:v>
                </c:pt>
                <c:pt idx="792">
                  <c:v>6.3550000000000004</c:v>
                </c:pt>
                <c:pt idx="793">
                  <c:v>6.4020000000000001</c:v>
                </c:pt>
                <c:pt idx="794">
                  <c:v>6.46</c:v>
                </c:pt>
                <c:pt idx="795">
                  <c:v>6.3970000000000002</c:v>
                </c:pt>
                <c:pt idx="796">
                  <c:v>6.4690000000000003</c:v>
                </c:pt>
                <c:pt idx="797">
                  <c:v>6.5289999999999999</c:v>
                </c:pt>
                <c:pt idx="798">
                  <c:v>6.577</c:v>
                </c:pt>
                <c:pt idx="799">
                  <c:v>6.5380000000000003</c:v>
                </c:pt>
                <c:pt idx="800">
                  <c:v>6.59</c:v>
                </c:pt>
                <c:pt idx="801">
                  <c:v>6.5570000000000004</c:v>
                </c:pt>
                <c:pt idx="802">
                  <c:v>6.7080000000000002</c:v>
                </c:pt>
                <c:pt idx="803">
                  <c:v>6.6539999999999999</c:v>
                </c:pt>
                <c:pt idx="804">
                  <c:v>6.7039999999999997</c:v>
                </c:pt>
                <c:pt idx="805">
                  <c:v>6.7309999999999999</c:v>
                </c:pt>
                <c:pt idx="806">
                  <c:v>6.7329999999999997</c:v>
                </c:pt>
                <c:pt idx="807">
                  <c:v>6.89</c:v>
                </c:pt>
                <c:pt idx="808">
                  <c:v>6.8280000000000003</c:v>
                </c:pt>
                <c:pt idx="809">
                  <c:v>6.9160000000000004</c:v>
                </c:pt>
                <c:pt idx="810">
                  <c:v>6.9029999999999996</c:v>
                </c:pt>
                <c:pt idx="811">
                  <c:v>6.8929999999999998</c:v>
                </c:pt>
                <c:pt idx="812">
                  <c:v>6.9939999999999998</c:v>
                </c:pt>
                <c:pt idx="813">
                  <c:v>6.9219999999999997</c:v>
                </c:pt>
                <c:pt idx="814">
                  <c:v>6.9550000000000001</c:v>
                </c:pt>
                <c:pt idx="815">
                  <c:v>7.0039999999999996</c:v>
                </c:pt>
                <c:pt idx="816">
                  <c:v>7.0439999999999996</c:v>
                </c:pt>
                <c:pt idx="817">
                  <c:v>7.1310000000000002</c:v>
                </c:pt>
                <c:pt idx="818">
                  <c:v>7.0750000000000002</c:v>
                </c:pt>
                <c:pt idx="819">
                  <c:v>7.1429999999999998</c:v>
                </c:pt>
                <c:pt idx="820">
                  <c:v>7.3559999999999999</c:v>
                </c:pt>
                <c:pt idx="821">
                  <c:v>7.7549999999999999</c:v>
                </c:pt>
                <c:pt idx="822">
                  <c:v>7.1029999999999998</c:v>
                </c:pt>
                <c:pt idx="823">
                  <c:v>7.093</c:v>
                </c:pt>
                <c:pt idx="824">
                  <c:v>7.016</c:v>
                </c:pt>
                <c:pt idx="825">
                  <c:v>7</c:v>
                </c:pt>
                <c:pt idx="826">
                  <c:v>7.0720000000000001</c:v>
                </c:pt>
                <c:pt idx="827">
                  <c:v>7.0869999999999997</c:v>
                </c:pt>
                <c:pt idx="828">
                  <c:v>7.056</c:v>
                </c:pt>
                <c:pt idx="829">
                  <c:v>7.0590000000000002</c:v>
                </c:pt>
                <c:pt idx="830">
                  <c:v>7.1379999999999999</c:v>
                </c:pt>
                <c:pt idx="831">
                  <c:v>7.2990000000000004</c:v>
                </c:pt>
                <c:pt idx="832">
                  <c:v>7.2649999999999997</c:v>
                </c:pt>
                <c:pt idx="833">
                  <c:v>7.2169999999999996</c:v>
                </c:pt>
                <c:pt idx="834">
                  <c:v>7.2320000000000002</c:v>
                </c:pt>
                <c:pt idx="835">
                  <c:v>7.0839999999999996</c:v>
                </c:pt>
                <c:pt idx="836">
                  <c:v>7.3890000000000002</c:v>
                </c:pt>
                <c:pt idx="837">
                  <c:v>7.2670000000000003</c:v>
                </c:pt>
                <c:pt idx="838">
                  <c:v>7.2569999999999997</c:v>
                </c:pt>
                <c:pt idx="839">
                  <c:v>7.2610000000000001</c:v>
                </c:pt>
                <c:pt idx="840">
                  <c:v>7.3159999999999998</c:v>
                </c:pt>
                <c:pt idx="841">
                  <c:v>7.3230000000000004</c:v>
                </c:pt>
                <c:pt idx="842">
                  <c:v>7.3029999999999999</c:v>
                </c:pt>
                <c:pt idx="843">
                  <c:v>7.391</c:v>
                </c:pt>
                <c:pt idx="844">
                  <c:v>7.3879999999999999</c:v>
                </c:pt>
                <c:pt idx="845">
                  <c:v>7.3929999999999998</c:v>
                </c:pt>
                <c:pt idx="846">
                  <c:v>7.3319999999999999</c:v>
                </c:pt>
                <c:pt idx="847">
                  <c:v>7.4340000000000002</c:v>
                </c:pt>
                <c:pt idx="848">
                  <c:v>7.4829999999999997</c:v>
                </c:pt>
                <c:pt idx="849">
                  <c:v>7.5129999999999999</c:v>
                </c:pt>
                <c:pt idx="850">
                  <c:v>7.4480000000000004</c:v>
                </c:pt>
                <c:pt idx="851">
                  <c:v>7.5289999999999999</c:v>
                </c:pt>
                <c:pt idx="852">
                  <c:v>7.3890000000000002</c:v>
                </c:pt>
                <c:pt idx="853">
                  <c:v>7.5170000000000003</c:v>
                </c:pt>
                <c:pt idx="854">
                  <c:v>7.5780000000000003</c:v>
                </c:pt>
                <c:pt idx="855">
                  <c:v>7.5650000000000004</c:v>
                </c:pt>
                <c:pt idx="856">
                  <c:v>7.6269999999999998</c:v>
                </c:pt>
                <c:pt idx="857">
                  <c:v>7.66</c:v>
                </c:pt>
                <c:pt idx="858">
                  <c:v>7.6459999999999999</c:v>
                </c:pt>
                <c:pt idx="859">
                  <c:v>7.6749999999999998</c:v>
                </c:pt>
                <c:pt idx="860">
                  <c:v>7.7050000000000001</c:v>
                </c:pt>
                <c:pt idx="861">
                  <c:v>7.6929999999999996</c:v>
                </c:pt>
                <c:pt idx="862">
                  <c:v>7.7869999999999999</c:v>
                </c:pt>
                <c:pt idx="863">
                  <c:v>7.766</c:v>
                </c:pt>
                <c:pt idx="864">
                  <c:v>7.6980000000000004</c:v>
                </c:pt>
                <c:pt idx="865">
                  <c:v>7.7380000000000004</c:v>
                </c:pt>
                <c:pt idx="866">
                  <c:v>7.8410000000000002</c:v>
                </c:pt>
                <c:pt idx="867">
                  <c:v>7.9029999999999996</c:v>
                </c:pt>
                <c:pt idx="868">
                  <c:v>7.9660000000000002</c:v>
                </c:pt>
                <c:pt idx="869">
                  <c:v>7.8540000000000001</c:v>
                </c:pt>
                <c:pt idx="870">
                  <c:v>7.875</c:v>
                </c:pt>
                <c:pt idx="871">
                  <c:v>7.7939999999999996</c:v>
                </c:pt>
                <c:pt idx="872">
                  <c:v>7.9130000000000003</c:v>
                </c:pt>
                <c:pt idx="873">
                  <c:v>7.9189999999999996</c:v>
                </c:pt>
                <c:pt idx="874">
                  <c:v>7.8230000000000004</c:v>
                </c:pt>
                <c:pt idx="875">
                  <c:v>7.8710000000000004</c:v>
                </c:pt>
                <c:pt idx="876">
                  <c:v>7.968</c:v>
                </c:pt>
                <c:pt idx="877">
                  <c:v>7.9690000000000003</c:v>
                </c:pt>
                <c:pt idx="878">
                  <c:v>7.9669999999999996</c:v>
                </c:pt>
                <c:pt idx="879">
                  <c:v>7.9059999999999997</c:v>
                </c:pt>
                <c:pt idx="880">
                  <c:v>8.1080000000000005</c:v>
                </c:pt>
                <c:pt idx="881">
                  <c:v>8.1780000000000008</c:v>
                </c:pt>
                <c:pt idx="882">
                  <c:v>8.1140000000000008</c:v>
                </c:pt>
                <c:pt idx="883">
                  <c:v>8.1489999999999991</c:v>
                </c:pt>
                <c:pt idx="884">
                  <c:v>8.1639999999999997</c:v>
                </c:pt>
                <c:pt idx="885">
                  <c:v>8.1379999999999999</c:v>
                </c:pt>
                <c:pt idx="886">
                  <c:v>8.16</c:v>
                </c:pt>
                <c:pt idx="887">
                  <c:v>8.1379999999999999</c:v>
                </c:pt>
                <c:pt idx="888">
                  <c:v>8.2569999999999997</c:v>
                </c:pt>
                <c:pt idx="889">
                  <c:v>8.2870000000000008</c:v>
                </c:pt>
                <c:pt idx="890">
                  <c:v>8.2710000000000008</c:v>
                </c:pt>
                <c:pt idx="891">
                  <c:v>8.9990000000000006</c:v>
                </c:pt>
                <c:pt idx="892">
                  <c:v>7.899</c:v>
                </c:pt>
                <c:pt idx="893">
                  <c:v>7.7619999999999996</c:v>
                </c:pt>
                <c:pt idx="894">
                  <c:v>7.8280000000000003</c:v>
                </c:pt>
                <c:pt idx="895">
                  <c:v>8.0960000000000001</c:v>
                </c:pt>
                <c:pt idx="896">
                  <c:v>8.0679999999999996</c:v>
                </c:pt>
                <c:pt idx="897">
                  <c:v>8.0670000000000002</c:v>
                </c:pt>
                <c:pt idx="898">
                  <c:v>8.11</c:v>
                </c:pt>
                <c:pt idx="899">
                  <c:v>8.1999999999999993</c:v>
                </c:pt>
                <c:pt idx="900">
                  <c:v>8.2230000000000008</c:v>
                </c:pt>
                <c:pt idx="901">
                  <c:v>8.2769999999999992</c:v>
                </c:pt>
                <c:pt idx="902">
                  <c:v>8.3260000000000005</c:v>
                </c:pt>
                <c:pt idx="903">
                  <c:v>8.3879999999999999</c:v>
                </c:pt>
                <c:pt idx="904">
                  <c:v>8.3019999999999996</c:v>
                </c:pt>
                <c:pt idx="905">
                  <c:v>8.6319999999999997</c:v>
                </c:pt>
                <c:pt idx="906">
                  <c:v>8.4670000000000005</c:v>
                </c:pt>
                <c:pt idx="907">
                  <c:v>8.4619999999999997</c:v>
                </c:pt>
                <c:pt idx="908">
                  <c:v>8.4060000000000006</c:v>
                </c:pt>
                <c:pt idx="909">
                  <c:v>8.4429999999999996</c:v>
                </c:pt>
                <c:pt idx="910">
                  <c:v>8.5039999999999996</c:v>
                </c:pt>
                <c:pt idx="911">
                  <c:v>8.5790000000000006</c:v>
                </c:pt>
                <c:pt idx="912">
                  <c:v>8.5879999999999992</c:v>
                </c:pt>
                <c:pt idx="913">
                  <c:v>8.6110000000000007</c:v>
                </c:pt>
                <c:pt idx="914">
                  <c:v>8.5879999999999992</c:v>
                </c:pt>
                <c:pt idx="915">
                  <c:v>8.6750000000000007</c:v>
                </c:pt>
                <c:pt idx="916">
                  <c:v>8.6340000000000003</c:v>
                </c:pt>
                <c:pt idx="917">
                  <c:v>8.7100000000000009</c:v>
                </c:pt>
                <c:pt idx="918">
                  <c:v>8.7119999999999997</c:v>
                </c:pt>
                <c:pt idx="919">
                  <c:v>8.6850000000000005</c:v>
                </c:pt>
                <c:pt idx="920">
                  <c:v>8.7159999999999993</c:v>
                </c:pt>
                <c:pt idx="921">
                  <c:v>8.673</c:v>
                </c:pt>
                <c:pt idx="922">
                  <c:v>8.6280000000000001</c:v>
                </c:pt>
                <c:pt idx="923">
                  <c:v>8.7669999999999995</c:v>
                </c:pt>
                <c:pt idx="924">
                  <c:v>8.6519999999999992</c:v>
                </c:pt>
                <c:pt idx="925">
                  <c:v>8.7669999999999995</c:v>
                </c:pt>
                <c:pt idx="926">
                  <c:v>8.7789999999999999</c:v>
                </c:pt>
                <c:pt idx="927">
                  <c:v>8.6709999999999994</c:v>
                </c:pt>
                <c:pt idx="928">
                  <c:v>8.9019999999999992</c:v>
                </c:pt>
                <c:pt idx="929">
                  <c:v>8.8390000000000004</c:v>
                </c:pt>
                <c:pt idx="930">
                  <c:v>8.952</c:v>
                </c:pt>
                <c:pt idx="931">
                  <c:v>8.8640000000000008</c:v>
                </c:pt>
                <c:pt idx="932">
                  <c:v>9</c:v>
                </c:pt>
                <c:pt idx="933">
                  <c:v>8.9350000000000005</c:v>
                </c:pt>
                <c:pt idx="934">
                  <c:v>8.9320000000000004</c:v>
                </c:pt>
                <c:pt idx="935">
                  <c:v>8.9550000000000001</c:v>
                </c:pt>
                <c:pt idx="936">
                  <c:v>9.0980000000000008</c:v>
                </c:pt>
                <c:pt idx="937">
                  <c:v>9.5950000000000006</c:v>
                </c:pt>
                <c:pt idx="938">
                  <c:v>9.2739999999999991</c:v>
                </c:pt>
                <c:pt idx="939">
                  <c:v>9.1780000000000008</c:v>
                </c:pt>
                <c:pt idx="940">
                  <c:v>9.1679999999999993</c:v>
                </c:pt>
                <c:pt idx="941">
                  <c:v>9.2010000000000005</c:v>
                </c:pt>
                <c:pt idx="942">
                  <c:v>9.2509999999999994</c:v>
                </c:pt>
                <c:pt idx="943">
                  <c:v>9.1270000000000007</c:v>
                </c:pt>
                <c:pt idx="944">
                  <c:v>9.11</c:v>
                </c:pt>
                <c:pt idx="945">
                  <c:v>9.3149999999999995</c:v>
                </c:pt>
                <c:pt idx="946">
                  <c:v>9.1950000000000003</c:v>
                </c:pt>
                <c:pt idx="947">
                  <c:v>9.3290000000000006</c:v>
                </c:pt>
                <c:pt idx="948">
                  <c:v>9.2530000000000001</c:v>
                </c:pt>
                <c:pt idx="949">
                  <c:v>9.3219999999999992</c:v>
                </c:pt>
                <c:pt idx="950">
                  <c:v>9.3369999999999997</c:v>
                </c:pt>
                <c:pt idx="951">
                  <c:v>9.4079999999999995</c:v>
                </c:pt>
                <c:pt idx="952">
                  <c:v>9.3559999999999999</c:v>
                </c:pt>
                <c:pt idx="953">
                  <c:v>9.4410000000000007</c:v>
                </c:pt>
                <c:pt idx="954">
                  <c:v>9.4459999999999997</c:v>
                </c:pt>
                <c:pt idx="955">
                  <c:v>9.4969999999999999</c:v>
                </c:pt>
                <c:pt idx="956">
                  <c:v>9.4329999999999998</c:v>
                </c:pt>
                <c:pt idx="957">
                  <c:v>9.5220000000000002</c:v>
                </c:pt>
                <c:pt idx="958">
                  <c:v>9.5980000000000008</c:v>
                </c:pt>
                <c:pt idx="959">
                  <c:v>9.5570000000000004</c:v>
                </c:pt>
                <c:pt idx="960">
                  <c:v>9.548</c:v>
                </c:pt>
                <c:pt idx="961">
                  <c:v>9.64</c:v>
                </c:pt>
                <c:pt idx="962">
                  <c:v>9.6050000000000004</c:v>
                </c:pt>
                <c:pt idx="963">
                  <c:v>9.6470000000000002</c:v>
                </c:pt>
                <c:pt idx="964">
                  <c:v>9.6980000000000004</c:v>
                </c:pt>
                <c:pt idx="965">
                  <c:v>9.6280000000000001</c:v>
                </c:pt>
                <c:pt idx="966">
                  <c:v>9.6270000000000007</c:v>
                </c:pt>
                <c:pt idx="967">
                  <c:v>9.657</c:v>
                </c:pt>
                <c:pt idx="968">
                  <c:v>9.8759999999999994</c:v>
                </c:pt>
                <c:pt idx="969">
                  <c:v>9.9079999999999995</c:v>
                </c:pt>
                <c:pt idx="970">
                  <c:v>9.8610000000000007</c:v>
                </c:pt>
                <c:pt idx="971">
                  <c:v>9.8049999999999997</c:v>
                </c:pt>
                <c:pt idx="972">
                  <c:v>9.8339999999999996</c:v>
                </c:pt>
                <c:pt idx="973">
                  <c:v>9.7729999999999997</c:v>
                </c:pt>
                <c:pt idx="974">
                  <c:v>9.8529999999999998</c:v>
                </c:pt>
                <c:pt idx="975">
                  <c:v>9.9109999999999996</c:v>
                </c:pt>
                <c:pt idx="976">
                  <c:v>9.9420000000000002</c:v>
                </c:pt>
                <c:pt idx="977">
                  <c:v>10.11</c:v>
                </c:pt>
                <c:pt idx="978">
                  <c:v>9.8580000000000005</c:v>
                </c:pt>
                <c:pt idx="979">
                  <c:v>9.99</c:v>
                </c:pt>
                <c:pt idx="980">
                  <c:v>33.466000000000001</c:v>
                </c:pt>
                <c:pt idx="981">
                  <c:v>9.7739999999999991</c:v>
                </c:pt>
                <c:pt idx="982">
                  <c:v>9.8840000000000003</c:v>
                </c:pt>
                <c:pt idx="983">
                  <c:v>10.153</c:v>
                </c:pt>
                <c:pt idx="984">
                  <c:v>9.8019999999999996</c:v>
                </c:pt>
                <c:pt idx="985">
                  <c:v>12.484999999999999</c:v>
                </c:pt>
                <c:pt idx="986">
                  <c:v>12.128</c:v>
                </c:pt>
                <c:pt idx="987">
                  <c:v>11.497999999999999</c:v>
                </c:pt>
                <c:pt idx="988">
                  <c:v>11.438000000000001</c:v>
                </c:pt>
                <c:pt idx="989">
                  <c:v>11.432</c:v>
                </c:pt>
                <c:pt idx="990">
                  <c:v>11.661</c:v>
                </c:pt>
                <c:pt idx="991">
                  <c:v>11.558999999999999</c:v>
                </c:pt>
                <c:pt idx="992">
                  <c:v>11.478</c:v>
                </c:pt>
                <c:pt idx="993">
                  <c:v>11.292</c:v>
                </c:pt>
                <c:pt idx="994">
                  <c:v>11.516</c:v>
                </c:pt>
                <c:pt idx="995">
                  <c:v>12.722</c:v>
                </c:pt>
                <c:pt idx="996">
                  <c:v>13.122999999999999</c:v>
                </c:pt>
                <c:pt idx="997">
                  <c:v>11.744</c:v>
                </c:pt>
                <c:pt idx="998">
                  <c:v>11.791</c:v>
                </c:pt>
                <c:pt idx="999">
                  <c:v>11.718999999999999</c:v>
                </c:pt>
              </c:numCache>
            </c:numRef>
          </c:val>
          <c:smooth val="0"/>
          <c:extLst>
            <c:ext xmlns:c16="http://schemas.microsoft.com/office/drawing/2014/chart" uri="{C3380CC4-5D6E-409C-BE32-E72D297353CC}">
              <c16:uniqueId val="{00000000-86A7-4029-941E-B545DE378A6C}"/>
            </c:ext>
          </c:extLst>
        </c:ser>
        <c:ser>
          <c:idx val="1"/>
          <c:order val="1"/>
          <c:tx>
            <c:strRef>
              <c:f>Sheet1!$C$1</c:f>
              <c:strCache>
                <c:ptCount val="1"/>
                <c:pt idx="0">
                  <c:v>Insertion Sort Time </c:v>
                </c:pt>
              </c:strCache>
            </c:strRef>
          </c:tx>
          <c:spPr>
            <a:ln w="28575" cap="rnd">
              <a:solidFill>
                <a:schemeClr val="accent2"/>
              </a:solidFill>
              <a:round/>
            </a:ln>
            <a:effectLst/>
          </c:spPr>
          <c:marker>
            <c:symbol val="none"/>
          </c:marker>
          <c:val>
            <c:numRef>
              <c:f>Sheet1!$C$2:$C$1002</c:f>
              <c:numCache>
                <c:formatCode>General</c:formatCode>
                <c:ptCount val="1001"/>
                <c:pt idx="0">
                  <c:v>0</c:v>
                </c:pt>
                <c:pt idx="1">
                  <c:v>0</c:v>
                </c:pt>
                <c:pt idx="2">
                  <c:v>0</c:v>
                </c:pt>
                <c:pt idx="3">
                  <c:v>0</c:v>
                </c:pt>
                <c:pt idx="4">
                  <c:v>0</c:v>
                </c:pt>
                <c:pt idx="5">
                  <c:v>1E-3</c:v>
                </c:pt>
                <c:pt idx="6">
                  <c:v>0</c:v>
                </c:pt>
                <c:pt idx="7">
                  <c:v>0</c:v>
                </c:pt>
                <c:pt idx="8">
                  <c:v>0</c:v>
                </c:pt>
                <c:pt idx="9">
                  <c:v>0</c:v>
                </c:pt>
                <c:pt idx="10">
                  <c:v>0</c:v>
                </c:pt>
                <c:pt idx="11">
                  <c:v>8.0000000000000002E-3</c:v>
                </c:pt>
                <c:pt idx="12">
                  <c:v>0</c:v>
                </c:pt>
                <c:pt idx="13">
                  <c:v>8.0000000000000002E-3</c:v>
                </c:pt>
                <c:pt idx="14">
                  <c:v>0</c:v>
                </c:pt>
                <c:pt idx="15">
                  <c:v>0</c:v>
                </c:pt>
                <c:pt idx="16">
                  <c:v>8.0000000000000002E-3</c:v>
                </c:pt>
                <c:pt idx="17">
                  <c:v>0</c:v>
                </c:pt>
                <c:pt idx="18">
                  <c:v>0</c:v>
                </c:pt>
                <c:pt idx="19">
                  <c:v>0</c:v>
                </c:pt>
                <c:pt idx="20">
                  <c:v>0</c:v>
                </c:pt>
                <c:pt idx="21">
                  <c:v>0</c:v>
                </c:pt>
                <c:pt idx="22">
                  <c:v>8.0000000000000002E-3</c:v>
                </c:pt>
                <c:pt idx="23">
                  <c:v>0</c:v>
                </c:pt>
                <c:pt idx="24">
                  <c:v>0</c:v>
                </c:pt>
                <c:pt idx="25">
                  <c:v>7.0000000000000001E-3</c:v>
                </c:pt>
                <c:pt idx="26">
                  <c:v>7.0000000000000001E-3</c:v>
                </c:pt>
                <c:pt idx="27">
                  <c:v>0</c:v>
                </c:pt>
                <c:pt idx="28">
                  <c:v>0</c:v>
                </c:pt>
                <c:pt idx="29">
                  <c:v>0</c:v>
                </c:pt>
                <c:pt idx="30">
                  <c:v>8.0000000000000002E-3</c:v>
                </c:pt>
                <c:pt idx="31">
                  <c:v>8.0000000000000002E-3</c:v>
                </c:pt>
                <c:pt idx="32">
                  <c:v>8.0000000000000002E-3</c:v>
                </c:pt>
                <c:pt idx="33">
                  <c:v>4.0000000000000001E-3</c:v>
                </c:pt>
                <c:pt idx="34">
                  <c:v>8.0000000000000002E-3</c:v>
                </c:pt>
                <c:pt idx="35">
                  <c:v>0</c:v>
                </c:pt>
                <c:pt idx="36">
                  <c:v>1.6E-2</c:v>
                </c:pt>
                <c:pt idx="37">
                  <c:v>0</c:v>
                </c:pt>
                <c:pt idx="38">
                  <c:v>1.6E-2</c:v>
                </c:pt>
                <c:pt idx="39">
                  <c:v>1.7000000000000001E-2</c:v>
                </c:pt>
                <c:pt idx="40">
                  <c:v>1.7000000000000001E-2</c:v>
                </c:pt>
                <c:pt idx="41">
                  <c:v>1.4999999999999999E-2</c:v>
                </c:pt>
                <c:pt idx="42">
                  <c:v>8.9999999999999993E-3</c:v>
                </c:pt>
                <c:pt idx="43">
                  <c:v>1.0999999999999999E-2</c:v>
                </c:pt>
                <c:pt idx="44">
                  <c:v>0.01</c:v>
                </c:pt>
                <c:pt idx="45">
                  <c:v>1.2E-2</c:v>
                </c:pt>
                <c:pt idx="46">
                  <c:v>2.5999999999999999E-2</c:v>
                </c:pt>
                <c:pt idx="47">
                  <c:v>1.6E-2</c:v>
                </c:pt>
                <c:pt idx="48">
                  <c:v>1.6E-2</c:v>
                </c:pt>
                <c:pt idx="49">
                  <c:v>1.4E-2</c:v>
                </c:pt>
                <c:pt idx="50">
                  <c:v>1.4999999999999999E-2</c:v>
                </c:pt>
                <c:pt idx="51">
                  <c:v>8.0000000000000002E-3</c:v>
                </c:pt>
                <c:pt idx="52">
                  <c:v>1.6E-2</c:v>
                </c:pt>
                <c:pt idx="53">
                  <c:v>1.6E-2</c:v>
                </c:pt>
                <c:pt idx="54">
                  <c:v>3.3000000000000002E-2</c:v>
                </c:pt>
                <c:pt idx="55">
                  <c:v>3.2000000000000001E-2</c:v>
                </c:pt>
                <c:pt idx="56">
                  <c:v>1.4999999999999999E-2</c:v>
                </c:pt>
                <c:pt idx="57">
                  <c:v>1.6E-2</c:v>
                </c:pt>
                <c:pt idx="58">
                  <c:v>3.1E-2</c:v>
                </c:pt>
                <c:pt idx="59">
                  <c:v>0.03</c:v>
                </c:pt>
                <c:pt idx="60">
                  <c:v>3.2000000000000001E-2</c:v>
                </c:pt>
                <c:pt idx="61">
                  <c:v>2.4E-2</c:v>
                </c:pt>
                <c:pt idx="62">
                  <c:v>1.9E-2</c:v>
                </c:pt>
                <c:pt idx="63">
                  <c:v>2.3E-2</c:v>
                </c:pt>
                <c:pt idx="64">
                  <c:v>3.1E-2</c:v>
                </c:pt>
                <c:pt idx="65">
                  <c:v>3.1E-2</c:v>
                </c:pt>
                <c:pt idx="66">
                  <c:v>3.1E-2</c:v>
                </c:pt>
                <c:pt idx="67">
                  <c:v>0.04</c:v>
                </c:pt>
                <c:pt idx="68">
                  <c:v>3.2000000000000001E-2</c:v>
                </c:pt>
                <c:pt idx="69">
                  <c:v>3.2000000000000001E-2</c:v>
                </c:pt>
                <c:pt idx="70">
                  <c:v>3.1E-2</c:v>
                </c:pt>
                <c:pt idx="71">
                  <c:v>3.2000000000000001E-2</c:v>
                </c:pt>
                <c:pt idx="72">
                  <c:v>3.1E-2</c:v>
                </c:pt>
                <c:pt idx="73">
                  <c:v>0.04</c:v>
                </c:pt>
                <c:pt idx="74">
                  <c:v>6.6000000000000003E-2</c:v>
                </c:pt>
                <c:pt idx="75">
                  <c:v>4.7E-2</c:v>
                </c:pt>
                <c:pt idx="76">
                  <c:v>3.2000000000000001E-2</c:v>
                </c:pt>
                <c:pt idx="77">
                  <c:v>0.03</c:v>
                </c:pt>
                <c:pt idx="78">
                  <c:v>4.3999999999999997E-2</c:v>
                </c:pt>
                <c:pt idx="79">
                  <c:v>4.7E-2</c:v>
                </c:pt>
                <c:pt idx="80">
                  <c:v>4.7E-2</c:v>
                </c:pt>
                <c:pt idx="81">
                  <c:v>3.1E-2</c:v>
                </c:pt>
                <c:pt idx="82">
                  <c:v>4.8000000000000001E-2</c:v>
                </c:pt>
                <c:pt idx="83">
                  <c:v>4.7E-2</c:v>
                </c:pt>
                <c:pt idx="84">
                  <c:v>4.7E-2</c:v>
                </c:pt>
                <c:pt idx="85">
                  <c:v>4.7E-2</c:v>
                </c:pt>
                <c:pt idx="86">
                  <c:v>4.8000000000000001E-2</c:v>
                </c:pt>
                <c:pt idx="87">
                  <c:v>5.0999999999999997E-2</c:v>
                </c:pt>
                <c:pt idx="88">
                  <c:v>4.8000000000000001E-2</c:v>
                </c:pt>
                <c:pt idx="89">
                  <c:v>7.6999999999999999E-2</c:v>
                </c:pt>
                <c:pt idx="90">
                  <c:v>4.8000000000000001E-2</c:v>
                </c:pt>
                <c:pt idx="91">
                  <c:v>6.4000000000000001E-2</c:v>
                </c:pt>
                <c:pt idx="92">
                  <c:v>6.4000000000000001E-2</c:v>
                </c:pt>
                <c:pt idx="93">
                  <c:v>6.4000000000000001E-2</c:v>
                </c:pt>
                <c:pt idx="94">
                  <c:v>7.1999999999999995E-2</c:v>
                </c:pt>
                <c:pt idx="95">
                  <c:v>6.6000000000000003E-2</c:v>
                </c:pt>
                <c:pt idx="96">
                  <c:v>6.6000000000000003E-2</c:v>
                </c:pt>
                <c:pt idx="97">
                  <c:v>6.5000000000000002E-2</c:v>
                </c:pt>
                <c:pt idx="98">
                  <c:v>7.0000000000000007E-2</c:v>
                </c:pt>
                <c:pt idx="99">
                  <c:v>0.1</c:v>
                </c:pt>
                <c:pt idx="100">
                  <c:v>9.0999999999999998E-2</c:v>
                </c:pt>
                <c:pt idx="101">
                  <c:v>6.3E-2</c:v>
                </c:pt>
                <c:pt idx="102">
                  <c:v>7.9000000000000001E-2</c:v>
                </c:pt>
                <c:pt idx="103">
                  <c:v>6.3E-2</c:v>
                </c:pt>
                <c:pt idx="104">
                  <c:v>0.111</c:v>
                </c:pt>
                <c:pt idx="105">
                  <c:v>7.9000000000000001E-2</c:v>
                </c:pt>
                <c:pt idx="106">
                  <c:v>9.4E-2</c:v>
                </c:pt>
                <c:pt idx="107">
                  <c:v>0.13500000000000001</c:v>
                </c:pt>
                <c:pt idx="108">
                  <c:v>9.6000000000000002E-2</c:v>
                </c:pt>
                <c:pt idx="109">
                  <c:v>7.5999999999999998E-2</c:v>
                </c:pt>
                <c:pt idx="110">
                  <c:v>9.6000000000000002E-2</c:v>
                </c:pt>
                <c:pt idx="111">
                  <c:v>9.4E-2</c:v>
                </c:pt>
                <c:pt idx="112">
                  <c:v>0.111</c:v>
                </c:pt>
                <c:pt idx="113">
                  <c:v>0.11</c:v>
                </c:pt>
                <c:pt idx="114">
                  <c:v>7.5999999999999998E-2</c:v>
                </c:pt>
                <c:pt idx="115">
                  <c:v>9.4E-2</c:v>
                </c:pt>
                <c:pt idx="116">
                  <c:v>7.9000000000000001E-2</c:v>
                </c:pt>
                <c:pt idx="117">
                  <c:v>9.4E-2</c:v>
                </c:pt>
                <c:pt idx="118">
                  <c:v>0.20399999999999999</c:v>
                </c:pt>
                <c:pt idx="119">
                  <c:v>0.188</c:v>
                </c:pt>
                <c:pt idx="120">
                  <c:v>0.14199999999999999</c:v>
                </c:pt>
                <c:pt idx="121">
                  <c:v>0.19600000000000001</c:v>
                </c:pt>
                <c:pt idx="122">
                  <c:v>0.21</c:v>
                </c:pt>
                <c:pt idx="123">
                  <c:v>0.20599999999999999</c:v>
                </c:pt>
                <c:pt idx="124">
                  <c:v>0.20499999999999999</c:v>
                </c:pt>
                <c:pt idx="125">
                  <c:v>0.219</c:v>
                </c:pt>
                <c:pt idx="126">
                  <c:v>0.23100000000000001</c:v>
                </c:pt>
                <c:pt idx="127">
                  <c:v>0.221</c:v>
                </c:pt>
                <c:pt idx="128">
                  <c:v>0.22</c:v>
                </c:pt>
                <c:pt idx="129">
                  <c:v>0.24099999999999999</c:v>
                </c:pt>
                <c:pt idx="130">
                  <c:v>0.221</c:v>
                </c:pt>
                <c:pt idx="131">
                  <c:v>0.247</c:v>
                </c:pt>
                <c:pt idx="132">
                  <c:v>0.26800000000000002</c:v>
                </c:pt>
                <c:pt idx="133">
                  <c:v>0.245</c:v>
                </c:pt>
                <c:pt idx="134">
                  <c:v>0.20200000000000001</c:v>
                </c:pt>
                <c:pt idx="135">
                  <c:v>0.251</c:v>
                </c:pt>
                <c:pt idx="136">
                  <c:v>0.251</c:v>
                </c:pt>
                <c:pt idx="137">
                  <c:v>0.25800000000000001</c:v>
                </c:pt>
                <c:pt idx="138">
                  <c:v>0.26700000000000002</c:v>
                </c:pt>
                <c:pt idx="139">
                  <c:v>0.26800000000000002</c:v>
                </c:pt>
                <c:pt idx="140">
                  <c:v>0.26600000000000001</c:v>
                </c:pt>
                <c:pt idx="141">
                  <c:v>0.27200000000000002</c:v>
                </c:pt>
                <c:pt idx="142">
                  <c:v>0.28599999999999998</c:v>
                </c:pt>
                <c:pt idx="143">
                  <c:v>0.13400000000000001</c:v>
                </c:pt>
                <c:pt idx="144">
                  <c:v>0.17399999999999999</c:v>
                </c:pt>
                <c:pt idx="145">
                  <c:v>0.156</c:v>
                </c:pt>
                <c:pt idx="146">
                  <c:v>0.13</c:v>
                </c:pt>
                <c:pt idx="147">
                  <c:v>0.16</c:v>
                </c:pt>
                <c:pt idx="148">
                  <c:v>0.15</c:v>
                </c:pt>
                <c:pt idx="149">
                  <c:v>0.14099999999999999</c:v>
                </c:pt>
                <c:pt idx="150">
                  <c:v>0.14099999999999999</c:v>
                </c:pt>
                <c:pt idx="151">
                  <c:v>0.14099999999999999</c:v>
                </c:pt>
                <c:pt idx="152">
                  <c:v>0.14199999999999999</c:v>
                </c:pt>
                <c:pt idx="153">
                  <c:v>0.152</c:v>
                </c:pt>
                <c:pt idx="154">
                  <c:v>0.14699999999999999</c:v>
                </c:pt>
                <c:pt idx="155">
                  <c:v>0.158</c:v>
                </c:pt>
                <c:pt idx="156">
                  <c:v>0.155</c:v>
                </c:pt>
                <c:pt idx="157">
                  <c:v>0.16</c:v>
                </c:pt>
                <c:pt idx="158">
                  <c:v>0.158</c:v>
                </c:pt>
                <c:pt idx="159">
                  <c:v>0.16700000000000001</c:v>
                </c:pt>
                <c:pt idx="160">
                  <c:v>0.158</c:v>
                </c:pt>
                <c:pt idx="161">
                  <c:v>0.19600000000000001</c:v>
                </c:pt>
                <c:pt idx="162">
                  <c:v>0.16600000000000001</c:v>
                </c:pt>
                <c:pt idx="163">
                  <c:v>0.158</c:v>
                </c:pt>
                <c:pt idx="164">
                  <c:v>0.20699999999999999</c:v>
                </c:pt>
                <c:pt idx="165">
                  <c:v>0.182</c:v>
                </c:pt>
                <c:pt idx="166">
                  <c:v>0.16900000000000001</c:v>
                </c:pt>
                <c:pt idx="167">
                  <c:v>0.184</c:v>
                </c:pt>
                <c:pt idx="168">
                  <c:v>0.16900000000000001</c:v>
                </c:pt>
                <c:pt idx="169">
                  <c:v>0.19</c:v>
                </c:pt>
                <c:pt idx="170">
                  <c:v>0.183</c:v>
                </c:pt>
                <c:pt idx="171">
                  <c:v>0.17599999999999999</c:v>
                </c:pt>
                <c:pt idx="172">
                  <c:v>0.19500000000000001</c:v>
                </c:pt>
                <c:pt idx="173">
                  <c:v>0.18099999999999999</c:v>
                </c:pt>
                <c:pt idx="174">
                  <c:v>0.19800000000000001</c:v>
                </c:pt>
                <c:pt idx="175">
                  <c:v>0.191</c:v>
                </c:pt>
                <c:pt idx="176">
                  <c:v>0.20399999999999999</c:v>
                </c:pt>
                <c:pt idx="177">
                  <c:v>0.19</c:v>
                </c:pt>
                <c:pt idx="178">
                  <c:v>0.23499999999999999</c:v>
                </c:pt>
                <c:pt idx="179">
                  <c:v>0.20300000000000001</c:v>
                </c:pt>
                <c:pt idx="180">
                  <c:v>0.214</c:v>
                </c:pt>
                <c:pt idx="181">
                  <c:v>0.31</c:v>
                </c:pt>
                <c:pt idx="182">
                  <c:v>0.26700000000000002</c:v>
                </c:pt>
                <c:pt idx="183">
                  <c:v>0.223</c:v>
                </c:pt>
                <c:pt idx="184">
                  <c:v>0.23</c:v>
                </c:pt>
                <c:pt idx="185">
                  <c:v>0.27400000000000002</c:v>
                </c:pt>
                <c:pt idx="186">
                  <c:v>0.22</c:v>
                </c:pt>
                <c:pt idx="187">
                  <c:v>0.222</c:v>
                </c:pt>
                <c:pt idx="188">
                  <c:v>0.222</c:v>
                </c:pt>
                <c:pt idx="189">
                  <c:v>0.38800000000000001</c:v>
                </c:pt>
                <c:pt idx="190">
                  <c:v>0.23799999999999999</c:v>
                </c:pt>
                <c:pt idx="191">
                  <c:v>0.28199999999999997</c:v>
                </c:pt>
                <c:pt idx="192">
                  <c:v>0.28100000000000003</c:v>
                </c:pt>
                <c:pt idx="193">
                  <c:v>0.25</c:v>
                </c:pt>
                <c:pt idx="194">
                  <c:v>0.23799999999999999</c:v>
                </c:pt>
                <c:pt idx="195">
                  <c:v>0.24399999999999999</c:v>
                </c:pt>
                <c:pt idx="196">
                  <c:v>0.251</c:v>
                </c:pt>
                <c:pt idx="197">
                  <c:v>0.35</c:v>
                </c:pt>
                <c:pt idx="198">
                  <c:v>0.24099999999999999</c:v>
                </c:pt>
                <c:pt idx="199">
                  <c:v>0.39400000000000002</c:v>
                </c:pt>
                <c:pt idx="200">
                  <c:v>0.26900000000000002</c:v>
                </c:pt>
                <c:pt idx="201">
                  <c:v>0.252</c:v>
                </c:pt>
                <c:pt idx="202">
                  <c:v>0.247</c:v>
                </c:pt>
                <c:pt idx="203">
                  <c:v>0.27100000000000002</c:v>
                </c:pt>
                <c:pt idx="204">
                  <c:v>0.314</c:v>
                </c:pt>
                <c:pt idx="205">
                  <c:v>0.27400000000000002</c:v>
                </c:pt>
                <c:pt idx="206">
                  <c:v>0.26500000000000001</c:v>
                </c:pt>
                <c:pt idx="207">
                  <c:v>0.29299999999999998</c:v>
                </c:pt>
                <c:pt idx="208">
                  <c:v>0.34799999999999998</c:v>
                </c:pt>
                <c:pt idx="209">
                  <c:v>0.32900000000000001</c:v>
                </c:pt>
                <c:pt idx="210">
                  <c:v>0.28299999999999997</c:v>
                </c:pt>
                <c:pt idx="211">
                  <c:v>0.3</c:v>
                </c:pt>
                <c:pt idx="212">
                  <c:v>0.28599999999999998</c:v>
                </c:pt>
                <c:pt idx="213">
                  <c:v>0.29299999999999998</c:v>
                </c:pt>
                <c:pt idx="214">
                  <c:v>0.28199999999999997</c:v>
                </c:pt>
                <c:pt idx="215">
                  <c:v>0.29199999999999998</c:v>
                </c:pt>
                <c:pt idx="216">
                  <c:v>0.34499999999999997</c:v>
                </c:pt>
                <c:pt idx="217">
                  <c:v>0.378</c:v>
                </c:pt>
                <c:pt idx="218">
                  <c:v>0.30399999999999999</c:v>
                </c:pt>
                <c:pt idx="219">
                  <c:v>0.36299999999999999</c:v>
                </c:pt>
                <c:pt idx="220">
                  <c:v>0.29799999999999999</c:v>
                </c:pt>
                <c:pt idx="221">
                  <c:v>0.307</c:v>
                </c:pt>
                <c:pt idx="222">
                  <c:v>0.308</c:v>
                </c:pt>
                <c:pt idx="223">
                  <c:v>0.39400000000000002</c:v>
                </c:pt>
                <c:pt idx="224">
                  <c:v>0.315</c:v>
                </c:pt>
                <c:pt idx="225">
                  <c:v>0.47399999999999998</c:v>
                </c:pt>
                <c:pt idx="226">
                  <c:v>0.36499999999999999</c:v>
                </c:pt>
                <c:pt idx="227">
                  <c:v>0.317</c:v>
                </c:pt>
                <c:pt idx="228">
                  <c:v>0.35899999999999999</c:v>
                </c:pt>
                <c:pt idx="229">
                  <c:v>0.42499999999999999</c:v>
                </c:pt>
                <c:pt idx="230">
                  <c:v>0.33300000000000002</c:v>
                </c:pt>
                <c:pt idx="231">
                  <c:v>0.33700000000000002</c:v>
                </c:pt>
                <c:pt idx="232">
                  <c:v>0.34100000000000003</c:v>
                </c:pt>
                <c:pt idx="233">
                  <c:v>0.41899999999999998</c:v>
                </c:pt>
                <c:pt idx="234">
                  <c:v>0.34200000000000003</c:v>
                </c:pt>
                <c:pt idx="235">
                  <c:v>0.44900000000000001</c:v>
                </c:pt>
                <c:pt idx="236">
                  <c:v>0.48199999999999998</c:v>
                </c:pt>
                <c:pt idx="237">
                  <c:v>0.44900000000000001</c:v>
                </c:pt>
                <c:pt idx="238">
                  <c:v>0.35299999999999998</c:v>
                </c:pt>
                <c:pt idx="239">
                  <c:v>0.38</c:v>
                </c:pt>
                <c:pt idx="240">
                  <c:v>0.378</c:v>
                </c:pt>
                <c:pt idx="241">
                  <c:v>0.39100000000000001</c:v>
                </c:pt>
                <c:pt idx="242">
                  <c:v>0.35799999999999998</c:v>
                </c:pt>
                <c:pt idx="243">
                  <c:v>0.439</c:v>
                </c:pt>
                <c:pt idx="244">
                  <c:v>0.46600000000000003</c:v>
                </c:pt>
                <c:pt idx="245">
                  <c:v>0.48099999999999998</c:v>
                </c:pt>
                <c:pt idx="246">
                  <c:v>0.48199999999999998</c:v>
                </c:pt>
                <c:pt idx="247">
                  <c:v>0.41699999999999998</c:v>
                </c:pt>
                <c:pt idx="248">
                  <c:v>0.50600000000000001</c:v>
                </c:pt>
                <c:pt idx="249">
                  <c:v>0.42799999999999999</c:v>
                </c:pt>
                <c:pt idx="250">
                  <c:v>0.498</c:v>
                </c:pt>
                <c:pt idx="251">
                  <c:v>0.41299999999999998</c:v>
                </c:pt>
                <c:pt idx="252">
                  <c:v>0.49199999999999999</c:v>
                </c:pt>
                <c:pt idx="253">
                  <c:v>0.5</c:v>
                </c:pt>
                <c:pt idx="254">
                  <c:v>0.40600000000000003</c:v>
                </c:pt>
                <c:pt idx="255">
                  <c:v>0.40300000000000002</c:v>
                </c:pt>
                <c:pt idx="256">
                  <c:v>0.41199999999999998</c:v>
                </c:pt>
                <c:pt idx="257">
                  <c:v>0.41199999999999998</c:v>
                </c:pt>
                <c:pt idx="258">
                  <c:v>0.47399999999999998</c:v>
                </c:pt>
                <c:pt idx="259">
                  <c:v>0.47499999999999998</c:v>
                </c:pt>
                <c:pt idx="260">
                  <c:v>0.68700000000000006</c:v>
                </c:pt>
                <c:pt idx="261">
                  <c:v>0.48299999999999998</c:v>
                </c:pt>
                <c:pt idx="262">
                  <c:v>0.51300000000000001</c:v>
                </c:pt>
                <c:pt idx="263">
                  <c:v>0.42599999999999999</c:v>
                </c:pt>
                <c:pt idx="264">
                  <c:v>0.52800000000000002</c:v>
                </c:pt>
                <c:pt idx="265">
                  <c:v>0.46400000000000002</c:v>
                </c:pt>
                <c:pt idx="266">
                  <c:v>0.69</c:v>
                </c:pt>
                <c:pt idx="267">
                  <c:v>0.50800000000000001</c:v>
                </c:pt>
                <c:pt idx="268">
                  <c:v>0.498</c:v>
                </c:pt>
                <c:pt idx="269">
                  <c:v>0.45800000000000002</c:v>
                </c:pt>
                <c:pt idx="270">
                  <c:v>0.47</c:v>
                </c:pt>
                <c:pt idx="271">
                  <c:v>0.61799999999999999</c:v>
                </c:pt>
                <c:pt idx="272">
                  <c:v>0.58699999999999997</c:v>
                </c:pt>
                <c:pt idx="273">
                  <c:v>0.66800000000000004</c:v>
                </c:pt>
                <c:pt idx="274">
                  <c:v>0.59899999999999998</c:v>
                </c:pt>
                <c:pt idx="275">
                  <c:v>0.51400000000000001</c:v>
                </c:pt>
                <c:pt idx="276">
                  <c:v>0.58399999999999996</c:v>
                </c:pt>
                <c:pt idx="277">
                  <c:v>0.48199999999999998</c:v>
                </c:pt>
                <c:pt idx="278">
                  <c:v>0.52</c:v>
                </c:pt>
                <c:pt idx="279">
                  <c:v>0.57699999999999996</c:v>
                </c:pt>
                <c:pt idx="280">
                  <c:v>0.64800000000000002</c:v>
                </c:pt>
                <c:pt idx="281">
                  <c:v>0.52900000000000003</c:v>
                </c:pt>
                <c:pt idx="282">
                  <c:v>0.67700000000000005</c:v>
                </c:pt>
                <c:pt idx="283">
                  <c:v>0.5</c:v>
                </c:pt>
                <c:pt idx="284">
                  <c:v>0.69899999999999995</c:v>
                </c:pt>
                <c:pt idx="285">
                  <c:v>0.74399999999999999</c:v>
                </c:pt>
                <c:pt idx="286">
                  <c:v>0.63700000000000001</c:v>
                </c:pt>
                <c:pt idx="287">
                  <c:v>0.503</c:v>
                </c:pt>
                <c:pt idx="288">
                  <c:v>0.60799999999999998</c:v>
                </c:pt>
                <c:pt idx="289">
                  <c:v>0.65400000000000003</c:v>
                </c:pt>
                <c:pt idx="290">
                  <c:v>0.58099999999999996</c:v>
                </c:pt>
                <c:pt idx="291">
                  <c:v>0.55200000000000005</c:v>
                </c:pt>
                <c:pt idx="292">
                  <c:v>0.55500000000000005</c:v>
                </c:pt>
                <c:pt idx="293">
                  <c:v>0.57599999999999996</c:v>
                </c:pt>
                <c:pt idx="294">
                  <c:v>0.63300000000000001</c:v>
                </c:pt>
                <c:pt idx="295">
                  <c:v>0.72</c:v>
                </c:pt>
                <c:pt idx="296">
                  <c:v>0.61499999999999999</c:v>
                </c:pt>
                <c:pt idx="297">
                  <c:v>0.65900000000000003</c:v>
                </c:pt>
                <c:pt idx="298">
                  <c:v>0.55500000000000005</c:v>
                </c:pt>
                <c:pt idx="299">
                  <c:v>0.73899999999999999</c:v>
                </c:pt>
                <c:pt idx="300">
                  <c:v>0.76</c:v>
                </c:pt>
                <c:pt idx="301">
                  <c:v>0.72699999999999998</c:v>
                </c:pt>
                <c:pt idx="302">
                  <c:v>0.621</c:v>
                </c:pt>
                <c:pt idx="303">
                  <c:v>0.60799999999999998</c:v>
                </c:pt>
                <c:pt idx="304">
                  <c:v>0.65</c:v>
                </c:pt>
                <c:pt idx="305">
                  <c:v>0.64500000000000002</c:v>
                </c:pt>
                <c:pt idx="306">
                  <c:v>0.80600000000000005</c:v>
                </c:pt>
                <c:pt idx="307">
                  <c:v>0.71699999999999997</c:v>
                </c:pt>
                <c:pt idx="308">
                  <c:v>0.65300000000000002</c:v>
                </c:pt>
                <c:pt idx="309">
                  <c:v>0.69399999999999995</c:v>
                </c:pt>
                <c:pt idx="310">
                  <c:v>0.71299999999999997</c:v>
                </c:pt>
                <c:pt idx="311">
                  <c:v>0.61399999999999999</c:v>
                </c:pt>
                <c:pt idx="312">
                  <c:v>0.66900000000000004</c:v>
                </c:pt>
                <c:pt idx="313">
                  <c:v>0.80500000000000005</c:v>
                </c:pt>
                <c:pt idx="314">
                  <c:v>0.71</c:v>
                </c:pt>
                <c:pt idx="315">
                  <c:v>0.80600000000000005</c:v>
                </c:pt>
                <c:pt idx="316">
                  <c:v>0.70199999999999996</c:v>
                </c:pt>
                <c:pt idx="317">
                  <c:v>0.65300000000000002</c:v>
                </c:pt>
                <c:pt idx="318">
                  <c:v>0.71099999999999997</c:v>
                </c:pt>
                <c:pt idx="319">
                  <c:v>0.72</c:v>
                </c:pt>
                <c:pt idx="320">
                  <c:v>0.68300000000000005</c:v>
                </c:pt>
                <c:pt idx="321">
                  <c:v>0.70899999999999996</c:v>
                </c:pt>
                <c:pt idx="322">
                  <c:v>0.86</c:v>
                </c:pt>
                <c:pt idx="323">
                  <c:v>0.91200000000000003</c:v>
                </c:pt>
                <c:pt idx="324">
                  <c:v>0.89900000000000002</c:v>
                </c:pt>
                <c:pt idx="325">
                  <c:v>0.71899999999999997</c:v>
                </c:pt>
                <c:pt idx="326">
                  <c:v>0.755</c:v>
                </c:pt>
                <c:pt idx="327">
                  <c:v>0.89500000000000002</c:v>
                </c:pt>
                <c:pt idx="328">
                  <c:v>0.82499999999999996</c:v>
                </c:pt>
                <c:pt idx="329">
                  <c:v>0.89100000000000001</c:v>
                </c:pt>
                <c:pt idx="330">
                  <c:v>0.75800000000000001</c:v>
                </c:pt>
                <c:pt idx="331">
                  <c:v>0.72199999999999998</c:v>
                </c:pt>
                <c:pt idx="332">
                  <c:v>0.68600000000000005</c:v>
                </c:pt>
                <c:pt idx="333">
                  <c:v>0.74099999999999999</c:v>
                </c:pt>
                <c:pt idx="334">
                  <c:v>0.70699999999999996</c:v>
                </c:pt>
                <c:pt idx="335">
                  <c:v>0.80700000000000005</c:v>
                </c:pt>
                <c:pt idx="336">
                  <c:v>0.92600000000000005</c:v>
                </c:pt>
                <c:pt idx="337">
                  <c:v>0.77400000000000002</c:v>
                </c:pt>
                <c:pt idx="338">
                  <c:v>0.754</c:v>
                </c:pt>
                <c:pt idx="339">
                  <c:v>0.71199999999999997</c:v>
                </c:pt>
                <c:pt idx="340">
                  <c:v>0.89500000000000002</c:v>
                </c:pt>
                <c:pt idx="341">
                  <c:v>0.72399999999999998</c:v>
                </c:pt>
                <c:pt idx="342">
                  <c:v>0.93799999999999994</c:v>
                </c:pt>
                <c:pt idx="343">
                  <c:v>0.78900000000000003</c:v>
                </c:pt>
                <c:pt idx="344">
                  <c:v>0.79400000000000004</c:v>
                </c:pt>
                <c:pt idx="345">
                  <c:v>0.748</c:v>
                </c:pt>
                <c:pt idx="346">
                  <c:v>0.74099999999999999</c:v>
                </c:pt>
                <c:pt idx="347">
                  <c:v>0.754</c:v>
                </c:pt>
                <c:pt idx="348">
                  <c:v>0.75900000000000001</c:v>
                </c:pt>
                <c:pt idx="349">
                  <c:v>0.75600000000000001</c:v>
                </c:pt>
                <c:pt idx="350">
                  <c:v>0.76600000000000001</c:v>
                </c:pt>
                <c:pt idx="351">
                  <c:v>0.80700000000000005</c:v>
                </c:pt>
                <c:pt idx="352">
                  <c:v>0.97499999999999998</c:v>
                </c:pt>
                <c:pt idx="353">
                  <c:v>1.052</c:v>
                </c:pt>
                <c:pt idx="354">
                  <c:v>0.78900000000000003</c:v>
                </c:pt>
                <c:pt idx="355">
                  <c:v>0.86499999999999999</c:v>
                </c:pt>
                <c:pt idx="356">
                  <c:v>0.88100000000000001</c:v>
                </c:pt>
                <c:pt idx="357">
                  <c:v>1</c:v>
                </c:pt>
                <c:pt idx="358">
                  <c:v>0.86599999999999999</c:v>
                </c:pt>
                <c:pt idx="359">
                  <c:v>0.79800000000000004</c:v>
                </c:pt>
                <c:pt idx="360">
                  <c:v>0.95599999999999996</c:v>
                </c:pt>
                <c:pt idx="361">
                  <c:v>0.94099999999999995</c:v>
                </c:pt>
                <c:pt idx="362">
                  <c:v>1.0529999999999999</c:v>
                </c:pt>
                <c:pt idx="363">
                  <c:v>0.83599999999999997</c:v>
                </c:pt>
                <c:pt idx="364">
                  <c:v>0.873</c:v>
                </c:pt>
                <c:pt idx="365">
                  <c:v>0.86099999999999999</c:v>
                </c:pt>
                <c:pt idx="366">
                  <c:v>1</c:v>
                </c:pt>
                <c:pt idx="367">
                  <c:v>0.83899999999999997</c:v>
                </c:pt>
                <c:pt idx="368">
                  <c:v>0.90300000000000002</c:v>
                </c:pt>
                <c:pt idx="369">
                  <c:v>0.95399999999999996</c:v>
                </c:pt>
                <c:pt idx="370">
                  <c:v>0.996</c:v>
                </c:pt>
                <c:pt idx="371">
                  <c:v>0.93</c:v>
                </c:pt>
                <c:pt idx="372">
                  <c:v>1.0109999999999999</c:v>
                </c:pt>
                <c:pt idx="373">
                  <c:v>0.96699999999999997</c:v>
                </c:pt>
                <c:pt idx="374">
                  <c:v>0.875</c:v>
                </c:pt>
                <c:pt idx="375">
                  <c:v>0.92600000000000005</c:v>
                </c:pt>
                <c:pt idx="376">
                  <c:v>1</c:v>
                </c:pt>
                <c:pt idx="377">
                  <c:v>0.89800000000000002</c:v>
                </c:pt>
                <c:pt idx="378">
                  <c:v>0.97799999999999998</c:v>
                </c:pt>
                <c:pt idx="379">
                  <c:v>0.92400000000000004</c:v>
                </c:pt>
                <c:pt idx="380">
                  <c:v>0.94</c:v>
                </c:pt>
                <c:pt idx="381">
                  <c:v>0.95399999999999996</c:v>
                </c:pt>
                <c:pt idx="382">
                  <c:v>1.1499999999999999</c:v>
                </c:pt>
                <c:pt idx="383">
                  <c:v>0.91800000000000004</c:v>
                </c:pt>
                <c:pt idx="384">
                  <c:v>0.96399999999999997</c:v>
                </c:pt>
                <c:pt idx="385">
                  <c:v>0.996</c:v>
                </c:pt>
                <c:pt idx="386">
                  <c:v>1.0269999999999999</c:v>
                </c:pt>
                <c:pt idx="387">
                  <c:v>1.0309999999999999</c:v>
                </c:pt>
                <c:pt idx="388">
                  <c:v>1.1599999999999999</c:v>
                </c:pt>
                <c:pt idx="389">
                  <c:v>0.96</c:v>
                </c:pt>
                <c:pt idx="390">
                  <c:v>0.98699999999999999</c:v>
                </c:pt>
                <c:pt idx="391">
                  <c:v>1.032</c:v>
                </c:pt>
                <c:pt idx="392">
                  <c:v>0.997</c:v>
                </c:pt>
                <c:pt idx="393">
                  <c:v>0.96699999999999997</c:v>
                </c:pt>
                <c:pt idx="394">
                  <c:v>1.19</c:v>
                </c:pt>
                <c:pt idx="395">
                  <c:v>1.161</c:v>
                </c:pt>
                <c:pt idx="396">
                  <c:v>1.228</c:v>
                </c:pt>
                <c:pt idx="397">
                  <c:v>1.0609999999999999</c:v>
                </c:pt>
                <c:pt idx="398">
                  <c:v>1.3129999999999999</c:v>
                </c:pt>
                <c:pt idx="399">
                  <c:v>1.0009999999999999</c:v>
                </c:pt>
                <c:pt idx="400">
                  <c:v>1.206</c:v>
                </c:pt>
                <c:pt idx="401">
                  <c:v>1.2470000000000001</c:v>
                </c:pt>
                <c:pt idx="402">
                  <c:v>1.23</c:v>
                </c:pt>
                <c:pt idx="403">
                  <c:v>1.129</c:v>
                </c:pt>
                <c:pt idx="404">
                  <c:v>1.097</c:v>
                </c:pt>
                <c:pt idx="405">
                  <c:v>1.159</c:v>
                </c:pt>
                <c:pt idx="406">
                  <c:v>1.0820000000000001</c:v>
                </c:pt>
                <c:pt idx="407">
                  <c:v>1.2709999999999999</c:v>
                </c:pt>
                <c:pt idx="408">
                  <c:v>1.159</c:v>
                </c:pt>
                <c:pt idx="409">
                  <c:v>1.0960000000000001</c:v>
                </c:pt>
                <c:pt idx="410">
                  <c:v>1.375</c:v>
                </c:pt>
                <c:pt idx="411">
                  <c:v>1.2909999999999999</c:v>
                </c:pt>
                <c:pt idx="412">
                  <c:v>1.1599999999999999</c:v>
                </c:pt>
                <c:pt idx="413">
                  <c:v>1.1040000000000001</c:v>
                </c:pt>
                <c:pt idx="414">
                  <c:v>1.212</c:v>
                </c:pt>
                <c:pt idx="415">
                  <c:v>1.4370000000000001</c:v>
                </c:pt>
                <c:pt idx="416">
                  <c:v>1.1459999999999999</c:v>
                </c:pt>
                <c:pt idx="417">
                  <c:v>1.28</c:v>
                </c:pt>
                <c:pt idx="418">
                  <c:v>1.2789999999999999</c:v>
                </c:pt>
                <c:pt idx="419">
                  <c:v>1.744</c:v>
                </c:pt>
                <c:pt idx="420">
                  <c:v>1.236</c:v>
                </c:pt>
                <c:pt idx="421">
                  <c:v>1.1459999999999999</c:v>
                </c:pt>
                <c:pt idx="422">
                  <c:v>2.0249999999999999</c:v>
                </c:pt>
                <c:pt idx="423">
                  <c:v>2.6080000000000001</c:v>
                </c:pt>
                <c:pt idx="424">
                  <c:v>2.4329999999999998</c:v>
                </c:pt>
                <c:pt idx="425">
                  <c:v>0.92200000000000004</c:v>
                </c:pt>
                <c:pt idx="426">
                  <c:v>2.5499999999999998</c:v>
                </c:pt>
                <c:pt idx="427">
                  <c:v>1.3160000000000001</c:v>
                </c:pt>
                <c:pt idx="428">
                  <c:v>1.2370000000000001</c:v>
                </c:pt>
                <c:pt idx="429">
                  <c:v>1.159</c:v>
                </c:pt>
                <c:pt idx="430">
                  <c:v>1.3979999999999999</c:v>
                </c:pt>
                <c:pt idx="431">
                  <c:v>1.4119999999999999</c:v>
                </c:pt>
                <c:pt idx="432">
                  <c:v>1.28</c:v>
                </c:pt>
                <c:pt idx="433">
                  <c:v>1.2490000000000001</c:v>
                </c:pt>
                <c:pt idx="434">
                  <c:v>1.39</c:v>
                </c:pt>
                <c:pt idx="435">
                  <c:v>1.421</c:v>
                </c:pt>
                <c:pt idx="436">
                  <c:v>1.2809999999999999</c:v>
                </c:pt>
                <c:pt idx="437">
                  <c:v>1.1930000000000001</c:v>
                </c:pt>
                <c:pt idx="438">
                  <c:v>1.399</c:v>
                </c:pt>
                <c:pt idx="439">
                  <c:v>1.5329999999999999</c:v>
                </c:pt>
                <c:pt idx="440">
                  <c:v>1.3660000000000001</c:v>
                </c:pt>
                <c:pt idx="441">
                  <c:v>1.4</c:v>
                </c:pt>
                <c:pt idx="442">
                  <c:v>1.341</c:v>
                </c:pt>
                <c:pt idx="443">
                  <c:v>1.2310000000000001</c:v>
                </c:pt>
                <c:pt idx="444">
                  <c:v>1.6020000000000001</c:v>
                </c:pt>
                <c:pt idx="445">
                  <c:v>1.244</c:v>
                </c:pt>
                <c:pt idx="446">
                  <c:v>1.335</c:v>
                </c:pt>
                <c:pt idx="447">
                  <c:v>1.7150000000000001</c:v>
                </c:pt>
                <c:pt idx="448">
                  <c:v>1.327</c:v>
                </c:pt>
                <c:pt idx="449">
                  <c:v>1.4430000000000001</c:v>
                </c:pt>
                <c:pt idx="450">
                  <c:v>1.3819999999999999</c:v>
                </c:pt>
                <c:pt idx="451">
                  <c:v>1.3240000000000001</c:v>
                </c:pt>
                <c:pt idx="452">
                  <c:v>1.8180000000000001</c:v>
                </c:pt>
                <c:pt idx="453">
                  <c:v>1.478</c:v>
                </c:pt>
                <c:pt idx="454">
                  <c:v>1.4670000000000001</c:v>
                </c:pt>
                <c:pt idx="455">
                  <c:v>1.4590000000000001</c:v>
                </c:pt>
                <c:pt idx="456">
                  <c:v>1.869</c:v>
                </c:pt>
                <c:pt idx="457">
                  <c:v>1.3819999999999999</c:v>
                </c:pt>
                <c:pt idx="458">
                  <c:v>1.46</c:v>
                </c:pt>
                <c:pt idx="459">
                  <c:v>1.58</c:v>
                </c:pt>
                <c:pt idx="460">
                  <c:v>1.635</c:v>
                </c:pt>
                <c:pt idx="461">
                  <c:v>1.339</c:v>
                </c:pt>
                <c:pt idx="462">
                  <c:v>1.4330000000000001</c:v>
                </c:pt>
                <c:pt idx="463">
                  <c:v>1.5309999999999999</c:v>
                </c:pt>
                <c:pt idx="464">
                  <c:v>1.5389999999999999</c:v>
                </c:pt>
                <c:pt idx="465">
                  <c:v>1.397</c:v>
                </c:pt>
                <c:pt idx="466">
                  <c:v>1.5620000000000001</c:v>
                </c:pt>
                <c:pt idx="467">
                  <c:v>1.4970000000000001</c:v>
                </c:pt>
                <c:pt idx="468">
                  <c:v>1.5549999999999999</c:v>
                </c:pt>
                <c:pt idx="469">
                  <c:v>1.5149999999999999</c:v>
                </c:pt>
                <c:pt idx="470">
                  <c:v>1.671</c:v>
                </c:pt>
                <c:pt idx="471">
                  <c:v>1.524</c:v>
                </c:pt>
                <c:pt idx="472">
                  <c:v>1.492</c:v>
                </c:pt>
                <c:pt idx="473">
                  <c:v>2.8580000000000001</c:v>
                </c:pt>
                <c:pt idx="474">
                  <c:v>2.395</c:v>
                </c:pt>
                <c:pt idx="475">
                  <c:v>1.17</c:v>
                </c:pt>
                <c:pt idx="476">
                  <c:v>3.0739999999999998</c:v>
                </c:pt>
                <c:pt idx="477">
                  <c:v>1.8740000000000001</c:v>
                </c:pt>
                <c:pt idx="478">
                  <c:v>1.7529999999999999</c:v>
                </c:pt>
                <c:pt idx="479">
                  <c:v>3.2320000000000002</c:v>
                </c:pt>
                <c:pt idx="480">
                  <c:v>3.2160000000000002</c:v>
                </c:pt>
                <c:pt idx="481">
                  <c:v>3.206</c:v>
                </c:pt>
                <c:pt idx="482">
                  <c:v>3.202</c:v>
                </c:pt>
                <c:pt idx="483">
                  <c:v>1.974</c:v>
                </c:pt>
                <c:pt idx="484">
                  <c:v>3.242</c:v>
                </c:pt>
                <c:pt idx="485">
                  <c:v>3.2450000000000001</c:v>
                </c:pt>
                <c:pt idx="486">
                  <c:v>1.716</c:v>
                </c:pt>
                <c:pt idx="487">
                  <c:v>3.278</c:v>
                </c:pt>
                <c:pt idx="488">
                  <c:v>3.3679999999999999</c:v>
                </c:pt>
                <c:pt idx="489">
                  <c:v>3.4319999999999999</c:v>
                </c:pt>
                <c:pt idx="490">
                  <c:v>3.363</c:v>
                </c:pt>
                <c:pt idx="491">
                  <c:v>1.5589999999999999</c:v>
                </c:pt>
                <c:pt idx="492">
                  <c:v>1.502</c:v>
                </c:pt>
                <c:pt idx="493">
                  <c:v>1.6619999999999999</c:v>
                </c:pt>
                <c:pt idx="494">
                  <c:v>1.546</c:v>
                </c:pt>
                <c:pt idx="495">
                  <c:v>1.5629999999999999</c:v>
                </c:pt>
                <c:pt idx="496">
                  <c:v>1.536</c:v>
                </c:pt>
                <c:pt idx="497">
                  <c:v>1.532</c:v>
                </c:pt>
                <c:pt idx="498">
                  <c:v>1.5860000000000001</c:v>
                </c:pt>
                <c:pt idx="499">
                  <c:v>1.5980000000000001</c:v>
                </c:pt>
                <c:pt idx="500">
                  <c:v>1.6140000000000001</c:v>
                </c:pt>
                <c:pt idx="501">
                  <c:v>1.702</c:v>
                </c:pt>
                <c:pt idx="502">
                  <c:v>1.623</c:v>
                </c:pt>
                <c:pt idx="503">
                  <c:v>1.64</c:v>
                </c:pt>
                <c:pt idx="504">
                  <c:v>1.587</c:v>
                </c:pt>
                <c:pt idx="505">
                  <c:v>1.6759999999999999</c:v>
                </c:pt>
                <c:pt idx="506">
                  <c:v>1.7110000000000001</c:v>
                </c:pt>
                <c:pt idx="507">
                  <c:v>1.6919999999999999</c:v>
                </c:pt>
                <c:pt idx="508">
                  <c:v>1.6830000000000001</c:v>
                </c:pt>
                <c:pt idx="509">
                  <c:v>1.6819999999999999</c:v>
                </c:pt>
                <c:pt idx="510">
                  <c:v>1.6639999999999999</c:v>
                </c:pt>
                <c:pt idx="511">
                  <c:v>1.631</c:v>
                </c:pt>
                <c:pt idx="512">
                  <c:v>1.645</c:v>
                </c:pt>
                <c:pt idx="513">
                  <c:v>1.8740000000000001</c:v>
                </c:pt>
                <c:pt idx="514">
                  <c:v>1.6559999999999999</c:v>
                </c:pt>
                <c:pt idx="515">
                  <c:v>1.7649999999999999</c:v>
                </c:pt>
                <c:pt idx="516">
                  <c:v>1.802</c:v>
                </c:pt>
                <c:pt idx="517">
                  <c:v>1.677</c:v>
                </c:pt>
                <c:pt idx="518">
                  <c:v>1.6679999999999999</c:v>
                </c:pt>
                <c:pt idx="519">
                  <c:v>1.708</c:v>
                </c:pt>
                <c:pt idx="520">
                  <c:v>1.78</c:v>
                </c:pt>
                <c:pt idx="521">
                  <c:v>1.881</c:v>
                </c:pt>
                <c:pt idx="522">
                  <c:v>1.7290000000000001</c:v>
                </c:pt>
                <c:pt idx="523">
                  <c:v>1.7090000000000001</c:v>
                </c:pt>
                <c:pt idx="524">
                  <c:v>1.804</c:v>
                </c:pt>
                <c:pt idx="525">
                  <c:v>1.786</c:v>
                </c:pt>
                <c:pt idx="526">
                  <c:v>1.7250000000000001</c:v>
                </c:pt>
                <c:pt idx="527">
                  <c:v>1.903</c:v>
                </c:pt>
                <c:pt idx="528">
                  <c:v>1.8080000000000001</c:v>
                </c:pt>
                <c:pt idx="529">
                  <c:v>1.7490000000000001</c:v>
                </c:pt>
                <c:pt idx="530">
                  <c:v>1.798</c:v>
                </c:pt>
                <c:pt idx="531">
                  <c:v>1.804</c:v>
                </c:pt>
                <c:pt idx="532">
                  <c:v>1.8640000000000001</c:v>
                </c:pt>
                <c:pt idx="533">
                  <c:v>1.869</c:v>
                </c:pt>
                <c:pt idx="534">
                  <c:v>1.921</c:v>
                </c:pt>
                <c:pt idx="535">
                  <c:v>1.863</c:v>
                </c:pt>
                <c:pt idx="536">
                  <c:v>1.919</c:v>
                </c:pt>
                <c:pt idx="537">
                  <c:v>1.927</c:v>
                </c:pt>
                <c:pt idx="538">
                  <c:v>2.0259999999999998</c:v>
                </c:pt>
                <c:pt idx="539">
                  <c:v>1.821</c:v>
                </c:pt>
                <c:pt idx="540">
                  <c:v>2.0129999999999999</c:v>
                </c:pt>
                <c:pt idx="541">
                  <c:v>1.9870000000000001</c:v>
                </c:pt>
                <c:pt idx="542">
                  <c:v>1.831</c:v>
                </c:pt>
                <c:pt idx="543">
                  <c:v>2.0449999999999999</c:v>
                </c:pt>
                <c:pt idx="544">
                  <c:v>1.9370000000000001</c:v>
                </c:pt>
                <c:pt idx="545">
                  <c:v>1.974</c:v>
                </c:pt>
                <c:pt idx="546">
                  <c:v>2.0409999999999999</c:v>
                </c:pt>
                <c:pt idx="547">
                  <c:v>1.9330000000000001</c:v>
                </c:pt>
                <c:pt idx="548">
                  <c:v>1.925</c:v>
                </c:pt>
                <c:pt idx="549">
                  <c:v>1.92</c:v>
                </c:pt>
                <c:pt idx="550">
                  <c:v>1.927</c:v>
                </c:pt>
                <c:pt idx="551">
                  <c:v>1.889</c:v>
                </c:pt>
                <c:pt idx="552">
                  <c:v>1.9330000000000001</c:v>
                </c:pt>
                <c:pt idx="553">
                  <c:v>1.903</c:v>
                </c:pt>
                <c:pt idx="554">
                  <c:v>2.02</c:v>
                </c:pt>
                <c:pt idx="555">
                  <c:v>2.0169999999999999</c:v>
                </c:pt>
                <c:pt idx="556">
                  <c:v>2.0209999999999999</c:v>
                </c:pt>
                <c:pt idx="557">
                  <c:v>1.9530000000000001</c:v>
                </c:pt>
                <c:pt idx="558">
                  <c:v>2.1469999999999998</c:v>
                </c:pt>
                <c:pt idx="559">
                  <c:v>2.0470000000000002</c:v>
                </c:pt>
                <c:pt idx="560">
                  <c:v>2.08</c:v>
                </c:pt>
                <c:pt idx="561">
                  <c:v>1.97</c:v>
                </c:pt>
                <c:pt idx="562">
                  <c:v>2.1320000000000001</c:v>
                </c:pt>
                <c:pt idx="563">
                  <c:v>2.0270000000000001</c:v>
                </c:pt>
                <c:pt idx="564">
                  <c:v>2.246</c:v>
                </c:pt>
                <c:pt idx="565">
                  <c:v>1.996</c:v>
                </c:pt>
                <c:pt idx="566">
                  <c:v>2.1320000000000001</c:v>
                </c:pt>
                <c:pt idx="567">
                  <c:v>2.1739999999999999</c:v>
                </c:pt>
                <c:pt idx="568">
                  <c:v>2.09</c:v>
                </c:pt>
                <c:pt idx="569">
                  <c:v>2.0430000000000001</c:v>
                </c:pt>
                <c:pt idx="570">
                  <c:v>2.2469999999999999</c:v>
                </c:pt>
                <c:pt idx="571">
                  <c:v>2.3450000000000002</c:v>
                </c:pt>
                <c:pt idx="572">
                  <c:v>2.3260000000000001</c:v>
                </c:pt>
                <c:pt idx="573">
                  <c:v>2.1589999999999998</c:v>
                </c:pt>
                <c:pt idx="574">
                  <c:v>2.1139999999999999</c:v>
                </c:pt>
                <c:pt idx="575">
                  <c:v>2.157</c:v>
                </c:pt>
                <c:pt idx="576">
                  <c:v>2.16</c:v>
                </c:pt>
                <c:pt idx="577">
                  <c:v>2.073</c:v>
                </c:pt>
                <c:pt idx="578">
                  <c:v>2.1269999999999998</c:v>
                </c:pt>
                <c:pt idx="579">
                  <c:v>2.2330000000000001</c:v>
                </c:pt>
                <c:pt idx="580">
                  <c:v>2.1389999999999998</c:v>
                </c:pt>
                <c:pt idx="581">
                  <c:v>2.2000000000000002</c:v>
                </c:pt>
                <c:pt idx="582">
                  <c:v>2.1970000000000001</c:v>
                </c:pt>
                <c:pt idx="583">
                  <c:v>2.2280000000000002</c:v>
                </c:pt>
                <c:pt idx="584">
                  <c:v>2.1110000000000002</c:v>
                </c:pt>
                <c:pt idx="585">
                  <c:v>2.1669999999999998</c:v>
                </c:pt>
                <c:pt idx="586">
                  <c:v>2.1480000000000001</c:v>
                </c:pt>
                <c:pt idx="587">
                  <c:v>2.4369999999999998</c:v>
                </c:pt>
                <c:pt idx="588">
                  <c:v>2.2040000000000002</c:v>
                </c:pt>
                <c:pt idx="589">
                  <c:v>2.3380000000000001</c:v>
                </c:pt>
                <c:pt idx="590">
                  <c:v>2.202</c:v>
                </c:pt>
                <c:pt idx="591">
                  <c:v>2.1840000000000002</c:v>
                </c:pt>
                <c:pt idx="592">
                  <c:v>2.298</c:v>
                </c:pt>
                <c:pt idx="593">
                  <c:v>2.6030000000000002</c:v>
                </c:pt>
                <c:pt idx="594">
                  <c:v>2.298</c:v>
                </c:pt>
                <c:pt idx="595">
                  <c:v>2.2949999999999999</c:v>
                </c:pt>
                <c:pt idx="596">
                  <c:v>2.2549999999999999</c:v>
                </c:pt>
                <c:pt idx="597">
                  <c:v>2.23</c:v>
                </c:pt>
                <c:pt idx="598">
                  <c:v>2.3130000000000002</c:v>
                </c:pt>
                <c:pt idx="599">
                  <c:v>2.3919999999999999</c:v>
                </c:pt>
                <c:pt idx="600">
                  <c:v>2.2810000000000001</c:v>
                </c:pt>
                <c:pt idx="601">
                  <c:v>2.335</c:v>
                </c:pt>
                <c:pt idx="602">
                  <c:v>2.4049999999999998</c:v>
                </c:pt>
                <c:pt idx="603">
                  <c:v>2.5659999999999998</c:v>
                </c:pt>
                <c:pt idx="604">
                  <c:v>2.2799999999999998</c:v>
                </c:pt>
                <c:pt idx="605">
                  <c:v>2.2749999999999999</c:v>
                </c:pt>
                <c:pt idx="606">
                  <c:v>2.3239999999999998</c:v>
                </c:pt>
                <c:pt idx="607">
                  <c:v>2.4</c:v>
                </c:pt>
                <c:pt idx="608">
                  <c:v>2.44</c:v>
                </c:pt>
                <c:pt idx="609">
                  <c:v>2.371</c:v>
                </c:pt>
                <c:pt idx="610">
                  <c:v>2.4750000000000001</c:v>
                </c:pt>
                <c:pt idx="611">
                  <c:v>2.4620000000000002</c:v>
                </c:pt>
                <c:pt idx="612">
                  <c:v>2.6030000000000002</c:v>
                </c:pt>
                <c:pt idx="613">
                  <c:v>2.371</c:v>
                </c:pt>
                <c:pt idx="614">
                  <c:v>2.3919999999999999</c:v>
                </c:pt>
                <c:pt idx="615">
                  <c:v>2.3540000000000001</c:v>
                </c:pt>
                <c:pt idx="616">
                  <c:v>2.6019999999999999</c:v>
                </c:pt>
                <c:pt idx="617">
                  <c:v>2.46</c:v>
                </c:pt>
                <c:pt idx="618">
                  <c:v>2.5059999999999998</c:v>
                </c:pt>
                <c:pt idx="619">
                  <c:v>2.4820000000000002</c:v>
                </c:pt>
                <c:pt idx="620">
                  <c:v>2.4180000000000001</c:v>
                </c:pt>
                <c:pt idx="621">
                  <c:v>2.4159999999999999</c:v>
                </c:pt>
                <c:pt idx="622">
                  <c:v>2.532</c:v>
                </c:pt>
                <c:pt idx="623">
                  <c:v>2.6869999999999998</c:v>
                </c:pt>
                <c:pt idx="624">
                  <c:v>2.617</c:v>
                </c:pt>
                <c:pt idx="625">
                  <c:v>2.5569999999999999</c:v>
                </c:pt>
                <c:pt idx="626">
                  <c:v>2.8370000000000002</c:v>
                </c:pt>
                <c:pt idx="627">
                  <c:v>2.6779999999999999</c:v>
                </c:pt>
                <c:pt idx="628">
                  <c:v>2.5550000000000002</c:v>
                </c:pt>
                <c:pt idx="629">
                  <c:v>2.5</c:v>
                </c:pt>
                <c:pt idx="630">
                  <c:v>2.6379999999999999</c:v>
                </c:pt>
                <c:pt idx="631">
                  <c:v>2.472</c:v>
                </c:pt>
                <c:pt idx="632">
                  <c:v>2.6059999999999999</c:v>
                </c:pt>
                <c:pt idx="633">
                  <c:v>2.597</c:v>
                </c:pt>
                <c:pt idx="634">
                  <c:v>2.536</c:v>
                </c:pt>
                <c:pt idx="635">
                  <c:v>2.7589999999999999</c:v>
                </c:pt>
                <c:pt idx="636">
                  <c:v>2.6659999999999999</c:v>
                </c:pt>
                <c:pt idx="637">
                  <c:v>2.6920000000000002</c:v>
                </c:pt>
                <c:pt idx="638">
                  <c:v>2.8170000000000002</c:v>
                </c:pt>
                <c:pt idx="639">
                  <c:v>2.6819999999999999</c:v>
                </c:pt>
                <c:pt idx="640">
                  <c:v>2.597</c:v>
                </c:pt>
                <c:pt idx="641">
                  <c:v>2.6320000000000001</c:v>
                </c:pt>
                <c:pt idx="642">
                  <c:v>2.919</c:v>
                </c:pt>
                <c:pt idx="643">
                  <c:v>3.0539999999999998</c:v>
                </c:pt>
                <c:pt idx="644">
                  <c:v>2.919</c:v>
                </c:pt>
                <c:pt idx="645">
                  <c:v>3.2320000000000002</c:v>
                </c:pt>
                <c:pt idx="646">
                  <c:v>3.161</c:v>
                </c:pt>
                <c:pt idx="647">
                  <c:v>3.117</c:v>
                </c:pt>
                <c:pt idx="648">
                  <c:v>3.0550000000000002</c:v>
                </c:pt>
                <c:pt idx="649">
                  <c:v>3.2610000000000001</c:v>
                </c:pt>
                <c:pt idx="650">
                  <c:v>3.1779999999999999</c:v>
                </c:pt>
                <c:pt idx="651">
                  <c:v>2.96</c:v>
                </c:pt>
                <c:pt idx="652">
                  <c:v>3.2869999999999999</c:v>
                </c:pt>
                <c:pt idx="653">
                  <c:v>3.161</c:v>
                </c:pt>
                <c:pt idx="654">
                  <c:v>3.129</c:v>
                </c:pt>
                <c:pt idx="655">
                  <c:v>3.1440000000000001</c:v>
                </c:pt>
                <c:pt idx="656">
                  <c:v>3.3479999999999999</c:v>
                </c:pt>
                <c:pt idx="657">
                  <c:v>3.4870000000000001</c:v>
                </c:pt>
                <c:pt idx="658">
                  <c:v>3.2679999999999998</c:v>
                </c:pt>
                <c:pt idx="659">
                  <c:v>3.1760000000000002</c:v>
                </c:pt>
                <c:pt idx="660">
                  <c:v>3.2440000000000002</c:v>
                </c:pt>
                <c:pt idx="661">
                  <c:v>3.3</c:v>
                </c:pt>
                <c:pt idx="662">
                  <c:v>3.1349999999999998</c:v>
                </c:pt>
                <c:pt idx="663">
                  <c:v>3.3090000000000002</c:v>
                </c:pt>
                <c:pt idx="664">
                  <c:v>3.3170000000000002</c:v>
                </c:pt>
                <c:pt idx="665">
                  <c:v>3.1739999999999999</c:v>
                </c:pt>
                <c:pt idx="666">
                  <c:v>3.4689999999999999</c:v>
                </c:pt>
                <c:pt idx="667">
                  <c:v>3.33</c:v>
                </c:pt>
                <c:pt idx="668">
                  <c:v>3.3220000000000001</c:v>
                </c:pt>
                <c:pt idx="669">
                  <c:v>3.2370000000000001</c:v>
                </c:pt>
                <c:pt idx="670">
                  <c:v>3.3029999999999999</c:v>
                </c:pt>
                <c:pt idx="671">
                  <c:v>3.508</c:v>
                </c:pt>
                <c:pt idx="672">
                  <c:v>3.2440000000000002</c:v>
                </c:pt>
                <c:pt idx="673">
                  <c:v>3.403</c:v>
                </c:pt>
                <c:pt idx="674">
                  <c:v>3.4430000000000001</c:v>
                </c:pt>
                <c:pt idx="675">
                  <c:v>3.4460000000000002</c:v>
                </c:pt>
                <c:pt idx="676">
                  <c:v>3.3439999999999999</c:v>
                </c:pt>
                <c:pt idx="677">
                  <c:v>3.6850000000000001</c:v>
                </c:pt>
                <c:pt idx="678">
                  <c:v>3.2069999999999999</c:v>
                </c:pt>
                <c:pt idx="679">
                  <c:v>3.3050000000000002</c:v>
                </c:pt>
                <c:pt idx="680">
                  <c:v>2.9860000000000002</c:v>
                </c:pt>
                <c:pt idx="681">
                  <c:v>2.9060000000000001</c:v>
                </c:pt>
                <c:pt idx="682">
                  <c:v>3.056</c:v>
                </c:pt>
                <c:pt idx="683">
                  <c:v>3.0920000000000001</c:v>
                </c:pt>
                <c:pt idx="684">
                  <c:v>3.0640000000000001</c:v>
                </c:pt>
                <c:pt idx="685">
                  <c:v>3.0760000000000001</c:v>
                </c:pt>
                <c:pt idx="686">
                  <c:v>3.1619999999999999</c:v>
                </c:pt>
                <c:pt idx="687">
                  <c:v>3.0379999999999998</c:v>
                </c:pt>
                <c:pt idx="688">
                  <c:v>2.9359999999999999</c:v>
                </c:pt>
                <c:pt idx="689">
                  <c:v>3.25</c:v>
                </c:pt>
                <c:pt idx="690">
                  <c:v>3.0630000000000002</c:v>
                </c:pt>
                <c:pt idx="691">
                  <c:v>3.2040000000000002</c:v>
                </c:pt>
                <c:pt idx="692">
                  <c:v>3.0209999999999999</c:v>
                </c:pt>
                <c:pt idx="693">
                  <c:v>3.2109999999999999</c:v>
                </c:pt>
                <c:pt idx="694">
                  <c:v>3.0459999999999998</c:v>
                </c:pt>
                <c:pt idx="695">
                  <c:v>3.161</c:v>
                </c:pt>
                <c:pt idx="696">
                  <c:v>3.052</c:v>
                </c:pt>
                <c:pt idx="697">
                  <c:v>3.13</c:v>
                </c:pt>
                <c:pt idx="698">
                  <c:v>3.028</c:v>
                </c:pt>
                <c:pt idx="699">
                  <c:v>3.3260000000000001</c:v>
                </c:pt>
                <c:pt idx="700">
                  <c:v>3.1139999999999999</c:v>
                </c:pt>
                <c:pt idx="701">
                  <c:v>3.2160000000000002</c:v>
                </c:pt>
                <c:pt idx="702">
                  <c:v>3.073</c:v>
                </c:pt>
                <c:pt idx="703">
                  <c:v>3.254</c:v>
                </c:pt>
                <c:pt idx="704">
                  <c:v>3.5030000000000001</c:v>
                </c:pt>
                <c:pt idx="705">
                  <c:v>3.1320000000000001</c:v>
                </c:pt>
                <c:pt idx="706">
                  <c:v>3.198</c:v>
                </c:pt>
                <c:pt idx="707">
                  <c:v>3.359</c:v>
                </c:pt>
                <c:pt idx="708">
                  <c:v>3.125</c:v>
                </c:pt>
                <c:pt idx="709">
                  <c:v>3.2170000000000001</c:v>
                </c:pt>
                <c:pt idx="710">
                  <c:v>3.3239999999999998</c:v>
                </c:pt>
                <c:pt idx="711">
                  <c:v>3.306</c:v>
                </c:pt>
                <c:pt idx="712">
                  <c:v>3.2639999999999998</c:v>
                </c:pt>
                <c:pt idx="713">
                  <c:v>3.1949999999999998</c:v>
                </c:pt>
                <c:pt idx="714">
                  <c:v>3.2480000000000002</c:v>
                </c:pt>
                <c:pt idx="715">
                  <c:v>3.1779999999999999</c:v>
                </c:pt>
                <c:pt idx="716">
                  <c:v>3.19</c:v>
                </c:pt>
                <c:pt idx="717">
                  <c:v>3.367</c:v>
                </c:pt>
                <c:pt idx="718">
                  <c:v>3.661</c:v>
                </c:pt>
                <c:pt idx="719">
                  <c:v>3.371</c:v>
                </c:pt>
                <c:pt idx="720">
                  <c:v>3.2709999999999999</c:v>
                </c:pt>
                <c:pt idx="721">
                  <c:v>3.266</c:v>
                </c:pt>
                <c:pt idx="722">
                  <c:v>3.2290000000000001</c:v>
                </c:pt>
                <c:pt idx="723">
                  <c:v>3.5720000000000001</c:v>
                </c:pt>
                <c:pt idx="724">
                  <c:v>3.927</c:v>
                </c:pt>
                <c:pt idx="725">
                  <c:v>3.2850000000000001</c:v>
                </c:pt>
                <c:pt idx="726">
                  <c:v>3.3130000000000002</c:v>
                </c:pt>
                <c:pt idx="727">
                  <c:v>3.3079999999999998</c:v>
                </c:pt>
                <c:pt idx="728">
                  <c:v>3.476</c:v>
                </c:pt>
                <c:pt idx="729">
                  <c:v>3.5350000000000001</c:v>
                </c:pt>
                <c:pt idx="730">
                  <c:v>3.4590000000000001</c:v>
                </c:pt>
                <c:pt idx="731">
                  <c:v>3.69</c:v>
                </c:pt>
                <c:pt idx="732">
                  <c:v>4.4009999999999998</c:v>
                </c:pt>
                <c:pt idx="733">
                  <c:v>3.8260000000000001</c:v>
                </c:pt>
                <c:pt idx="734">
                  <c:v>4.093</c:v>
                </c:pt>
                <c:pt idx="735">
                  <c:v>4.0609999999999999</c:v>
                </c:pt>
                <c:pt idx="736">
                  <c:v>3.8069999999999999</c:v>
                </c:pt>
                <c:pt idx="737">
                  <c:v>3.9740000000000002</c:v>
                </c:pt>
                <c:pt idx="738">
                  <c:v>4.0540000000000003</c:v>
                </c:pt>
                <c:pt idx="739">
                  <c:v>3.899</c:v>
                </c:pt>
                <c:pt idx="740">
                  <c:v>4</c:v>
                </c:pt>
                <c:pt idx="741">
                  <c:v>3.91</c:v>
                </c:pt>
                <c:pt idx="742">
                  <c:v>4.0309999999999997</c:v>
                </c:pt>
                <c:pt idx="743">
                  <c:v>3.9710000000000001</c:v>
                </c:pt>
                <c:pt idx="744">
                  <c:v>4.32</c:v>
                </c:pt>
                <c:pt idx="745">
                  <c:v>4.1740000000000004</c:v>
                </c:pt>
                <c:pt idx="746">
                  <c:v>3.99</c:v>
                </c:pt>
                <c:pt idx="747">
                  <c:v>3.9569999999999999</c:v>
                </c:pt>
                <c:pt idx="748">
                  <c:v>3.92</c:v>
                </c:pt>
                <c:pt idx="749">
                  <c:v>4.484</c:v>
                </c:pt>
                <c:pt idx="750">
                  <c:v>4.1139999999999999</c:v>
                </c:pt>
                <c:pt idx="751">
                  <c:v>4.2329999999999997</c:v>
                </c:pt>
                <c:pt idx="752">
                  <c:v>4.3650000000000002</c:v>
                </c:pt>
                <c:pt idx="753">
                  <c:v>4.2709999999999999</c:v>
                </c:pt>
                <c:pt idx="754">
                  <c:v>4.0049999999999999</c:v>
                </c:pt>
                <c:pt idx="755">
                  <c:v>3.7549999999999999</c:v>
                </c:pt>
                <c:pt idx="756">
                  <c:v>3.669</c:v>
                </c:pt>
                <c:pt idx="757">
                  <c:v>3.7919999999999998</c:v>
                </c:pt>
                <c:pt idx="758">
                  <c:v>3.7160000000000002</c:v>
                </c:pt>
                <c:pt idx="759">
                  <c:v>3.6739999999999999</c:v>
                </c:pt>
                <c:pt idx="760">
                  <c:v>3.6619999999999999</c:v>
                </c:pt>
                <c:pt idx="761">
                  <c:v>3.6259999999999999</c:v>
                </c:pt>
                <c:pt idx="762">
                  <c:v>3.8010000000000002</c:v>
                </c:pt>
                <c:pt idx="763">
                  <c:v>3.782</c:v>
                </c:pt>
                <c:pt idx="764">
                  <c:v>3.8170000000000002</c:v>
                </c:pt>
                <c:pt idx="765">
                  <c:v>3.633</c:v>
                </c:pt>
                <c:pt idx="766">
                  <c:v>3.8260000000000001</c:v>
                </c:pt>
                <c:pt idx="767">
                  <c:v>3.6589999999999998</c:v>
                </c:pt>
                <c:pt idx="768">
                  <c:v>3.8340000000000001</c:v>
                </c:pt>
                <c:pt idx="769">
                  <c:v>3.8039999999999998</c:v>
                </c:pt>
                <c:pt idx="770">
                  <c:v>3.8780000000000001</c:v>
                </c:pt>
                <c:pt idx="771">
                  <c:v>3.91</c:v>
                </c:pt>
                <c:pt idx="772">
                  <c:v>3.8889999999999998</c:v>
                </c:pt>
                <c:pt idx="773">
                  <c:v>3.9119999999999999</c:v>
                </c:pt>
                <c:pt idx="774">
                  <c:v>3.88</c:v>
                </c:pt>
                <c:pt idx="775">
                  <c:v>3.9209999999999998</c:v>
                </c:pt>
                <c:pt idx="776">
                  <c:v>4.0419999999999998</c:v>
                </c:pt>
                <c:pt idx="777">
                  <c:v>3.8029999999999999</c:v>
                </c:pt>
                <c:pt idx="778">
                  <c:v>3.9409999999999998</c:v>
                </c:pt>
                <c:pt idx="779">
                  <c:v>3.8660000000000001</c:v>
                </c:pt>
                <c:pt idx="780">
                  <c:v>3.9630000000000001</c:v>
                </c:pt>
                <c:pt idx="781">
                  <c:v>4.16</c:v>
                </c:pt>
                <c:pt idx="782">
                  <c:v>3.8479999999999999</c:v>
                </c:pt>
                <c:pt idx="783">
                  <c:v>3.9609999999999999</c:v>
                </c:pt>
                <c:pt idx="784">
                  <c:v>4.1680000000000001</c:v>
                </c:pt>
                <c:pt idx="785">
                  <c:v>5.4480000000000004</c:v>
                </c:pt>
                <c:pt idx="786">
                  <c:v>3.621</c:v>
                </c:pt>
                <c:pt idx="787">
                  <c:v>3.28</c:v>
                </c:pt>
                <c:pt idx="788">
                  <c:v>3.2360000000000002</c:v>
                </c:pt>
                <c:pt idx="789">
                  <c:v>3.258</c:v>
                </c:pt>
                <c:pt idx="790">
                  <c:v>3.3559999999999999</c:v>
                </c:pt>
                <c:pt idx="791">
                  <c:v>3.387</c:v>
                </c:pt>
                <c:pt idx="792">
                  <c:v>3.4049999999999998</c:v>
                </c:pt>
                <c:pt idx="793">
                  <c:v>3.5350000000000001</c:v>
                </c:pt>
                <c:pt idx="794">
                  <c:v>3.5179999999999998</c:v>
                </c:pt>
                <c:pt idx="795">
                  <c:v>3.4590000000000001</c:v>
                </c:pt>
                <c:pt idx="796">
                  <c:v>3.4969999999999999</c:v>
                </c:pt>
                <c:pt idx="797">
                  <c:v>3.55</c:v>
                </c:pt>
                <c:pt idx="798">
                  <c:v>3.5259999999999998</c:v>
                </c:pt>
                <c:pt idx="799">
                  <c:v>3.5990000000000002</c:v>
                </c:pt>
                <c:pt idx="800">
                  <c:v>3.5550000000000002</c:v>
                </c:pt>
                <c:pt idx="801">
                  <c:v>3.6379999999999999</c:v>
                </c:pt>
                <c:pt idx="802">
                  <c:v>3.5390000000000001</c:v>
                </c:pt>
                <c:pt idx="803">
                  <c:v>3.6440000000000001</c:v>
                </c:pt>
                <c:pt idx="804">
                  <c:v>3.609</c:v>
                </c:pt>
                <c:pt idx="805">
                  <c:v>3.65</c:v>
                </c:pt>
                <c:pt idx="806">
                  <c:v>3.669</c:v>
                </c:pt>
                <c:pt idx="807">
                  <c:v>3.6840000000000002</c:v>
                </c:pt>
                <c:pt idx="808">
                  <c:v>3.673</c:v>
                </c:pt>
                <c:pt idx="809">
                  <c:v>3.7810000000000001</c:v>
                </c:pt>
                <c:pt idx="810">
                  <c:v>3.7290000000000001</c:v>
                </c:pt>
                <c:pt idx="811">
                  <c:v>3.7029999999999998</c:v>
                </c:pt>
                <c:pt idx="812">
                  <c:v>3.8029999999999999</c:v>
                </c:pt>
                <c:pt idx="813">
                  <c:v>3.7480000000000002</c:v>
                </c:pt>
                <c:pt idx="814">
                  <c:v>3.78</c:v>
                </c:pt>
                <c:pt idx="815">
                  <c:v>3.7970000000000002</c:v>
                </c:pt>
                <c:pt idx="816">
                  <c:v>3.7970000000000002</c:v>
                </c:pt>
                <c:pt idx="817">
                  <c:v>3.7490000000000001</c:v>
                </c:pt>
                <c:pt idx="818">
                  <c:v>3.9350000000000001</c:v>
                </c:pt>
                <c:pt idx="819">
                  <c:v>3.87</c:v>
                </c:pt>
                <c:pt idx="820">
                  <c:v>3.8330000000000002</c:v>
                </c:pt>
                <c:pt idx="821">
                  <c:v>4.3090000000000002</c:v>
                </c:pt>
                <c:pt idx="822">
                  <c:v>3.82</c:v>
                </c:pt>
                <c:pt idx="823">
                  <c:v>3.8279999999999998</c:v>
                </c:pt>
                <c:pt idx="824">
                  <c:v>3.7639999999999998</c:v>
                </c:pt>
                <c:pt idx="825">
                  <c:v>3.827</c:v>
                </c:pt>
                <c:pt idx="826">
                  <c:v>3.851</c:v>
                </c:pt>
                <c:pt idx="827">
                  <c:v>3.8559999999999999</c:v>
                </c:pt>
                <c:pt idx="828">
                  <c:v>3.859</c:v>
                </c:pt>
                <c:pt idx="829">
                  <c:v>3.9089999999999998</c:v>
                </c:pt>
                <c:pt idx="830">
                  <c:v>3.9540000000000002</c:v>
                </c:pt>
                <c:pt idx="831">
                  <c:v>3.8450000000000002</c:v>
                </c:pt>
                <c:pt idx="832">
                  <c:v>4</c:v>
                </c:pt>
                <c:pt idx="833">
                  <c:v>3.9550000000000001</c:v>
                </c:pt>
                <c:pt idx="834">
                  <c:v>3.9420000000000002</c:v>
                </c:pt>
                <c:pt idx="835">
                  <c:v>3.9380000000000002</c:v>
                </c:pt>
                <c:pt idx="836">
                  <c:v>3.9630000000000001</c:v>
                </c:pt>
                <c:pt idx="837">
                  <c:v>3.968</c:v>
                </c:pt>
                <c:pt idx="838">
                  <c:v>3.9929999999999999</c:v>
                </c:pt>
                <c:pt idx="839">
                  <c:v>3.9529999999999998</c:v>
                </c:pt>
                <c:pt idx="840">
                  <c:v>3.972</c:v>
                </c:pt>
                <c:pt idx="841">
                  <c:v>4.1580000000000004</c:v>
                </c:pt>
                <c:pt idx="842">
                  <c:v>3.9540000000000002</c:v>
                </c:pt>
                <c:pt idx="843">
                  <c:v>4.0110000000000001</c:v>
                </c:pt>
                <c:pt idx="844">
                  <c:v>4.032</c:v>
                </c:pt>
                <c:pt idx="845">
                  <c:v>3.9540000000000002</c:v>
                </c:pt>
                <c:pt idx="846">
                  <c:v>4.0369999999999999</c:v>
                </c:pt>
                <c:pt idx="847">
                  <c:v>4.0830000000000002</c:v>
                </c:pt>
                <c:pt idx="848">
                  <c:v>4.0389999999999997</c:v>
                </c:pt>
                <c:pt idx="849">
                  <c:v>4.0090000000000003</c:v>
                </c:pt>
                <c:pt idx="850">
                  <c:v>4.0609999999999999</c:v>
                </c:pt>
                <c:pt idx="851">
                  <c:v>4.1260000000000003</c:v>
                </c:pt>
                <c:pt idx="852">
                  <c:v>4.0780000000000003</c:v>
                </c:pt>
                <c:pt idx="853">
                  <c:v>4.0469999999999997</c:v>
                </c:pt>
                <c:pt idx="854">
                  <c:v>4.125</c:v>
                </c:pt>
                <c:pt idx="855">
                  <c:v>4.1989999999999998</c:v>
                </c:pt>
                <c:pt idx="856">
                  <c:v>4.1100000000000003</c:v>
                </c:pt>
                <c:pt idx="857">
                  <c:v>4.1669999999999998</c:v>
                </c:pt>
                <c:pt idx="858">
                  <c:v>4.2290000000000001</c:v>
                </c:pt>
                <c:pt idx="859">
                  <c:v>4.1420000000000003</c:v>
                </c:pt>
                <c:pt idx="860">
                  <c:v>4.1509999999999998</c:v>
                </c:pt>
                <c:pt idx="861">
                  <c:v>4.1970000000000001</c:v>
                </c:pt>
                <c:pt idx="862">
                  <c:v>4.1820000000000004</c:v>
                </c:pt>
                <c:pt idx="863">
                  <c:v>4.21</c:v>
                </c:pt>
                <c:pt idx="864">
                  <c:v>4.194</c:v>
                </c:pt>
                <c:pt idx="865">
                  <c:v>4.274</c:v>
                </c:pt>
                <c:pt idx="866">
                  <c:v>4.218</c:v>
                </c:pt>
                <c:pt idx="867">
                  <c:v>4.3899999999999997</c:v>
                </c:pt>
                <c:pt idx="868">
                  <c:v>4.3010000000000002</c:v>
                </c:pt>
                <c:pt idx="869">
                  <c:v>4.3079999999999998</c:v>
                </c:pt>
                <c:pt idx="870">
                  <c:v>4.2949999999999999</c:v>
                </c:pt>
                <c:pt idx="871">
                  <c:v>4.3120000000000003</c:v>
                </c:pt>
                <c:pt idx="872">
                  <c:v>4.28</c:v>
                </c:pt>
                <c:pt idx="873">
                  <c:v>4.3479999999999999</c:v>
                </c:pt>
                <c:pt idx="874">
                  <c:v>4.3319999999999999</c:v>
                </c:pt>
                <c:pt idx="875">
                  <c:v>4.3109999999999999</c:v>
                </c:pt>
                <c:pt idx="876">
                  <c:v>4.3949999999999996</c:v>
                </c:pt>
                <c:pt idx="877">
                  <c:v>4.3819999999999997</c:v>
                </c:pt>
                <c:pt idx="878">
                  <c:v>4.4029999999999996</c:v>
                </c:pt>
                <c:pt idx="879">
                  <c:v>4.3419999999999996</c:v>
                </c:pt>
                <c:pt idx="880">
                  <c:v>4.3090000000000002</c:v>
                </c:pt>
                <c:pt idx="881">
                  <c:v>4.3419999999999996</c:v>
                </c:pt>
                <c:pt idx="882">
                  <c:v>4.4320000000000004</c:v>
                </c:pt>
                <c:pt idx="883">
                  <c:v>4.351</c:v>
                </c:pt>
                <c:pt idx="884">
                  <c:v>4.45</c:v>
                </c:pt>
                <c:pt idx="885">
                  <c:v>4.4340000000000002</c:v>
                </c:pt>
                <c:pt idx="886">
                  <c:v>4.391</c:v>
                </c:pt>
                <c:pt idx="887">
                  <c:v>4.4640000000000004</c:v>
                </c:pt>
                <c:pt idx="888">
                  <c:v>4.5460000000000003</c:v>
                </c:pt>
                <c:pt idx="889">
                  <c:v>4.5389999999999997</c:v>
                </c:pt>
                <c:pt idx="890">
                  <c:v>4.4829999999999997</c:v>
                </c:pt>
                <c:pt idx="891">
                  <c:v>5.0359999999999996</c:v>
                </c:pt>
                <c:pt idx="892">
                  <c:v>6.2469999999999999</c:v>
                </c:pt>
                <c:pt idx="893">
                  <c:v>4.1390000000000002</c:v>
                </c:pt>
                <c:pt idx="894">
                  <c:v>4.1550000000000002</c:v>
                </c:pt>
                <c:pt idx="895">
                  <c:v>4.3109999999999999</c:v>
                </c:pt>
                <c:pt idx="896">
                  <c:v>4.3840000000000003</c:v>
                </c:pt>
                <c:pt idx="897">
                  <c:v>4.3810000000000002</c:v>
                </c:pt>
                <c:pt idx="898">
                  <c:v>4.3680000000000003</c:v>
                </c:pt>
                <c:pt idx="899">
                  <c:v>4.4210000000000003</c:v>
                </c:pt>
                <c:pt idx="900">
                  <c:v>4.431</c:v>
                </c:pt>
                <c:pt idx="901">
                  <c:v>4.5229999999999997</c:v>
                </c:pt>
                <c:pt idx="902">
                  <c:v>4.516</c:v>
                </c:pt>
                <c:pt idx="903">
                  <c:v>4.5049999999999999</c:v>
                </c:pt>
                <c:pt idx="904">
                  <c:v>4.4950000000000001</c:v>
                </c:pt>
                <c:pt idx="905">
                  <c:v>4.8680000000000003</c:v>
                </c:pt>
                <c:pt idx="906">
                  <c:v>4.6180000000000003</c:v>
                </c:pt>
                <c:pt idx="907">
                  <c:v>4.625</c:v>
                </c:pt>
                <c:pt idx="908">
                  <c:v>4.6479999999999997</c:v>
                </c:pt>
                <c:pt idx="909">
                  <c:v>4.5949999999999998</c:v>
                </c:pt>
                <c:pt idx="910">
                  <c:v>4.556</c:v>
                </c:pt>
                <c:pt idx="911">
                  <c:v>4.7249999999999996</c:v>
                </c:pt>
                <c:pt idx="912">
                  <c:v>4.6520000000000001</c:v>
                </c:pt>
                <c:pt idx="913">
                  <c:v>4.7430000000000003</c:v>
                </c:pt>
                <c:pt idx="914">
                  <c:v>4.6609999999999996</c:v>
                </c:pt>
                <c:pt idx="915">
                  <c:v>4.6719999999999997</c:v>
                </c:pt>
                <c:pt idx="916">
                  <c:v>4.7110000000000003</c:v>
                </c:pt>
                <c:pt idx="917">
                  <c:v>4.6900000000000004</c:v>
                </c:pt>
                <c:pt idx="918">
                  <c:v>4.7590000000000003</c:v>
                </c:pt>
                <c:pt idx="919">
                  <c:v>4.7030000000000003</c:v>
                </c:pt>
                <c:pt idx="920">
                  <c:v>4.7130000000000001</c:v>
                </c:pt>
                <c:pt idx="921">
                  <c:v>4.7770000000000001</c:v>
                </c:pt>
                <c:pt idx="922">
                  <c:v>4.8019999999999996</c:v>
                </c:pt>
                <c:pt idx="923">
                  <c:v>4.7549999999999999</c:v>
                </c:pt>
                <c:pt idx="924">
                  <c:v>4.766</c:v>
                </c:pt>
                <c:pt idx="925">
                  <c:v>4.7530000000000001</c:v>
                </c:pt>
                <c:pt idx="926">
                  <c:v>4.8129999999999997</c:v>
                </c:pt>
                <c:pt idx="927">
                  <c:v>4.8609999999999998</c:v>
                </c:pt>
                <c:pt idx="928">
                  <c:v>4.8959999999999999</c:v>
                </c:pt>
                <c:pt idx="929">
                  <c:v>4.8339999999999996</c:v>
                </c:pt>
                <c:pt idx="930">
                  <c:v>4.8739999999999997</c:v>
                </c:pt>
                <c:pt idx="931">
                  <c:v>4.859</c:v>
                </c:pt>
                <c:pt idx="932">
                  <c:v>4.8719999999999999</c:v>
                </c:pt>
                <c:pt idx="933">
                  <c:v>4.8620000000000001</c:v>
                </c:pt>
                <c:pt idx="934">
                  <c:v>4.9370000000000003</c:v>
                </c:pt>
                <c:pt idx="935">
                  <c:v>4.91</c:v>
                </c:pt>
                <c:pt idx="936">
                  <c:v>4.9829999999999997</c:v>
                </c:pt>
                <c:pt idx="937">
                  <c:v>5.0190000000000001</c:v>
                </c:pt>
                <c:pt idx="938">
                  <c:v>7.37</c:v>
                </c:pt>
                <c:pt idx="939">
                  <c:v>4.9960000000000004</c:v>
                </c:pt>
                <c:pt idx="940">
                  <c:v>4.9550000000000001</c:v>
                </c:pt>
                <c:pt idx="941">
                  <c:v>4.891</c:v>
                </c:pt>
                <c:pt idx="942">
                  <c:v>4.9180000000000001</c:v>
                </c:pt>
                <c:pt idx="943">
                  <c:v>4.8769999999999998</c:v>
                </c:pt>
                <c:pt idx="944">
                  <c:v>4.9509999999999996</c:v>
                </c:pt>
                <c:pt idx="945">
                  <c:v>5.0069999999999997</c:v>
                </c:pt>
                <c:pt idx="946">
                  <c:v>4.99</c:v>
                </c:pt>
                <c:pt idx="947">
                  <c:v>5.0540000000000003</c:v>
                </c:pt>
                <c:pt idx="948">
                  <c:v>5.0970000000000004</c:v>
                </c:pt>
                <c:pt idx="949">
                  <c:v>5.0549999999999997</c:v>
                </c:pt>
                <c:pt idx="950">
                  <c:v>5.0869999999999997</c:v>
                </c:pt>
                <c:pt idx="951">
                  <c:v>5.069</c:v>
                </c:pt>
                <c:pt idx="952">
                  <c:v>5.0970000000000004</c:v>
                </c:pt>
                <c:pt idx="953">
                  <c:v>5.0529999999999999</c:v>
                </c:pt>
                <c:pt idx="954">
                  <c:v>5.1150000000000002</c:v>
                </c:pt>
                <c:pt idx="955">
                  <c:v>5.1980000000000004</c:v>
                </c:pt>
                <c:pt idx="956">
                  <c:v>5.1619999999999999</c:v>
                </c:pt>
                <c:pt idx="957">
                  <c:v>5.1260000000000003</c:v>
                </c:pt>
                <c:pt idx="958">
                  <c:v>5.4459999999999997</c:v>
                </c:pt>
                <c:pt idx="959">
                  <c:v>5.2450000000000001</c:v>
                </c:pt>
                <c:pt idx="960">
                  <c:v>5.194</c:v>
                </c:pt>
                <c:pt idx="961">
                  <c:v>5.2649999999999997</c:v>
                </c:pt>
                <c:pt idx="962">
                  <c:v>5.2549999999999999</c:v>
                </c:pt>
                <c:pt idx="963">
                  <c:v>5.2290000000000001</c:v>
                </c:pt>
                <c:pt idx="964">
                  <c:v>5.2519999999999998</c:v>
                </c:pt>
                <c:pt idx="965">
                  <c:v>5.2460000000000004</c:v>
                </c:pt>
                <c:pt idx="966">
                  <c:v>5.2880000000000003</c:v>
                </c:pt>
                <c:pt idx="967">
                  <c:v>5.2590000000000003</c:v>
                </c:pt>
                <c:pt idx="968">
                  <c:v>5.3289999999999997</c:v>
                </c:pt>
                <c:pt idx="969">
                  <c:v>5.4729999999999999</c:v>
                </c:pt>
                <c:pt idx="970">
                  <c:v>5.29</c:v>
                </c:pt>
                <c:pt idx="971">
                  <c:v>5.3490000000000002</c:v>
                </c:pt>
                <c:pt idx="972">
                  <c:v>5.3680000000000003</c:v>
                </c:pt>
                <c:pt idx="973">
                  <c:v>5.3470000000000004</c:v>
                </c:pt>
                <c:pt idx="974">
                  <c:v>5.367</c:v>
                </c:pt>
                <c:pt idx="975">
                  <c:v>5.3019999999999996</c:v>
                </c:pt>
                <c:pt idx="976">
                  <c:v>5.3929999999999998</c:v>
                </c:pt>
                <c:pt idx="977">
                  <c:v>5.585</c:v>
                </c:pt>
                <c:pt idx="978">
                  <c:v>5.39</c:v>
                </c:pt>
                <c:pt idx="979">
                  <c:v>6.0369999999999999</c:v>
                </c:pt>
                <c:pt idx="980">
                  <c:v>5.476</c:v>
                </c:pt>
                <c:pt idx="981">
                  <c:v>7.72</c:v>
                </c:pt>
                <c:pt idx="982">
                  <c:v>5.29</c:v>
                </c:pt>
                <c:pt idx="983">
                  <c:v>5.4240000000000004</c:v>
                </c:pt>
                <c:pt idx="984">
                  <c:v>5.27</c:v>
                </c:pt>
                <c:pt idx="985">
                  <c:v>5.4119999999999999</c:v>
                </c:pt>
                <c:pt idx="986">
                  <c:v>8.2439999999999998</c:v>
                </c:pt>
                <c:pt idx="987">
                  <c:v>6.0629999999999997</c:v>
                </c:pt>
                <c:pt idx="988">
                  <c:v>6.05</c:v>
                </c:pt>
                <c:pt idx="989">
                  <c:v>6.1950000000000003</c:v>
                </c:pt>
                <c:pt idx="990">
                  <c:v>6.1340000000000003</c:v>
                </c:pt>
                <c:pt idx="991">
                  <c:v>6.4930000000000003</c:v>
                </c:pt>
                <c:pt idx="992">
                  <c:v>6.0940000000000003</c:v>
                </c:pt>
                <c:pt idx="993">
                  <c:v>6.1319999999999997</c:v>
                </c:pt>
                <c:pt idx="994">
                  <c:v>6.3259999999999996</c:v>
                </c:pt>
                <c:pt idx="995">
                  <c:v>6.6189999999999998</c:v>
                </c:pt>
                <c:pt idx="996">
                  <c:v>7.8049999999999997</c:v>
                </c:pt>
                <c:pt idx="997">
                  <c:v>7.06</c:v>
                </c:pt>
                <c:pt idx="998">
                  <c:v>6.5039999999999996</c:v>
                </c:pt>
                <c:pt idx="999">
                  <c:v>6.3730000000000002</c:v>
                </c:pt>
              </c:numCache>
            </c:numRef>
          </c:val>
          <c:smooth val="0"/>
          <c:extLst>
            <c:ext xmlns:c16="http://schemas.microsoft.com/office/drawing/2014/chart" uri="{C3380CC4-5D6E-409C-BE32-E72D297353CC}">
              <c16:uniqueId val="{00000001-86A7-4029-941E-B545DE378A6C}"/>
            </c:ext>
          </c:extLst>
        </c:ser>
        <c:dLbls>
          <c:showLegendKey val="0"/>
          <c:showVal val="0"/>
          <c:showCatName val="0"/>
          <c:showSerName val="0"/>
          <c:showPercent val="0"/>
          <c:showBubbleSize val="0"/>
        </c:dLbls>
        <c:smooth val="0"/>
        <c:axId val="1340035712"/>
        <c:axId val="1340040704"/>
      </c:lineChart>
      <c:catAx>
        <c:axId val="1340035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40704"/>
        <c:crosses val="autoZero"/>
        <c:auto val="1"/>
        <c:lblAlgn val="ctr"/>
        <c:lblOffset val="100"/>
        <c:noMultiLvlLbl val="0"/>
      </c:catAx>
      <c:valAx>
        <c:axId val="134004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3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 </cp:lastModifiedBy>
  <cp:revision>17</cp:revision>
  <cp:lastPrinted>1899-12-31T18:30:00Z</cp:lastPrinted>
  <dcterms:created xsi:type="dcterms:W3CDTF">2023-02-12T17:30:00Z</dcterms:created>
  <dcterms:modified xsi:type="dcterms:W3CDTF">2023-02-12T17:47:00Z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2ab1abb595509e5649c4ac5ab7b83a36068db4aedc891c1bcc46c53847f8240b</vt:lpwstr>
  </property>
</Properties>
</file>