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5501F" w:rsidRPr="00894800" w:rsidRDefault="00A5501F">
      <w:pPr>
        <w:rPr>
          <w:rFonts w:eastAsia="Times New Roman"/>
          <w:sz w:val="28"/>
          <w:szCs w:val="28"/>
        </w:rPr>
      </w:pPr>
    </w:p>
    <w:tbl>
      <w:tblPr>
        <w:tblW w:w="5000" w:type="pct"/>
        <w:tblInd w:w="-5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80"/>
        <w:gridCol w:w="7170"/>
      </w:tblGrid>
      <w:tr w:rsidR="00A5501F" w:rsidRPr="00894800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01F" w:rsidRPr="00894800" w:rsidRDefault="00000000">
            <w:pPr>
              <w:keepNext/>
              <w:spacing w:line="240" w:lineRule="auto"/>
              <w:rPr>
                <w:sz w:val="28"/>
                <w:szCs w:val="28"/>
              </w:rPr>
            </w:pPr>
            <w:r w:rsidRPr="00894800">
              <w:rPr>
                <w:rFonts w:eastAsia="Times New Roman"/>
                <w:b/>
                <w:sz w:val="28"/>
                <w:szCs w:val="28"/>
              </w:rPr>
              <w:t>Experiment No.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01F" w:rsidRPr="00894800" w:rsidRDefault="00BE2596">
            <w:pPr>
              <w:keepNext/>
              <w:snapToGrid w:val="0"/>
              <w:spacing w:line="240" w:lineRule="auto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2</w:t>
            </w:r>
          </w:p>
        </w:tc>
      </w:tr>
      <w:tr w:rsidR="00A5501F" w:rsidRPr="00894800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01F" w:rsidRPr="00894800" w:rsidRDefault="00000000">
            <w:pPr>
              <w:keepNext/>
              <w:spacing w:line="240" w:lineRule="auto"/>
              <w:rPr>
                <w:sz w:val="28"/>
                <w:szCs w:val="28"/>
              </w:rPr>
            </w:pPr>
            <w:r w:rsidRPr="00894800">
              <w:rPr>
                <w:rFonts w:eastAsia="Times New Roman"/>
                <w:b/>
                <w:sz w:val="28"/>
                <w:szCs w:val="28"/>
              </w:rPr>
              <w:t>Aim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01F" w:rsidRPr="00E1366A" w:rsidRDefault="00E1366A">
            <w:pPr>
              <w:keepNext/>
              <w:snapToGrid w:val="0"/>
              <w:spacing w:line="240" w:lineRule="auto"/>
              <w:rPr>
                <w:b/>
                <w:bCs/>
                <w:sz w:val="28"/>
                <w:szCs w:val="28"/>
              </w:rPr>
            </w:pPr>
            <w:r w:rsidRPr="00E1366A">
              <w:rPr>
                <w:b/>
                <w:bCs/>
                <w:sz w:val="28"/>
                <w:szCs w:val="28"/>
              </w:rPr>
              <w:t>Experiment on finding the running time of an algorithm.</w:t>
            </w:r>
            <w:r w:rsidR="00CD6021">
              <w:rPr>
                <w:b/>
                <w:bCs/>
                <w:sz w:val="28"/>
                <w:szCs w:val="28"/>
              </w:rPr>
              <w:t>(Quick sort and Merge sort).</w:t>
            </w:r>
          </w:p>
        </w:tc>
      </w:tr>
      <w:tr w:rsidR="00A5501F" w:rsidRPr="00894800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01F" w:rsidRPr="00894800" w:rsidRDefault="00000000">
            <w:pPr>
              <w:keepNext/>
              <w:spacing w:line="240" w:lineRule="auto"/>
              <w:rPr>
                <w:sz w:val="28"/>
                <w:szCs w:val="28"/>
              </w:rPr>
            </w:pPr>
            <w:r w:rsidRPr="00894800">
              <w:rPr>
                <w:rFonts w:eastAsia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01F" w:rsidRPr="00894800" w:rsidRDefault="00000000">
            <w:pPr>
              <w:keepNext/>
              <w:snapToGrid w:val="0"/>
              <w:spacing w:line="240" w:lineRule="auto"/>
              <w:rPr>
                <w:sz w:val="28"/>
                <w:szCs w:val="28"/>
              </w:rPr>
            </w:pPr>
            <w:r w:rsidRPr="00894800">
              <w:rPr>
                <w:rFonts w:eastAsia="Times New Roman"/>
                <w:b/>
                <w:sz w:val="28"/>
                <w:szCs w:val="28"/>
              </w:rPr>
              <w:t>Atharva Gite</w:t>
            </w:r>
          </w:p>
        </w:tc>
      </w:tr>
      <w:tr w:rsidR="00A5501F" w:rsidRPr="00894800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01F" w:rsidRPr="00894800" w:rsidRDefault="00000000">
            <w:pPr>
              <w:keepNext/>
              <w:spacing w:line="240" w:lineRule="auto"/>
              <w:rPr>
                <w:sz w:val="28"/>
                <w:szCs w:val="28"/>
              </w:rPr>
            </w:pPr>
            <w:r w:rsidRPr="00894800">
              <w:rPr>
                <w:rFonts w:eastAsia="Times New Roman"/>
                <w:b/>
                <w:sz w:val="28"/>
                <w:szCs w:val="28"/>
              </w:rPr>
              <w:t xml:space="preserve">UID No. 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01F" w:rsidRPr="00894800" w:rsidRDefault="00000000">
            <w:pPr>
              <w:keepNext/>
              <w:snapToGrid w:val="0"/>
              <w:spacing w:line="240" w:lineRule="auto"/>
              <w:rPr>
                <w:sz w:val="28"/>
                <w:szCs w:val="28"/>
              </w:rPr>
            </w:pPr>
            <w:r w:rsidRPr="00894800">
              <w:rPr>
                <w:rFonts w:eastAsia="Times New Roman"/>
                <w:b/>
                <w:sz w:val="28"/>
                <w:szCs w:val="28"/>
              </w:rPr>
              <w:t>2021300038</w:t>
            </w:r>
          </w:p>
        </w:tc>
      </w:tr>
      <w:tr w:rsidR="00A5501F" w:rsidRPr="00894800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501F" w:rsidRPr="00894800" w:rsidRDefault="00000000">
            <w:pPr>
              <w:keepNext/>
              <w:spacing w:line="240" w:lineRule="auto"/>
              <w:rPr>
                <w:sz w:val="28"/>
                <w:szCs w:val="28"/>
              </w:rPr>
            </w:pPr>
            <w:r w:rsidRPr="00894800">
              <w:rPr>
                <w:rFonts w:eastAsia="Times New Roman"/>
                <w:b/>
                <w:sz w:val="28"/>
                <w:szCs w:val="28"/>
              </w:rPr>
              <w:t>Class &amp; Division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501F" w:rsidRPr="00894800" w:rsidRDefault="00000000">
            <w:pPr>
              <w:keepNext/>
              <w:snapToGrid w:val="0"/>
              <w:spacing w:line="240" w:lineRule="auto"/>
              <w:rPr>
                <w:sz w:val="28"/>
                <w:szCs w:val="28"/>
              </w:rPr>
            </w:pPr>
            <w:r w:rsidRPr="00894800">
              <w:rPr>
                <w:rFonts w:eastAsia="Times New Roman"/>
                <w:b/>
                <w:sz w:val="28"/>
                <w:szCs w:val="28"/>
              </w:rPr>
              <w:t>COMPS-A(C)</w:t>
            </w:r>
          </w:p>
        </w:tc>
      </w:tr>
    </w:tbl>
    <w:p w:rsidR="00A5501F" w:rsidRPr="00894800" w:rsidRDefault="00A5501F">
      <w:pPr>
        <w:rPr>
          <w:sz w:val="28"/>
          <w:szCs w:val="28"/>
        </w:rPr>
      </w:pPr>
    </w:p>
    <w:p w:rsidR="00E94066" w:rsidRDefault="00E94066">
      <w:pPr>
        <w:rPr>
          <w:b/>
          <w:bCs/>
          <w:sz w:val="28"/>
          <w:szCs w:val="28"/>
        </w:rPr>
      </w:pPr>
    </w:p>
    <w:p w:rsidR="00292B7D" w:rsidRDefault="00292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Theory:</w:t>
      </w:r>
    </w:p>
    <w:p w:rsidR="00BC29A6" w:rsidRDefault="00706C37" w:rsidP="000F4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9235B2">
        <w:rPr>
          <w:b/>
          <w:bCs/>
          <w:sz w:val="28"/>
          <w:szCs w:val="28"/>
        </w:rPr>
        <w:t>Quick Sort</w:t>
      </w:r>
      <w:r>
        <w:rPr>
          <w:b/>
          <w:bCs/>
          <w:sz w:val="28"/>
          <w:szCs w:val="28"/>
        </w:rPr>
        <w:t>:</w:t>
      </w:r>
    </w:p>
    <w:p w:rsidR="00080E85" w:rsidRDefault="00080E85" w:rsidP="000F4D79">
      <w:pPr>
        <w:rPr>
          <w:sz w:val="28"/>
          <w:szCs w:val="28"/>
          <w:lang w:val="en-IN"/>
        </w:rPr>
      </w:pPr>
      <w:r w:rsidRPr="00080E85">
        <w:rPr>
          <w:sz w:val="28"/>
          <w:szCs w:val="28"/>
          <w:lang w:val="en-IN"/>
        </w:rPr>
        <w:t>Quicksort is an efficient, general-purpose sorting algorithm. Quicksort was developed by British computer scientist Tony Hoare in 1959</w:t>
      </w:r>
      <w:r>
        <w:rPr>
          <w:sz w:val="28"/>
          <w:szCs w:val="28"/>
          <w:lang w:val="en-IN"/>
        </w:rPr>
        <w:t xml:space="preserve"> </w:t>
      </w:r>
      <w:r w:rsidRPr="00080E85">
        <w:rPr>
          <w:sz w:val="28"/>
          <w:szCs w:val="28"/>
          <w:lang w:val="en-IN"/>
        </w:rPr>
        <w:t>and published in 1961,</w:t>
      </w:r>
      <w:r w:rsidR="0088759F">
        <w:rPr>
          <w:sz w:val="28"/>
          <w:szCs w:val="28"/>
          <w:lang w:val="en-IN"/>
        </w:rPr>
        <w:t xml:space="preserve"> </w:t>
      </w:r>
      <w:r w:rsidRPr="00080E85">
        <w:rPr>
          <w:sz w:val="28"/>
          <w:szCs w:val="28"/>
          <w:lang w:val="en-IN"/>
        </w:rPr>
        <w:t>it is still a commonly used algorithm for sorting.</w:t>
      </w:r>
    </w:p>
    <w:p w:rsidR="00B868A9" w:rsidRDefault="00B868A9" w:rsidP="000F4D79">
      <w:pPr>
        <w:rPr>
          <w:sz w:val="28"/>
          <w:szCs w:val="28"/>
          <w:lang w:val="en-IN"/>
        </w:rPr>
      </w:pPr>
    </w:p>
    <w:p w:rsidR="00B868A9" w:rsidRPr="00B868A9" w:rsidRDefault="00B868A9" w:rsidP="00B868A9">
      <w:pPr>
        <w:rPr>
          <w:sz w:val="28"/>
          <w:szCs w:val="28"/>
          <w:lang w:val="en-IN"/>
        </w:rPr>
      </w:pPr>
      <w:r w:rsidRPr="00B868A9">
        <w:rPr>
          <w:sz w:val="28"/>
          <w:szCs w:val="28"/>
          <w:lang w:val="en-IN"/>
        </w:rPr>
        <w:t>Quicksort is a divide-and-conquer algorithm. It works by selecting a 'pivot' element from the array and partitioning the other elements into two sub-arrays, accord</w:t>
      </w:r>
      <w:r w:rsidR="0088759F">
        <w:rPr>
          <w:sz w:val="28"/>
          <w:szCs w:val="28"/>
          <w:lang w:val="en-IN"/>
        </w:rPr>
        <w:t>ing t</w:t>
      </w:r>
      <w:r w:rsidRPr="00B868A9">
        <w:rPr>
          <w:sz w:val="28"/>
          <w:szCs w:val="28"/>
          <w:lang w:val="en-IN"/>
        </w:rPr>
        <w:t xml:space="preserve">o whether they are less than or greater than the pivot. For this reason, it is sometimes called partition-exchange sort. The sub-arrays are then sorted recursively. This can be done </w:t>
      </w:r>
      <w:r w:rsidR="0088759F">
        <w:rPr>
          <w:sz w:val="28"/>
          <w:szCs w:val="28"/>
          <w:lang w:val="en-IN"/>
        </w:rPr>
        <w:t>in place</w:t>
      </w:r>
      <w:r w:rsidRPr="00B868A9">
        <w:rPr>
          <w:sz w:val="28"/>
          <w:szCs w:val="28"/>
          <w:lang w:val="en-IN"/>
        </w:rPr>
        <w:t>, requiring small additional amounts of memory to perform the sorting.</w:t>
      </w:r>
    </w:p>
    <w:p w:rsidR="00B868A9" w:rsidRPr="00B868A9" w:rsidRDefault="00B868A9" w:rsidP="00B868A9">
      <w:pPr>
        <w:rPr>
          <w:sz w:val="28"/>
          <w:szCs w:val="28"/>
          <w:lang w:val="en-IN"/>
        </w:rPr>
      </w:pPr>
    </w:p>
    <w:p w:rsidR="00B868A9" w:rsidRDefault="00B868A9" w:rsidP="00B868A9">
      <w:pPr>
        <w:rPr>
          <w:sz w:val="28"/>
          <w:szCs w:val="28"/>
          <w:lang w:val="en-IN"/>
        </w:rPr>
      </w:pPr>
      <w:r w:rsidRPr="00B868A9">
        <w:rPr>
          <w:sz w:val="28"/>
          <w:szCs w:val="28"/>
          <w:lang w:val="en-IN"/>
        </w:rPr>
        <w:t xml:space="preserve">Quicksort is a comparison sort, meaning that it can sort items of any type for which a "less-than" relation (formally, a total order) is defined. Most implementations of quicksort are not stable, meaning that the relative order </w:t>
      </w:r>
      <w:r w:rsidR="00B517BE">
        <w:rPr>
          <w:sz w:val="28"/>
          <w:szCs w:val="28"/>
          <w:lang w:val="en-IN"/>
        </w:rPr>
        <w:t>of equal</w:t>
      </w:r>
      <w:r w:rsidR="007C6B93">
        <w:rPr>
          <w:sz w:val="28"/>
          <w:szCs w:val="28"/>
          <w:lang w:val="en-IN"/>
        </w:rPr>
        <w:t xml:space="preserve"> </w:t>
      </w:r>
      <w:r w:rsidR="0088759F">
        <w:rPr>
          <w:sz w:val="28"/>
          <w:szCs w:val="28"/>
          <w:lang w:val="en-IN"/>
        </w:rPr>
        <w:t>sor</w:t>
      </w:r>
      <w:r w:rsidRPr="00B868A9">
        <w:rPr>
          <w:sz w:val="28"/>
          <w:szCs w:val="28"/>
          <w:lang w:val="en-IN"/>
        </w:rPr>
        <w:t>t items is not preserved</w:t>
      </w:r>
    </w:p>
    <w:p w:rsidR="00EE19DE" w:rsidRDefault="00EE19DE" w:rsidP="00B868A9">
      <w:pPr>
        <w:rPr>
          <w:sz w:val="28"/>
          <w:szCs w:val="28"/>
          <w:lang w:val="en-IN"/>
        </w:rPr>
      </w:pPr>
    </w:p>
    <w:p w:rsidR="00EE19DE" w:rsidRDefault="00EE19DE" w:rsidP="00B868A9">
      <w:pPr>
        <w:rPr>
          <w:sz w:val="28"/>
          <w:szCs w:val="28"/>
          <w:lang w:val="en-IN"/>
        </w:rPr>
      </w:pPr>
    </w:p>
    <w:p w:rsidR="00EE19DE" w:rsidRDefault="00EE19DE" w:rsidP="00B868A9">
      <w:pPr>
        <w:rPr>
          <w:sz w:val="28"/>
          <w:szCs w:val="28"/>
          <w:lang w:val="en-IN"/>
        </w:rPr>
      </w:pPr>
    </w:p>
    <w:p w:rsidR="00EE19DE" w:rsidRDefault="00EE19DE" w:rsidP="00B868A9">
      <w:pPr>
        <w:rPr>
          <w:sz w:val="28"/>
          <w:szCs w:val="28"/>
          <w:lang w:val="en-IN"/>
        </w:rPr>
      </w:pPr>
    </w:p>
    <w:p w:rsidR="00EE19DE" w:rsidRDefault="00EE19DE" w:rsidP="00EE19DE">
      <w:pPr>
        <w:jc w:val="center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3582035" cy="2257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500" cy="22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9A6" w:rsidRDefault="00BC29A6" w:rsidP="000F4D79">
      <w:pPr>
        <w:rPr>
          <w:sz w:val="28"/>
          <w:szCs w:val="28"/>
          <w:lang w:val="en-IN"/>
        </w:rPr>
      </w:pPr>
    </w:p>
    <w:p w:rsidR="00F0562E" w:rsidRDefault="00EE19DE" w:rsidP="00EE19DE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Animated Representation of Quick-Sort</w:t>
      </w:r>
    </w:p>
    <w:p w:rsidR="00F43EB2" w:rsidRDefault="00F43EB2" w:rsidP="00F43EB2">
      <w:pPr>
        <w:rPr>
          <w:sz w:val="28"/>
          <w:szCs w:val="28"/>
          <w:lang w:val="en-IN"/>
        </w:rPr>
      </w:pPr>
    </w:p>
    <w:p w:rsidR="00384326" w:rsidRPr="00384326" w:rsidRDefault="00384326" w:rsidP="00384326">
      <w:pPr>
        <w:rPr>
          <w:sz w:val="28"/>
          <w:szCs w:val="28"/>
          <w:lang w:val="en-IN"/>
        </w:rPr>
      </w:pPr>
      <w:r w:rsidRPr="00384326">
        <w:rPr>
          <w:sz w:val="28"/>
          <w:szCs w:val="28"/>
          <w:lang w:val="en-IN"/>
        </w:rPr>
        <w:t>Inventor: Tony Hoare</w:t>
      </w:r>
    </w:p>
    <w:p w:rsidR="00384326" w:rsidRPr="00384326" w:rsidRDefault="00384326" w:rsidP="00384326">
      <w:pPr>
        <w:rPr>
          <w:sz w:val="28"/>
          <w:szCs w:val="28"/>
          <w:lang w:val="en-IN"/>
        </w:rPr>
      </w:pPr>
      <w:r w:rsidRPr="00384326">
        <w:rPr>
          <w:sz w:val="28"/>
          <w:szCs w:val="28"/>
          <w:lang w:val="en-IN"/>
        </w:rPr>
        <w:t>Worst complexity: n^2</w:t>
      </w:r>
    </w:p>
    <w:p w:rsidR="00384326" w:rsidRPr="00384326" w:rsidRDefault="00384326" w:rsidP="00384326">
      <w:pPr>
        <w:rPr>
          <w:sz w:val="28"/>
          <w:szCs w:val="28"/>
          <w:lang w:val="en-IN"/>
        </w:rPr>
      </w:pPr>
      <w:r w:rsidRPr="00384326">
        <w:rPr>
          <w:sz w:val="28"/>
          <w:szCs w:val="28"/>
          <w:lang w:val="en-IN"/>
        </w:rPr>
        <w:t>Average complexity: n*log(n)</w:t>
      </w:r>
    </w:p>
    <w:p w:rsidR="00384326" w:rsidRPr="00384326" w:rsidRDefault="00384326" w:rsidP="00384326">
      <w:pPr>
        <w:rPr>
          <w:sz w:val="28"/>
          <w:szCs w:val="28"/>
          <w:lang w:val="en-IN"/>
        </w:rPr>
      </w:pPr>
      <w:r w:rsidRPr="00384326">
        <w:rPr>
          <w:sz w:val="28"/>
          <w:szCs w:val="28"/>
          <w:lang w:val="en-IN"/>
        </w:rPr>
        <w:t>Best complexity: n*log(n)</w:t>
      </w:r>
    </w:p>
    <w:p w:rsidR="00384326" w:rsidRPr="00384326" w:rsidRDefault="00384326" w:rsidP="00384326">
      <w:pPr>
        <w:rPr>
          <w:sz w:val="28"/>
          <w:szCs w:val="28"/>
          <w:lang w:val="en-IN"/>
        </w:rPr>
      </w:pPr>
      <w:r w:rsidRPr="00384326">
        <w:rPr>
          <w:sz w:val="28"/>
          <w:szCs w:val="28"/>
          <w:lang w:val="en-IN"/>
        </w:rPr>
        <w:t>Method: Partitioning</w:t>
      </w:r>
    </w:p>
    <w:p w:rsidR="00384326" w:rsidRPr="00384326" w:rsidRDefault="00384326" w:rsidP="00384326">
      <w:pPr>
        <w:rPr>
          <w:sz w:val="28"/>
          <w:szCs w:val="28"/>
          <w:lang w:val="en-IN"/>
        </w:rPr>
      </w:pPr>
      <w:r w:rsidRPr="00384326">
        <w:rPr>
          <w:sz w:val="28"/>
          <w:szCs w:val="28"/>
          <w:lang w:val="en-IN"/>
        </w:rPr>
        <w:t>Stable: No</w:t>
      </w:r>
    </w:p>
    <w:p w:rsidR="00F0562E" w:rsidRDefault="00F0562E" w:rsidP="000F4D7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2. </w:t>
      </w:r>
      <w:r w:rsidR="00B75A6D">
        <w:rPr>
          <w:b/>
          <w:bCs/>
          <w:sz w:val="28"/>
          <w:szCs w:val="28"/>
          <w:lang w:val="en-IN"/>
        </w:rPr>
        <w:t>Merge Sort</w:t>
      </w:r>
      <w:r>
        <w:rPr>
          <w:b/>
          <w:bCs/>
          <w:sz w:val="28"/>
          <w:szCs w:val="28"/>
          <w:lang w:val="en-IN"/>
        </w:rPr>
        <w:t>:</w:t>
      </w:r>
    </w:p>
    <w:p w:rsidR="00552A3A" w:rsidRDefault="00552A3A" w:rsidP="000F4D79">
      <w:pPr>
        <w:rPr>
          <w:sz w:val="28"/>
          <w:szCs w:val="28"/>
          <w:lang w:val="en-IN"/>
        </w:rPr>
      </w:pPr>
    </w:p>
    <w:p w:rsidR="00A67127" w:rsidRDefault="00A67127" w:rsidP="000F4D7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</w:t>
      </w:r>
      <w:r w:rsidR="00671616" w:rsidRPr="00671616">
        <w:rPr>
          <w:sz w:val="28"/>
          <w:szCs w:val="28"/>
          <w:lang w:val="en-IN"/>
        </w:rPr>
        <w:t xml:space="preserve">erge sort is an efficient, general-purpose, and comparison-based sorting algorithm. Most implementations produce a stable sort, which means that the order of equal elements is the same in the input and output. </w:t>
      </w:r>
    </w:p>
    <w:p w:rsidR="00552A3A" w:rsidRDefault="00671616" w:rsidP="000F4D79">
      <w:pPr>
        <w:rPr>
          <w:sz w:val="28"/>
          <w:szCs w:val="28"/>
          <w:lang w:val="en-IN"/>
        </w:rPr>
      </w:pPr>
      <w:r w:rsidRPr="00671616">
        <w:rPr>
          <w:sz w:val="28"/>
          <w:szCs w:val="28"/>
          <w:lang w:val="en-IN"/>
        </w:rPr>
        <w:t>Merge sort is a divide-and-conquer algorithm that was invented by John von Neumann in 1945. A detailed description and analysis of bottom-up merge sort appeared in a report by Goldstine and von Neumann as early as 1948.</w:t>
      </w:r>
    </w:p>
    <w:p w:rsidR="004117B0" w:rsidRPr="00552A3A" w:rsidRDefault="004117B0" w:rsidP="004117B0">
      <w:pPr>
        <w:jc w:val="center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2094865" cy="125603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5C7" w:rsidRPr="00BC45C7" w:rsidRDefault="00BC45C7" w:rsidP="00BC45C7">
      <w:pPr>
        <w:rPr>
          <w:sz w:val="28"/>
          <w:szCs w:val="28"/>
          <w:lang w:val="en-IN"/>
        </w:rPr>
      </w:pPr>
      <w:r w:rsidRPr="00BC45C7">
        <w:rPr>
          <w:sz w:val="28"/>
          <w:szCs w:val="28"/>
          <w:lang w:val="en-IN"/>
        </w:rPr>
        <w:lastRenderedPageBreak/>
        <w:t>Inventor: John von Neumann</w:t>
      </w:r>
    </w:p>
    <w:p w:rsidR="00BC45C7" w:rsidRPr="00BC45C7" w:rsidRDefault="00BC45C7" w:rsidP="00BC45C7">
      <w:pPr>
        <w:rPr>
          <w:sz w:val="28"/>
          <w:szCs w:val="28"/>
          <w:lang w:val="en-IN"/>
        </w:rPr>
      </w:pPr>
      <w:r w:rsidRPr="00BC45C7">
        <w:rPr>
          <w:sz w:val="28"/>
          <w:szCs w:val="28"/>
          <w:lang w:val="en-IN"/>
        </w:rPr>
        <w:t>Worst complexity: n*log(n)</w:t>
      </w:r>
    </w:p>
    <w:p w:rsidR="00BC45C7" w:rsidRPr="00BC45C7" w:rsidRDefault="00BC45C7" w:rsidP="00BC45C7">
      <w:pPr>
        <w:rPr>
          <w:sz w:val="28"/>
          <w:szCs w:val="28"/>
          <w:lang w:val="en-IN"/>
        </w:rPr>
      </w:pPr>
      <w:r w:rsidRPr="00BC45C7">
        <w:rPr>
          <w:sz w:val="28"/>
          <w:szCs w:val="28"/>
          <w:lang w:val="en-IN"/>
        </w:rPr>
        <w:t>Average complexity: n*log(n)</w:t>
      </w:r>
    </w:p>
    <w:p w:rsidR="00BC45C7" w:rsidRPr="00BC45C7" w:rsidRDefault="00BC45C7" w:rsidP="00BC45C7">
      <w:pPr>
        <w:rPr>
          <w:sz w:val="28"/>
          <w:szCs w:val="28"/>
          <w:lang w:val="en-IN"/>
        </w:rPr>
      </w:pPr>
      <w:r w:rsidRPr="00BC45C7">
        <w:rPr>
          <w:sz w:val="28"/>
          <w:szCs w:val="28"/>
          <w:lang w:val="en-IN"/>
        </w:rPr>
        <w:t>Best complexity: n*log(n)</w:t>
      </w:r>
    </w:p>
    <w:p w:rsidR="00BC45C7" w:rsidRPr="00BC45C7" w:rsidRDefault="00BC45C7" w:rsidP="00BC45C7">
      <w:pPr>
        <w:rPr>
          <w:sz w:val="28"/>
          <w:szCs w:val="28"/>
          <w:lang w:val="en-IN"/>
        </w:rPr>
      </w:pPr>
      <w:r w:rsidRPr="00BC45C7">
        <w:rPr>
          <w:sz w:val="28"/>
          <w:szCs w:val="28"/>
          <w:lang w:val="en-IN"/>
        </w:rPr>
        <w:t>Method: Merging</w:t>
      </w:r>
    </w:p>
    <w:p w:rsidR="00BC45C7" w:rsidRPr="00BC45C7" w:rsidRDefault="00BC45C7" w:rsidP="00BC45C7">
      <w:pPr>
        <w:rPr>
          <w:sz w:val="28"/>
          <w:szCs w:val="28"/>
          <w:lang w:val="en-IN"/>
        </w:rPr>
      </w:pPr>
      <w:r w:rsidRPr="00BC45C7">
        <w:rPr>
          <w:sz w:val="28"/>
          <w:szCs w:val="28"/>
          <w:lang w:val="en-IN"/>
        </w:rPr>
        <w:t>Stable: Yes</w:t>
      </w:r>
    </w:p>
    <w:p w:rsidR="00E744D9" w:rsidRDefault="00E744D9" w:rsidP="000C4A39">
      <w:pPr>
        <w:rPr>
          <w:sz w:val="28"/>
          <w:szCs w:val="28"/>
          <w:lang w:val="en-IN"/>
        </w:rPr>
      </w:pPr>
    </w:p>
    <w:p w:rsidR="00E744D9" w:rsidRDefault="00E744D9" w:rsidP="000C4A3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</w:p>
    <w:p w:rsidR="00C62461" w:rsidRDefault="00465FFD" w:rsidP="000C4A3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a)Code to Generate Random Numbers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#include</w:t>
      </w:r>
      <w:r w:rsidRPr="009D0CB5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 xml:space="preserve"> </w:t>
      </w:r>
      <w:r w:rsidRPr="009D0CB5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&lt;stdio.h&gt;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#include</w:t>
      </w:r>
      <w:r w:rsidRPr="009D0CB5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 xml:space="preserve"> </w:t>
      </w:r>
      <w:r w:rsidRPr="009D0CB5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&lt;stdlib.h&gt;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#include</w:t>
      </w:r>
      <w:r w:rsidRPr="009D0CB5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 xml:space="preserve"> </w:t>
      </w:r>
      <w:r w:rsidRPr="009D0CB5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&lt;time.h&gt;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9D0CB5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main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() {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</w:t>
      </w:r>
      <w:r w:rsidRPr="009D0CB5">
        <w:rPr>
          <w:rFonts w:ascii="Consolas" w:eastAsia="Times New Roman" w:hAnsi="Consolas" w:cs="Times New Roman"/>
          <w:color w:val="4EC9B0"/>
          <w:sz w:val="21"/>
          <w:szCs w:val="21"/>
          <w:lang w:val="en-IN" w:eastAsia="ko-KR" w:bidi="mr-IN"/>
        </w:rPr>
        <w:t>FILE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*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fp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fp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9D0CB5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fopen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9D0CB5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"numbers.txt"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9D0CB5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"w"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</w:t>
      </w:r>
      <w:r w:rsidRPr="009D0CB5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long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9D0CB5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long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9D0CB5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9D0CB5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100000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</w:t>
      </w:r>
      <w:r w:rsidRPr="009D0CB5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srand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((</w:t>
      </w:r>
      <w:r w:rsidRPr="009D0CB5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unsigned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) </w:t>
      </w:r>
      <w:r w:rsidRPr="009D0CB5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time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(&amp;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t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));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</w:t>
      </w:r>
      <w:r w:rsidRPr="009D0CB5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for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( 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9D0CB5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0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; 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&lt; 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; 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++ ) 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{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</w:t>
      </w:r>
      <w:r w:rsidRPr="009D0CB5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num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=</w:t>
      </w:r>
      <w:r w:rsidRPr="009D0CB5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rand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()%</w:t>
      </w:r>
      <w:r w:rsidRPr="009D0CB5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100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num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=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num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*</w:t>
      </w:r>
      <w:r w:rsidRPr="009D0CB5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100000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num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+=</w:t>
      </w:r>
      <w:r w:rsidRPr="009D0CB5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rand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();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</w:t>
      </w:r>
      <w:r w:rsidRPr="009D0CB5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fprintf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fp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9D0CB5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"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%d</w:t>
      </w:r>
      <w:r w:rsidRPr="009D0CB5">
        <w:rPr>
          <w:rFonts w:ascii="Consolas" w:eastAsia="Times New Roman" w:hAnsi="Consolas" w:cs="Times New Roman"/>
          <w:color w:val="D7BA7D"/>
          <w:sz w:val="21"/>
          <w:szCs w:val="21"/>
          <w:lang w:val="en-IN" w:eastAsia="ko-KR" w:bidi="mr-IN"/>
        </w:rPr>
        <w:t>\n</w:t>
      </w:r>
      <w:r w:rsidRPr="009D0CB5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"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9D0CB5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num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}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</w:t>
      </w:r>
      <w:r w:rsidRPr="009D0CB5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return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9D0CB5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0</w:t>
      </w: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9D0CB5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}</w:t>
      </w:r>
    </w:p>
    <w:p w:rsidR="009D0CB5" w:rsidRPr="009D0CB5" w:rsidRDefault="009D0CB5" w:rsidP="009D0CB5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9D0CB5" w:rsidRDefault="009D0CB5" w:rsidP="000C4A39">
      <w:pPr>
        <w:rPr>
          <w:sz w:val="28"/>
          <w:szCs w:val="28"/>
          <w:lang w:val="en-IN"/>
        </w:rPr>
      </w:pPr>
    </w:p>
    <w:p w:rsidR="009D0CB5" w:rsidRDefault="009D0CB5" w:rsidP="000C4A3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b)Main code</w:t>
      </w:r>
    </w:p>
    <w:p w:rsidR="00C62461" w:rsidRDefault="00C62461" w:rsidP="000C4A39">
      <w:pPr>
        <w:rPr>
          <w:sz w:val="28"/>
          <w:szCs w:val="28"/>
          <w:lang w:val="en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#include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&lt;stdio.h&gt;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#include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&lt;stdlib.h&gt;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#include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&lt;time.h&gt;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#include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&lt;stdint.h&gt;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#include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&lt;sys/time.h&gt;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#define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 xml:space="preserve"> N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100000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#define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 xml:space="preserve"> BLOCK_SIZE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100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lastRenderedPageBreak/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partition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(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[]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low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high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pivot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high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low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-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for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(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low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&lt;=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high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-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++)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 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if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] &lt;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pivot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     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++;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temp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]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]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temp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     }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 }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temp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+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+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]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high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high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]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temp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return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+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}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void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quick_sort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[]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low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high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if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low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&lt;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high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 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pi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partition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low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high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quick_sort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low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pi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-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quick_sort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pi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+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high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 }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}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void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merge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[]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m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</w:t>
      </w:r>
      <w:r w:rsidRPr="0076360A">
        <w:rPr>
          <w:rFonts w:ascii="Consolas" w:eastAsia="Times New Roman" w:hAnsi="Consolas" w:cs="Times New Roman"/>
          <w:color w:val="6A9955"/>
          <w:sz w:val="21"/>
          <w:szCs w:val="21"/>
          <w:lang w:val="en-IN" w:eastAsia="ko-KR" w:bidi="mr-IN"/>
        </w:rPr>
        <w:t xml:space="preserve"> //l=left m-middle r=right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k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m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-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+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n2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-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m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],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n2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for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0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&lt;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++)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]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+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for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0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&lt;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n2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++)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]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m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+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+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0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lastRenderedPageBreak/>
        <w:t xml:space="preserve">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0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k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while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&lt;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&amp;&amp;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&lt;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n2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 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if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] &lt;=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]) 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k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]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++;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} </w:t>
      </w: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else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k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]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++;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     }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k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++;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 }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while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&lt;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 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k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]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++;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k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++;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 }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while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&lt;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n2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 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k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]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++;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k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++;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 }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}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void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merge_sort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[]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6A9955"/>
          <w:sz w:val="21"/>
          <w:szCs w:val="21"/>
          <w:lang w:val="en-IN" w:eastAsia="ko-KR" w:bidi="mr-IN"/>
        </w:rPr>
        <w:t>// left &lt; right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if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&lt;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 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m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+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-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) /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2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merge_sort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m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merge_sort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m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+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merge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m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 }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}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main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() 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4EC9B0"/>
          <w:sz w:val="21"/>
          <w:szCs w:val="21"/>
          <w:lang w:val="en-IN" w:eastAsia="ko-KR" w:bidi="mr-IN"/>
        </w:rPr>
        <w:t>FILE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*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fp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,*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ptrm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,*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ptrq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struct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4EC9B0"/>
          <w:sz w:val="21"/>
          <w:szCs w:val="21"/>
          <w:lang w:val="en-IN" w:eastAsia="ko-KR" w:bidi="mr-IN"/>
        </w:rPr>
        <w:t>timeval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start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end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N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],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k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,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,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,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fp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fopen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"numbers.txt"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"r"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k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=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0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lastRenderedPageBreak/>
        <w:t xml:space="preserve">    </w:t>
      </w:r>
      <w:r w:rsidRPr="0076360A">
        <w:rPr>
          <w:rFonts w:ascii="Consolas" w:eastAsia="Times New Roman" w:hAnsi="Consolas" w:cs="Times New Roman"/>
          <w:color w:val="6A9955"/>
          <w:sz w:val="21"/>
          <w:szCs w:val="21"/>
          <w:lang w:val="en-IN" w:eastAsia="ko-KR" w:bidi="mr-IN"/>
        </w:rPr>
        <w:t>// Read each number from the file and store it in the array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while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(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fscanf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fp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"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%d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"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, &amp;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) ==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) 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 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k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++]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n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 }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6A9955"/>
          <w:sz w:val="21"/>
          <w:szCs w:val="21"/>
          <w:lang w:val="en-IN" w:eastAsia="ko-KR" w:bidi="mr-IN"/>
        </w:rPr>
        <w:t>// Close the file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fclose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fp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ptrm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=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fopen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"merge_sort_time.txt"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"w"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ptrq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=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fopen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"quick_sort_time.txt"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"w"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6A9955"/>
          <w:sz w:val="21"/>
          <w:szCs w:val="21"/>
          <w:lang w:val="en-IN" w:eastAsia="ko-KR" w:bidi="mr-IN"/>
        </w:rPr>
        <w:t>//clock start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for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=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500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&lt;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1001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++) 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 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double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merge_sort_time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0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double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quick_sort_time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0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6A9955"/>
          <w:sz w:val="21"/>
          <w:szCs w:val="21"/>
          <w:lang w:val="en-IN" w:eastAsia="ko-KR" w:bidi="mr-IN"/>
        </w:rPr>
        <w:t>// 1*100= 100 blocks, 2*100=200 blocks and so on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size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size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=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i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*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BLOCK_SIZE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6A9955"/>
          <w:sz w:val="21"/>
          <w:szCs w:val="21"/>
          <w:lang w:val="en-IN" w:eastAsia="ko-KR" w:bidi="mr-IN"/>
        </w:rPr>
        <w:t>// block arr to find out combien de time for sorting 0-99,0-199 and so on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block_arrm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size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int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block_arrq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size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for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0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&lt;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size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;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++) 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     {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block_arrm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] =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block_arrq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]=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arr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[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j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];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        }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gettimeofday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(&amp;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start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NULL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merge_sort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block_arrm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,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0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,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size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-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gettimeofday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(&amp;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end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NULL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4EC9B0"/>
          <w:sz w:val="21"/>
          <w:szCs w:val="21"/>
          <w:lang w:val="en-IN" w:eastAsia="ko-KR" w:bidi="mr-IN"/>
        </w:rPr>
        <w:t>uint64_t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delta_usm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end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.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tv_sec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-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start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.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tv_sec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) *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1000000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+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end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.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tv_usec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-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start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.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tv_usec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gettimeofday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(&amp;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start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NULL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quick_sort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block_arrq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,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0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,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size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-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); 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gettimeofday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(&amp;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end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569CD6"/>
          <w:sz w:val="21"/>
          <w:szCs w:val="21"/>
          <w:lang w:val="en-IN" w:eastAsia="ko-KR" w:bidi="mr-IN"/>
        </w:rPr>
        <w:t>NULL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4EC9B0"/>
          <w:sz w:val="21"/>
          <w:szCs w:val="21"/>
          <w:lang w:val="en-IN" w:eastAsia="ko-KR" w:bidi="mr-IN"/>
        </w:rPr>
        <w:t>uint64_t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delta_usq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=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end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.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tv_sec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-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start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.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tv_sec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) *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1000000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+ 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end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.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tv_usec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- 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start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.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tv_usec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fprintf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ptrm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"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%lu</w:t>
      </w:r>
      <w:r w:rsidRPr="0076360A">
        <w:rPr>
          <w:rFonts w:ascii="Consolas" w:eastAsia="Times New Roman" w:hAnsi="Consolas" w:cs="Times New Roman"/>
          <w:color w:val="D7BA7D"/>
          <w:sz w:val="21"/>
          <w:szCs w:val="21"/>
          <w:lang w:val="en-IN" w:eastAsia="ko-KR" w:bidi="mr-IN"/>
        </w:rPr>
        <w:t>\n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"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,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delta_usm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</w:t>
      </w:r>
      <w:r w:rsidRPr="0076360A">
        <w:rPr>
          <w:rFonts w:ascii="Consolas" w:eastAsia="Times New Roman" w:hAnsi="Consolas" w:cs="Times New Roman"/>
          <w:color w:val="DCDCAA"/>
          <w:sz w:val="21"/>
          <w:szCs w:val="21"/>
          <w:lang w:val="en-IN" w:eastAsia="ko-KR" w:bidi="mr-IN"/>
        </w:rPr>
        <w:t>fprintf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(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ptrq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, 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"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%lu</w:t>
      </w:r>
      <w:r w:rsidRPr="0076360A">
        <w:rPr>
          <w:rFonts w:ascii="Consolas" w:eastAsia="Times New Roman" w:hAnsi="Consolas" w:cs="Times New Roman"/>
          <w:color w:val="D7BA7D"/>
          <w:sz w:val="21"/>
          <w:szCs w:val="21"/>
          <w:lang w:val="en-IN" w:eastAsia="ko-KR" w:bidi="mr-IN"/>
        </w:rPr>
        <w:t>\n</w:t>
      </w:r>
      <w:r w:rsidRPr="0076360A">
        <w:rPr>
          <w:rFonts w:ascii="Consolas" w:eastAsia="Times New Roman" w:hAnsi="Consolas" w:cs="Times New Roman"/>
          <w:color w:val="CE9178"/>
          <w:sz w:val="21"/>
          <w:szCs w:val="21"/>
          <w:lang w:val="en-IN" w:eastAsia="ko-KR" w:bidi="mr-IN"/>
        </w:rPr>
        <w:t>"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,</w:t>
      </w:r>
      <w:r w:rsidRPr="0076360A">
        <w:rPr>
          <w:rFonts w:ascii="Consolas" w:eastAsia="Times New Roman" w:hAnsi="Consolas" w:cs="Times New Roman"/>
          <w:color w:val="9CDCFE"/>
          <w:sz w:val="21"/>
          <w:szCs w:val="21"/>
          <w:lang w:val="en-IN" w:eastAsia="ko-KR" w:bidi="mr-IN"/>
        </w:rPr>
        <w:t>delta_usq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);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        }   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    </w:t>
      </w:r>
      <w:r w:rsidRPr="0076360A">
        <w:rPr>
          <w:rFonts w:ascii="Consolas" w:eastAsia="Times New Roman" w:hAnsi="Consolas" w:cs="Times New Roman"/>
          <w:color w:val="C586C0"/>
          <w:sz w:val="21"/>
          <w:szCs w:val="21"/>
          <w:lang w:val="en-IN" w:eastAsia="ko-KR" w:bidi="mr-IN"/>
        </w:rPr>
        <w:t>return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 xml:space="preserve"> </w:t>
      </w:r>
      <w:r w:rsidRPr="0076360A">
        <w:rPr>
          <w:rFonts w:ascii="Consolas" w:eastAsia="Times New Roman" w:hAnsi="Consolas" w:cs="Times New Roman"/>
          <w:color w:val="B5CEA8"/>
          <w:sz w:val="21"/>
          <w:szCs w:val="21"/>
          <w:lang w:val="en-IN" w:eastAsia="ko-KR" w:bidi="mr-IN"/>
        </w:rPr>
        <w:t>0</w:t>
      </w: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t>;</w:t>
      </w:r>
    </w:p>
    <w:p w:rsidR="0076360A" w:rsidRPr="0076360A" w:rsidRDefault="0076360A" w:rsidP="007636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</w:pPr>
      <w:r w:rsidRPr="0076360A">
        <w:rPr>
          <w:rFonts w:ascii="Consolas" w:eastAsia="Times New Roman" w:hAnsi="Consolas" w:cs="Times New Roman"/>
          <w:color w:val="D4D4D4"/>
          <w:sz w:val="21"/>
          <w:szCs w:val="21"/>
          <w:lang w:val="en-IN" w:eastAsia="ko-KR" w:bidi="mr-IN"/>
        </w:rPr>
        <w:lastRenderedPageBreak/>
        <w:t>}</w:t>
      </w:r>
    </w:p>
    <w:p w:rsidR="0076360A" w:rsidRDefault="0076360A" w:rsidP="000C4A39">
      <w:pPr>
        <w:rPr>
          <w:sz w:val="28"/>
          <w:szCs w:val="28"/>
          <w:lang w:val="en-IN"/>
        </w:rPr>
      </w:pPr>
    </w:p>
    <w:p w:rsidR="00C62461" w:rsidRDefault="00C62461" w:rsidP="000C4A39">
      <w:pPr>
        <w:rPr>
          <w:sz w:val="28"/>
          <w:szCs w:val="28"/>
          <w:lang w:val="en-IN"/>
        </w:rPr>
      </w:pPr>
    </w:p>
    <w:p w:rsidR="00C62461" w:rsidRDefault="00C62461" w:rsidP="000C4A39">
      <w:pPr>
        <w:rPr>
          <w:sz w:val="28"/>
          <w:szCs w:val="28"/>
          <w:lang w:val="en-IN"/>
        </w:rPr>
      </w:pPr>
    </w:p>
    <w:p w:rsidR="00C62461" w:rsidRDefault="00C62461" w:rsidP="000C4A3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GRAPHS:</w:t>
      </w:r>
    </w:p>
    <w:p w:rsidR="00BE64EF" w:rsidRPr="00C62461" w:rsidRDefault="00BE64EF" w:rsidP="000C4A39">
      <w:pPr>
        <w:rPr>
          <w:b/>
          <w:bCs/>
          <w:sz w:val="28"/>
          <w:szCs w:val="28"/>
          <w:lang w:val="en-IN"/>
        </w:rPr>
      </w:pPr>
    </w:p>
    <w:p w:rsidR="00F0562E" w:rsidRPr="00F0562E" w:rsidRDefault="00A16F77" w:rsidP="000F4D79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7D034DF" wp14:editId="1C154093">
            <wp:extent cx="5943600" cy="3526155"/>
            <wp:effectExtent l="0" t="0" r="0" b="171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EFB4588-C68B-8106-4BDC-6BF14CF253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A31AE" w:rsidRPr="00894800" w:rsidRDefault="005A31AE" w:rsidP="005A31AE">
      <w:pPr>
        <w:pStyle w:val="BodyText"/>
        <w:jc w:val="center"/>
        <w:rPr>
          <w:sz w:val="28"/>
          <w:szCs w:val="28"/>
        </w:rPr>
      </w:pPr>
    </w:p>
    <w:p w:rsidR="00730832" w:rsidRDefault="00730832" w:rsidP="00730832">
      <w:pPr>
        <w:pStyle w:val="BodyText"/>
        <w:jc w:val="center"/>
        <w:rPr>
          <w:sz w:val="28"/>
          <w:szCs w:val="28"/>
        </w:rPr>
      </w:pPr>
    </w:p>
    <w:p w:rsidR="00A5501F" w:rsidRDefault="00FB21F4" w:rsidP="00E1366A"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r>
        <w:rPr>
          <w:sz w:val="28"/>
          <w:szCs w:val="28"/>
        </w:rPr>
        <w:t xml:space="preserve"> For smaller inputs, </w:t>
      </w:r>
      <w:r w:rsidR="00B70165">
        <w:rPr>
          <w:sz w:val="28"/>
          <w:szCs w:val="28"/>
        </w:rPr>
        <w:t>merge sort is more efficient</w:t>
      </w:r>
      <w:r>
        <w:rPr>
          <w:sz w:val="28"/>
          <w:szCs w:val="28"/>
        </w:rPr>
        <w:t xml:space="preserve">. </w:t>
      </w:r>
      <w:r w:rsidR="00D90C4A" w:rsidRPr="00D90C4A">
        <w:rPr>
          <w:sz w:val="28"/>
          <w:szCs w:val="28"/>
        </w:rPr>
        <w:t xml:space="preserve">Overall, </w:t>
      </w:r>
      <w:r w:rsidR="00D90C4A">
        <w:rPr>
          <w:sz w:val="28"/>
          <w:szCs w:val="28"/>
        </w:rPr>
        <w:t>quick sort</w:t>
      </w:r>
      <w:r w:rsidR="00D90C4A" w:rsidRPr="00D90C4A">
        <w:rPr>
          <w:sz w:val="28"/>
          <w:szCs w:val="28"/>
        </w:rPr>
        <w:t xml:space="preserve"> is</w:t>
      </w:r>
      <w:r w:rsidR="0067339B">
        <w:rPr>
          <w:sz w:val="28"/>
          <w:szCs w:val="28"/>
        </w:rPr>
        <w:t xml:space="preserve"> </w:t>
      </w:r>
      <w:r w:rsidR="00D90C4A" w:rsidRPr="00D90C4A">
        <w:rPr>
          <w:sz w:val="28"/>
          <w:szCs w:val="28"/>
        </w:rPr>
        <w:t>faster than merge sort</w:t>
      </w:r>
      <w:r w:rsidR="0067339B">
        <w:rPr>
          <w:sz w:val="28"/>
          <w:szCs w:val="28"/>
        </w:rPr>
        <w:t xml:space="preserve"> </w:t>
      </w:r>
      <w:r w:rsidR="00D90C4A" w:rsidRPr="00D90C4A">
        <w:rPr>
          <w:sz w:val="28"/>
          <w:szCs w:val="28"/>
        </w:rPr>
        <w:t>for randomized data, particularly on larger distributions.</w:t>
      </w:r>
    </w:p>
    <w:p w:rsidR="008F7303" w:rsidRPr="00332F91" w:rsidRDefault="008F7303" w:rsidP="008F7303">
      <w:pPr>
        <w:pStyle w:val="BodyText"/>
        <w:jc w:val="center"/>
        <w:rPr>
          <w:sz w:val="28"/>
          <w:szCs w:val="28"/>
          <w:lang w:val="en-IN"/>
        </w:rPr>
      </w:pPr>
    </w:p>
    <w:p w:rsidR="004B3460" w:rsidRDefault="004B3460" w:rsidP="000D26D6">
      <w:pPr>
        <w:pStyle w:val="BodyText"/>
        <w:rPr>
          <w:sz w:val="28"/>
          <w:szCs w:val="28"/>
        </w:rPr>
      </w:pPr>
    </w:p>
    <w:p w:rsidR="00AA4A62" w:rsidRDefault="00AA4A62" w:rsidP="00AA4A62">
      <w:pPr>
        <w:pStyle w:val="BodyText"/>
        <w:jc w:val="center"/>
        <w:rPr>
          <w:sz w:val="28"/>
          <w:szCs w:val="28"/>
          <w:lang w:val="en-IN"/>
        </w:rPr>
      </w:pPr>
    </w:p>
    <w:p w:rsidR="00162044" w:rsidRPr="00392C89" w:rsidRDefault="00162044" w:rsidP="00392C89">
      <w:pPr>
        <w:pStyle w:val="BodyText"/>
        <w:rPr>
          <w:sz w:val="28"/>
          <w:szCs w:val="28"/>
          <w:lang w:val="en-IN"/>
        </w:rPr>
      </w:pPr>
    </w:p>
    <w:p w:rsidR="00A5501F" w:rsidRPr="00894800" w:rsidRDefault="00A5501F">
      <w:pPr>
        <w:pStyle w:val="BodyText"/>
        <w:rPr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A5501F" w:rsidRPr="00894800" w:rsidRDefault="00A5501F">
      <w:pPr>
        <w:rPr>
          <w:b/>
          <w:bCs/>
          <w:sz w:val="28"/>
          <w:szCs w:val="28"/>
        </w:rPr>
      </w:pPr>
    </w:p>
    <w:p w:rsidR="00FC029B" w:rsidRPr="00894800" w:rsidRDefault="00FC029B">
      <w:pPr>
        <w:rPr>
          <w:sz w:val="28"/>
          <w:szCs w:val="28"/>
        </w:rPr>
      </w:pPr>
    </w:p>
    <w:sectPr w:rsidR="00FC029B" w:rsidRPr="00894800"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  <w:docGrid w:linePitch="299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15C5" w:rsidRDefault="003915C5">
      <w:pPr>
        <w:spacing w:line="240" w:lineRule="auto"/>
      </w:pPr>
      <w:r>
        <w:separator/>
      </w:r>
    </w:p>
  </w:endnote>
  <w:endnote w:type="continuationSeparator" w:id="0">
    <w:p w:rsidR="003915C5" w:rsidRDefault="00391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15C5" w:rsidRDefault="003915C5">
      <w:pPr>
        <w:spacing w:line="240" w:lineRule="auto"/>
      </w:pPr>
      <w:r>
        <w:separator/>
      </w:r>
    </w:p>
  </w:footnote>
  <w:footnote w:type="continuationSeparator" w:id="0">
    <w:p w:rsidR="003915C5" w:rsidRDefault="00391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501F" w:rsidRDefault="00A550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501F" w:rsidRDefault="00A5501F">
    <w:pPr>
      <w:spacing w:line="256" w:lineRule="auto"/>
      <w:ind w:left="1100"/>
      <w:jc w:val="center"/>
      <w:rPr>
        <w:rFonts w:ascii="Calibri" w:eastAsia="Calibri" w:hAnsi="Calibri" w:cs="Calibri"/>
        <w:sz w:val="41"/>
        <w:szCs w:val="41"/>
      </w:rPr>
    </w:pPr>
  </w:p>
  <w:p w:rsidR="00A5501F" w:rsidRDefault="00C64485">
    <w:pPr>
      <w:spacing w:line="256" w:lineRule="auto"/>
      <w:ind w:left="1100"/>
      <w:jc w:val="center"/>
      <w:rPr>
        <w:rFonts w:ascii="Calibri" w:eastAsia="Calibri" w:hAnsi="Calibri" w:cs="Calibri"/>
      </w:rPr>
    </w:pPr>
    <w:r>
      <w:rPr>
        <w:noProof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-590550</wp:posOffset>
          </wp:positionH>
          <wp:positionV relativeFrom="paragraph">
            <wp:posOffset>28575</wp:posOffset>
          </wp:positionV>
          <wp:extent cx="719455" cy="68707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0" t="-20" r="-20" b="-20"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6870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cr/>
    </w:r>
    <w:r>
      <w:rPr>
        <w:rFonts w:ascii="Calibri" w:eastAsia="Calibri" w:hAnsi="Calibri" w:cs="Calibri"/>
      </w:rPr>
      <w:t>Sardar Patel Institute of TechnologyBhavan's Campus, Munshi Nagar, Andheri (West), Mumbai-400058, India</w:t>
    </w:r>
  </w:p>
  <w:p w:rsidR="00A5501F" w:rsidRDefault="00000000">
    <w:pPr>
      <w:spacing w:after="160" w:line="256" w:lineRule="auto"/>
      <w:ind w:left="2300"/>
      <w:jc w:val="center"/>
    </w:pPr>
    <w:r>
      <w:rPr>
        <w:rFonts w:ascii="Calibri" w:eastAsia="Calibri" w:hAnsi="Calibri" w:cs="Calibri"/>
      </w:rPr>
      <w:t>(Autonomous College Affiliated to University of Mumbai)</w:t>
    </w:r>
  </w:p>
  <w:p w:rsidR="00A5501F" w:rsidRDefault="00A5501F">
    <w:pPr>
      <w:pStyle w:val="Header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8788"/>
        </w:tabs>
        <w:ind w:left="8788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8788"/>
        </w:tabs>
        <w:ind w:left="8788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8788"/>
        </w:tabs>
        <w:ind w:left="8788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788"/>
        </w:tabs>
        <w:ind w:left="8788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8788"/>
        </w:tabs>
        <w:ind w:left="8788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8788"/>
        </w:tabs>
        <w:ind w:left="878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8788"/>
        </w:tabs>
        <w:ind w:left="878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8788"/>
        </w:tabs>
        <w:ind w:left="878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8788"/>
        </w:tabs>
        <w:ind w:left="8788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283"/>
      </w:pPr>
    </w:lvl>
    <w:lvl w:ilvl="2">
      <w:start w:val="1"/>
      <w:numFmt w:val="decimal"/>
      <w:lvlText w:val="%3."/>
      <w:lvlJc w:val="left"/>
      <w:pPr>
        <w:tabs>
          <w:tab w:val="num" w:pos="1697"/>
        </w:tabs>
        <w:ind w:left="1697" w:hanging="283"/>
      </w:pPr>
    </w:lvl>
    <w:lvl w:ilvl="3">
      <w:start w:val="1"/>
      <w:numFmt w:val="decimal"/>
      <w:lvlText w:val="%4."/>
      <w:lvlJc w:val="left"/>
      <w:pPr>
        <w:tabs>
          <w:tab w:val="num" w:pos="2404"/>
        </w:tabs>
        <w:ind w:left="2404" w:hanging="283"/>
      </w:pPr>
    </w:lvl>
    <w:lvl w:ilvl="4">
      <w:start w:val="1"/>
      <w:numFmt w:val="decimal"/>
      <w:lvlText w:val="%5."/>
      <w:lvlJc w:val="left"/>
      <w:pPr>
        <w:tabs>
          <w:tab w:val="num" w:pos="3111"/>
        </w:tabs>
        <w:ind w:left="3111" w:hanging="283"/>
      </w:pPr>
    </w:lvl>
    <w:lvl w:ilvl="5">
      <w:start w:val="1"/>
      <w:numFmt w:val="decimal"/>
      <w:lvlText w:val="%6."/>
      <w:lvlJc w:val="left"/>
      <w:pPr>
        <w:tabs>
          <w:tab w:val="num" w:pos="3818"/>
        </w:tabs>
        <w:ind w:left="3818" w:hanging="283"/>
      </w:pPr>
    </w:lvl>
    <w:lvl w:ilvl="6">
      <w:start w:val="1"/>
      <w:numFmt w:val="decimal"/>
      <w:lvlText w:val="%7."/>
      <w:lvlJc w:val="left"/>
      <w:pPr>
        <w:tabs>
          <w:tab w:val="num" w:pos="4525"/>
        </w:tabs>
        <w:ind w:left="4525" w:hanging="283"/>
      </w:pPr>
    </w:lvl>
    <w:lvl w:ilvl="7">
      <w:start w:val="1"/>
      <w:numFmt w:val="decimal"/>
      <w:lvlText w:val="%8."/>
      <w:lvlJc w:val="left"/>
      <w:pPr>
        <w:tabs>
          <w:tab w:val="num" w:pos="5232"/>
        </w:tabs>
        <w:ind w:left="5232" w:hanging="283"/>
      </w:pPr>
    </w:lvl>
    <w:lvl w:ilvl="8">
      <w:start w:val="1"/>
      <w:numFmt w:val="decimal"/>
      <w:lvlText w:val="%9."/>
      <w:lvlJc w:val="left"/>
      <w:pPr>
        <w:tabs>
          <w:tab w:val="num" w:pos="5939"/>
        </w:tabs>
        <w:ind w:left="5939" w:hanging="283"/>
      </w:pPr>
    </w:lvl>
  </w:abstractNum>
  <w:abstractNum w:abstractNumId="3" w15:restartNumberingAfterBreak="0">
    <w:nsid w:val="00000004"/>
    <w:multiLevelType w:val="multilevel"/>
    <w:tmpl w:val="00000004"/>
    <w:lvl w:ilvl="0">
      <w:start w:val="3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283"/>
      </w:pPr>
    </w:lvl>
    <w:lvl w:ilvl="2">
      <w:start w:val="1"/>
      <w:numFmt w:val="decimal"/>
      <w:lvlText w:val="%3."/>
      <w:lvlJc w:val="left"/>
      <w:pPr>
        <w:tabs>
          <w:tab w:val="num" w:pos="1697"/>
        </w:tabs>
        <w:ind w:left="1697" w:hanging="283"/>
      </w:pPr>
    </w:lvl>
    <w:lvl w:ilvl="3">
      <w:start w:val="1"/>
      <w:numFmt w:val="decimal"/>
      <w:lvlText w:val="%4."/>
      <w:lvlJc w:val="left"/>
      <w:pPr>
        <w:tabs>
          <w:tab w:val="num" w:pos="2404"/>
        </w:tabs>
        <w:ind w:left="2404" w:hanging="283"/>
      </w:pPr>
    </w:lvl>
    <w:lvl w:ilvl="4">
      <w:start w:val="1"/>
      <w:numFmt w:val="decimal"/>
      <w:lvlText w:val="%5."/>
      <w:lvlJc w:val="left"/>
      <w:pPr>
        <w:tabs>
          <w:tab w:val="num" w:pos="3111"/>
        </w:tabs>
        <w:ind w:left="3111" w:hanging="283"/>
      </w:pPr>
    </w:lvl>
    <w:lvl w:ilvl="5">
      <w:start w:val="1"/>
      <w:numFmt w:val="decimal"/>
      <w:lvlText w:val="%6."/>
      <w:lvlJc w:val="left"/>
      <w:pPr>
        <w:tabs>
          <w:tab w:val="num" w:pos="3818"/>
        </w:tabs>
        <w:ind w:left="3818" w:hanging="283"/>
      </w:pPr>
    </w:lvl>
    <w:lvl w:ilvl="6">
      <w:start w:val="1"/>
      <w:numFmt w:val="decimal"/>
      <w:lvlText w:val="%7."/>
      <w:lvlJc w:val="left"/>
      <w:pPr>
        <w:tabs>
          <w:tab w:val="num" w:pos="4525"/>
        </w:tabs>
        <w:ind w:left="4525" w:hanging="283"/>
      </w:pPr>
    </w:lvl>
    <w:lvl w:ilvl="7">
      <w:start w:val="1"/>
      <w:numFmt w:val="decimal"/>
      <w:lvlText w:val="%8."/>
      <w:lvlJc w:val="left"/>
      <w:pPr>
        <w:tabs>
          <w:tab w:val="num" w:pos="5232"/>
        </w:tabs>
        <w:ind w:left="5232" w:hanging="283"/>
      </w:pPr>
    </w:lvl>
    <w:lvl w:ilvl="8">
      <w:start w:val="1"/>
      <w:numFmt w:val="decimal"/>
      <w:lvlText w:val="%9."/>
      <w:lvlJc w:val="left"/>
      <w:pPr>
        <w:tabs>
          <w:tab w:val="num" w:pos="5939"/>
        </w:tabs>
        <w:ind w:left="5939" w:hanging="283"/>
      </w:pPr>
    </w:lvl>
  </w:abstractNum>
  <w:abstractNum w:abstractNumId="4" w15:restartNumberingAfterBreak="0">
    <w:nsid w:val="05460C2B"/>
    <w:multiLevelType w:val="multilevel"/>
    <w:tmpl w:val="DCD8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4B3D17"/>
    <w:multiLevelType w:val="hybridMultilevel"/>
    <w:tmpl w:val="BA5E5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A1B46"/>
    <w:multiLevelType w:val="hybridMultilevel"/>
    <w:tmpl w:val="FE049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A65B3"/>
    <w:multiLevelType w:val="hybridMultilevel"/>
    <w:tmpl w:val="9B0A3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67F14"/>
    <w:multiLevelType w:val="hybridMultilevel"/>
    <w:tmpl w:val="D6446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B225C"/>
    <w:multiLevelType w:val="hybridMultilevel"/>
    <w:tmpl w:val="AD60B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C5434"/>
    <w:multiLevelType w:val="multilevel"/>
    <w:tmpl w:val="5070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114A9D"/>
    <w:multiLevelType w:val="hybridMultilevel"/>
    <w:tmpl w:val="469C6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B35C8"/>
    <w:multiLevelType w:val="hybridMultilevel"/>
    <w:tmpl w:val="D32A9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A02FE"/>
    <w:multiLevelType w:val="hybridMultilevel"/>
    <w:tmpl w:val="DEC0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148666">
    <w:abstractNumId w:val="0"/>
  </w:num>
  <w:num w:numId="2" w16cid:durableId="1945377757">
    <w:abstractNumId w:val="1"/>
  </w:num>
  <w:num w:numId="3" w16cid:durableId="490760350">
    <w:abstractNumId w:val="2"/>
  </w:num>
  <w:num w:numId="4" w16cid:durableId="1302422294">
    <w:abstractNumId w:val="3"/>
  </w:num>
  <w:num w:numId="5" w16cid:durableId="2006124090">
    <w:abstractNumId w:val="6"/>
  </w:num>
  <w:num w:numId="6" w16cid:durableId="1819029430">
    <w:abstractNumId w:val="5"/>
  </w:num>
  <w:num w:numId="7" w16cid:durableId="1897281517">
    <w:abstractNumId w:val="7"/>
  </w:num>
  <w:num w:numId="8" w16cid:durableId="1067385420">
    <w:abstractNumId w:val="9"/>
  </w:num>
  <w:num w:numId="9" w16cid:durableId="1441797159">
    <w:abstractNumId w:val="12"/>
  </w:num>
  <w:num w:numId="10" w16cid:durableId="288128475">
    <w:abstractNumId w:val="13"/>
  </w:num>
  <w:num w:numId="11" w16cid:durableId="372273037">
    <w:abstractNumId w:val="8"/>
  </w:num>
  <w:num w:numId="12" w16cid:durableId="47844624">
    <w:abstractNumId w:val="11"/>
  </w:num>
  <w:num w:numId="13" w16cid:durableId="282539518">
    <w:abstractNumId w:val="4"/>
  </w:num>
  <w:num w:numId="14" w16cid:durableId="4154417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85"/>
    <w:rsid w:val="00077A32"/>
    <w:rsid w:val="00080E85"/>
    <w:rsid w:val="000C4A39"/>
    <w:rsid w:val="000D26D6"/>
    <w:rsid w:val="000F4D79"/>
    <w:rsid w:val="000F7407"/>
    <w:rsid w:val="00162044"/>
    <w:rsid w:val="001A3B09"/>
    <w:rsid w:val="001C6FE4"/>
    <w:rsid w:val="001E3986"/>
    <w:rsid w:val="00292B7D"/>
    <w:rsid w:val="002E5D68"/>
    <w:rsid w:val="002F7E43"/>
    <w:rsid w:val="00332F91"/>
    <w:rsid w:val="00384326"/>
    <w:rsid w:val="003915C5"/>
    <w:rsid w:val="00392C89"/>
    <w:rsid w:val="003E653C"/>
    <w:rsid w:val="004117B0"/>
    <w:rsid w:val="00465FFD"/>
    <w:rsid w:val="00477121"/>
    <w:rsid w:val="004811C8"/>
    <w:rsid w:val="004B3460"/>
    <w:rsid w:val="004C1AEE"/>
    <w:rsid w:val="005527C6"/>
    <w:rsid w:val="00552A3A"/>
    <w:rsid w:val="005A31AE"/>
    <w:rsid w:val="005C58FA"/>
    <w:rsid w:val="00623F40"/>
    <w:rsid w:val="00631D7F"/>
    <w:rsid w:val="00671616"/>
    <w:rsid w:val="0067339B"/>
    <w:rsid w:val="00695DE5"/>
    <w:rsid w:val="006B34C7"/>
    <w:rsid w:val="006C63B9"/>
    <w:rsid w:val="006E6140"/>
    <w:rsid w:val="00706C37"/>
    <w:rsid w:val="00711054"/>
    <w:rsid w:val="00730832"/>
    <w:rsid w:val="0075502E"/>
    <w:rsid w:val="00760790"/>
    <w:rsid w:val="0076360A"/>
    <w:rsid w:val="007C6B93"/>
    <w:rsid w:val="00817526"/>
    <w:rsid w:val="008356C6"/>
    <w:rsid w:val="008402D6"/>
    <w:rsid w:val="00871781"/>
    <w:rsid w:val="0088759F"/>
    <w:rsid w:val="00894800"/>
    <w:rsid w:val="008F17BE"/>
    <w:rsid w:val="008F7303"/>
    <w:rsid w:val="009235B2"/>
    <w:rsid w:val="00931BDB"/>
    <w:rsid w:val="00955F0F"/>
    <w:rsid w:val="00974C96"/>
    <w:rsid w:val="009A007D"/>
    <w:rsid w:val="009A5A0C"/>
    <w:rsid w:val="009D0CB5"/>
    <w:rsid w:val="009E5C64"/>
    <w:rsid w:val="00A16F77"/>
    <w:rsid w:val="00A536CE"/>
    <w:rsid w:val="00A5501F"/>
    <w:rsid w:val="00A67127"/>
    <w:rsid w:val="00AA4A62"/>
    <w:rsid w:val="00B517BE"/>
    <w:rsid w:val="00B62E30"/>
    <w:rsid w:val="00B70165"/>
    <w:rsid w:val="00B75A6D"/>
    <w:rsid w:val="00B868A9"/>
    <w:rsid w:val="00BC29A6"/>
    <w:rsid w:val="00BC45C7"/>
    <w:rsid w:val="00BC4810"/>
    <w:rsid w:val="00BE2596"/>
    <w:rsid w:val="00BE64EF"/>
    <w:rsid w:val="00C44635"/>
    <w:rsid w:val="00C62461"/>
    <w:rsid w:val="00C64485"/>
    <w:rsid w:val="00C73BE4"/>
    <w:rsid w:val="00C978D7"/>
    <w:rsid w:val="00CA66EF"/>
    <w:rsid w:val="00CD6021"/>
    <w:rsid w:val="00CF192D"/>
    <w:rsid w:val="00D5364C"/>
    <w:rsid w:val="00D65A94"/>
    <w:rsid w:val="00D90C4A"/>
    <w:rsid w:val="00E1366A"/>
    <w:rsid w:val="00E744D9"/>
    <w:rsid w:val="00E90684"/>
    <w:rsid w:val="00E94066"/>
    <w:rsid w:val="00EE19DE"/>
    <w:rsid w:val="00EE5B5B"/>
    <w:rsid w:val="00F0562E"/>
    <w:rsid w:val="00F43EB2"/>
    <w:rsid w:val="00F55340"/>
    <w:rsid w:val="00FB21F4"/>
    <w:rsid w:val="00FB6E93"/>
    <w:rsid w:val="00FC029B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0D5CEC"/>
  <w15:chartTrackingRefBased/>
  <w15:docId w15:val="{A7B3A901-D9EC-4B62-84C2-B7291E44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ko-KR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276" w:lineRule="auto"/>
    </w:pPr>
    <w:rPr>
      <w:rFonts w:ascii="Arial" w:eastAsia="Arial" w:hAnsi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numPr>
        <w:numId w:val="1"/>
      </w:numPr>
      <w:suppressAutoHyphens/>
      <w:spacing w:before="400" w:after="120"/>
      <w:outlineLvl w:val="0"/>
    </w:pPr>
    <w:rPr>
      <w:rFonts w:ascii="Arial" w:eastAsia="Arial" w:hAnsi="Arial" w:cs="Arial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numPr>
        <w:ilvl w:val="1"/>
        <w:numId w:val="1"/>
      </w:numPr>
      <w:suppressAutoHyphens/>
      <w:spacing w:before="360" w:after="120"/>
      <w:outlineLvl w:val="1"/>
    </w:pPr>
    <w:rPr>
      <w:rFonts w:ascii="Arial" w:eastAsia="Arial" w:hAnsi="Arial" w:cs="Arial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numPr>
        <w:ilvl w:val="2"/>
        <w:numId w:val="1"/>
      </w:numPr>
      <w:suppressAutoHyphen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numPr>
        <w:ilvl w:val="3"/>
        <w:numId w:val="1"/>
      </w:numPr>
      <w:suppressAutoHyphens/>
      <w:spacing w:before="280" w:after="80"/>
      <w:outlineLvl w:val="3"/>
    </w:pPr>
    <w:rPr>
      <w:rFonts w:ascii="Arial" w:eastAsia="Arial" w:hAnsi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numPr>
        <w:ilvl w:val="4"/>
        <w:numId w:val="1"/>
      </w:numPr>
      <w:suppressAutoHyphens/>
      <w:spacing w:before="240" w:after="80"/>
      <w:outlineLvl w:val="4"/>
    </w:pPr>
    <w:rPr>
      <w:rFonts w:ascii="Arial" w:eastAsia="Arial" w:hAnsi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numPr>
        <w:ilvl w:val="5"/>
        <w:numId w:val="1"/>
      </w:numPr>
      <w:suppressAutoHyphens/>
      <w:spacing w:before="240" w:after="80"/>
      <w:outlineLvl w:val="5"/>
    </w:pPr>
    <w:rPr>
      <w:rFonts w:ascii="Arial" w:eastAsia="Arial" w:hAnsi="Arial" w:cs="Arial"/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rPr>
      <w:rFonts w:cs="Mangal"/>
      <w:color w:val="00000A"/>
      <w:sz w:val="22"/>
      <w:lang w:val="en" w:eastAsia="zh-CN" w:bidi="hi-IN"/>
    </w:rPr>
  </w:style>
  <w:style w:type="character" w:customStyle="1" w:styleId="FooterChar">
    <w:name w:val="Footer Char"/>
    <w:rPr>
      <w:rFonts w:cs="Mangal"/>
      <w:color w:val="00000A"/>
      <w:sz w:val="22"/>
      <w:lang w:val="en" w:eastAsia="zh-CN" w:bidi="hi-IN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</w:pPr>
    <w:rPr>
      <w:rFonts w:ascii="Arial" w:eastAsia="Arial" w:hAnsi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cs="Mangal"/>
      <w:szCs w:val="20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1E3986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ko-KR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590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22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7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67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36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2121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084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1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6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476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652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12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062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584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9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41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148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106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31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4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51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046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35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3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334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6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2644;&#12644;&#12644;&#12644;&#12644;\SEM%204\daa\exp\3\exp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Sorting</a:t>
            </a:r>
            <a:r>
              <a:rPr lang="en-IN" baseline="0"/>
              <a:t> time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Sheet1!$A$2:$A$502</c:f>
              <c:numCache>
                <c:formatCode>General</c:formatCode>
                <c:ptCount val="501"/>
                <c:pt idx="0">
                  <c:v>6972</c:v>
                </c:pt>
                <c:pt idx="1">
                  <c:v>8928</c:v>
                </c:pt>
                <c:pt idx="2">
                  <c:v>6709</c:v>
                </c:pt>
                <c:pt idx="3">
                  <c:v>6969</c:v>
                </c:pt>
                <c:pt idx="4">
                  <c:v>10004</c:v>
                </c:pt>
                <c:pt idx="5">
                  <c:v>9923</c:v>
                </c:pt>
                <c:pt idx="6">
                  <c:v>7987</c:v>
                </c:pt>
                <c:pt idx="7">
                  <c:v>8100</c:v>
                </c:pt>
                <c:pt idx="8">
                  <c:v>15621</c:v>
                </c:pt>
                <c:pt idx="9">
                  <c:v>16227</c:v>
                </c:pt>
                <c:pt idx="10">
                  <c:v>10249</c:v>
                </c:pt>
                <c:pt idx="11">
                  <c:v>16162</c:v>
                </c:pt>
                <c:pt idx="12">
                  <c:v>15678</c:v>
                </c:pt>
                <c:pt idx="13">
                  <c:v>15625</c:v>
                </c:pt>
                <c:pt idx="14">
                  <c:v>15622</c:v>
                </c:pt>
                <c:pt idx="15">
                  <c:v>15611</c:v>
                </c:pt>
                <c:pt idx="16">
                  <c:v>15632</c:v>
                </c:pt>
                <c:pt idx="17">
                  <c:v>31242</c:v>
                </c:pt>
                <c:pt idx="18">
                  <c:v>19339</c:v>
                </c:pt>
                <c:pt idx="19">
                  <c:v>15672</c:v>
                </c:pt>
                <c:pt idx="20">
                  <c:v>25967</c:v>
                </c:pt>
                <c:pt idx="21">
                  <c:v>14011</c:v>
                </c:pt>
                <c:pt idx="22">
                  <c:v>13508</c:v>
                </c:pt>
                <c:pt idx="23">
                  <c:v>9832</c:v>
                </c:pt>
                <c:pt idx="24">
                  <c:v>17512</c:v>
                </c:pt>
                <c:pt idx="25">
                  <c:v>10251</c:v>
                </c:pt>
                <c:pt idx="26">
                  <c:v>9990</c:v>
                </c:pt>
                <c:pt idx="27">
                  <c:v>14506</c:v>
                </c:pt>
                <c:pt idx="28">
                  <c:v>12869</c:v>
                </c:pt>
                <c:pt idx="29">
                  <c:v>22515</c:v>
                </c:pt>
                <c:pt idx="30">
                  <c:v>15668</c:v>
                </c:pt>
                <c:pt idx="31">
                  <c:v>15831</c:v>
                </c:pt>
                <c:pt idx="32">
                  <c:v>15678</c:v>
                </c:pt>
                <c:pt idx="33">
                  <c:v>31620</c:v>
                </c:pt>
                <c:pt idx="34">
                  <c:v>15678</c:v>
                </c:pt>
                <c:pt idx="35">
                  <c:v>15618</c:v>
                </c:pt>
                <c:pt idx="36">
                  <c:v>31293</c:v>
                </c:pt>
                <c:pt idx="37">
                  <c:v>31293</c:v>
                </c:pt>
                <c:pt idx="38">
                  <c:v>31293</c:v>
                </c:pt>
                <c:pt idx="39">
                  <c:v>31293</c:v>
                </c:pt>
                <c:pt idx="40">
                  <c:v>15680</c:v>
                </c:pt>
                <c:pt idx="41">
                  <c:v>15619</c:v>
                </c:pt>
                <c:pt idx="42">
                  <c:v>15727</c:v>
                </c:pt>
                <c:pt idx="43">
                  <c:v>24144</c:v>
                </c:pt>
                <c:pt idx="44">
                  <c:v>16689</c:v>
                </c:pt>
                <c:pt idx="45">
                  <c:v>18476</c:v>
                </c:pt>
                <c:pt idx="46">
                  <c:v>12505</c:v>
                </c:pt>
                <c:pt idx="47">
                  <c:v>16679</c:v>
                </c:pt>
                <c:pt idx="48">
                  <c:v>15628</c:v>
                </c:pt>
                <c:pt idx="49">
                  <c:v>24053</c:v>
                </c:pt>
                <c:pt idx="50">
                  <c:v>15692</c:v>
                </c:pt>
                <c:pt idx="51">
                  <c:v>14011</c:v>
                </c:pt>
                <c:pt idx="52">
                  <c:v>15627</c:v>
                </c:pt>
                <c:pt idx="53">
                  <c:v>15620</c:v>
                </c:pt>
                <c:pt idx="54">
                  <c:v>15622</c:v>
                </c:pt>
                <c:pt idx="55">
                  <c:v>15621</c:v>
                </c:pt>
                <c:pt idx="56">
                  <c:v>15621</c:v>
                </c:pt>
                <c:pt idx="57">
                  <c:v>31242</c:v>
                </c:pt>
                <c:pt idx="58">
                  <c:v>31242</c:v>
                </c:pt>
                <c:pt idx="59">
                  <c:v>15621</c:v>
                </c:pt>
                <c:pt idx="60">
                  <c:v>15622</c:v>
                </c:pt>
                <c:pt idx="61">
                  <c:v>15621</c:v>
                </c:pt>
                <c:pt idx="62">
                  <c:v>15621</c:v>
                </c:pt>
                <c:pt idx="63">
                  <c:v>18136</c:v>
                </c:pt>
                <c:pt idx="64">
                  <c:v>15680</c:v>
                </c:pt>
                <c:pt idx="65">
                  <c:v>15621</c:v>
                </c:pt>
                <c:pt idx="66">
                  <c:v>15612</c:v>
                </c:pt>
                <c:pt idx="67">
                  <c:v>20155</c:v>
                </c:pt>
                <c:pt idx="68">
                  <c:v>31252</c:v>
                </c:pt>
                <c:pt idx="69">
                  <c:v>15620</c:v>
                </c:pt>
                <c:pt idx="70">
                  <c:v>15620</c:v>
                </c:pt>
                <c:pt idx="71">
                  <c:v>14014</c:v>
                </c:pt>
                <c:pt idx="72">
                  <c:v>14305</c:v>
                </c:pt>
                <c:pt idx="73">
                  <c:v>19925</c:v>
                </c:pt>
                <c:pt idx="74">
                  <c:v>19925</c:v>
                </c:pt>
                <c:pt idx="75">
                  <c:v>15621</c:v>
                </c:pt>
                <c:pt idx="76">
                  <c:v>15621</c:v>
                </c:pt>
                <c:pt idx="77">
                  <c:v>15620</c:v>
                </c:pt>
                <c:pt idx="78">
                  <c:v>15621</c:v>
                </c:pt>
                <c:pt idx="79">
                  <c:v>31241</c:v>
                </c:pt>
                <c:pt idx="80">
                  <c:v>31241</c:v>
                </c:pt>
                <c:pt idx="81">
                  <c:v>15621</c:v>
                </c:pt>
                <c:pt idx="82">
                  <c:v>15619</c:v>
                </c:pt>
                <c:pt idx="83">
                  <c:v>15620</c:v>
                </c:pt>
                <c:pt idx="84">
                  <c:v>15622</c:v>
                </c:pt>
                <c:pt idx="85">
                  <c:v>15621</c:v>
                </c:pt>
                <c:pt idx="86">
                  <c:v>30888</c:v>
                </c:pt>
                <c:pt idx="87">
                  <c:v>14561</c:v>
                </c:pt>
                <c:pt idx="88">
                  <c:v>15621</c:v>
                </c:pt>
                <c:pt idx="89">
                  <c:v>15621</c:v>
                </c:pt>
                <c:pt idx="90">
                  <c:v>31528</c:v>
                </c:pt>
                <c:pt idx="91">
                  <c:v>21574</c:v>
                </c:pt>
                <c:pt idx="92">
                  <c:v>15680</c:v>
                </c:pt>
                <c:pt idx="93">
                  <c:v>21715</c:v>
                </c:pt>
                <c:pt idx="94">
                  <c:v>17050</c:v>
                </c:pt>
                <c:pt idx="95">
                  <c:v>22162</c:v>
                </c:pt>
                <c:pt idx="96">
                  <c:v>22162</c:v>
                </c:pt>
                <c:pt idx="97">
                  <c:v>15618</c:v>
                </c:pt>
                <c:pt idx="98">
                  <c:v>14051</c:v>
                </c:pt>
                <c:pt idx="99">
                  <c:v>15669</c:v>
                </c:pt>
                <c:pt idx="100">
                  <c:v>15619</c:v>
                </c:pt>
                <c:pt idx="101">
                  <c:v>15621</c:v>
                </c:pt>
                <c:pt idx="102">
                  <c:v>31241</c:v>
                </c:pt>
                <c:pt idx="103">
                  <c:v>15617</c:v>
                </c:pt>
                <c:pt idx="104">
                  <c:v>15620</c:v>
                </c:pt>
                <c:pt idx="105">
                  <c:v>15624</c:v>
                </c:pt>
                <c:pt idx="106">
                  <c:v>31166</c:v>
                </c:pt>
                <c:pt idx="107">
                  <c:v>31166</c:v>
                </c:pt>
                <c:pt idx="108">
                  <c:v>17408</c:v>
                </c:pt>
                <c:pt idx="109">
                  <c:v>13554</c:v>
                </c:pt>
                <c:pt idx="110">
                  <c:v>15666</c:v>
                </c:pt>
                <c:pt idx="111">
                  <c:v>33943</c:v>
                </c:pt>
                <c:pt idx="112">
                  <c:v>17545</c:v>
                </c:pt>
                <c:pt idx="113">
                  <c:v>18503</c:v>
                </c:pt>
                <c:pt idx="114">
                  <c:v>18785</c:v>
                </c:pt>
                <c:pt idx="115">
                  <c:v>30664</c:v>
                </c:pt>
                <c:pt idx="116">
                  <c:v>12842</c:v>
                </c:pt>
                <c:pt idx="117">
                  <c:v>8198</c:v>
                </c:pt>
                <c:pt idx="118">
                  <c:v>14597</c:v>
                </c:pt>
                <c:pt idx="119">
                  <c:v>15669</c:v>
                </c:pt>
                <c:pt idx="120">
                  <c:v>15619</c:v>
                </c:pt>
                <c:pt idx="121">
                  <c:v>30733</c:v>
                </c:pt>
                <c:pt idx="122">
                  <c:v>14055</c:v>
                </c:pt>
                <c:pt idx="123">
                  <c:v>15668</c:v>
                </c:pt>
                <c:pt idx="124">
                  <c:v>15620</c:v>
                </c:pt>
                <c:pt idx="125">
                  <c:v>15629</c:v>
                </c:pt>
                <c:pt idx="126">
                  <c:v>15669</c:v>
                </c:pt>
                <c:pt idx="127">
                  <c:v>15623</c:v>
                </c:pt>
                <c:pt idx="128">
                  <c:v>15622</c:v>
                </c:pt>
                <c:pt idx="129">
                  <c:v>17042</c:v>
                </c:pt>
                <c:pt idx="130">
                  <c:v>12558</c:v>
                </c:pt>
                <c:pt idx="131">
                  <c:v>28225</c:v>
                </c:pt>
                <c:pt idx="132">
                  <c:v>13833</c:v>
                </c:pt>
                <c:pt idx="133">
                  <c:v>16380</c:v>
                </c:pt>
                <c:pt idx="134">
                  <c:v>16789</c:v>
                </c:pt>
                <c:pt idx="135">
                  <c:v>15629</c:v>
                </c:pt>
                <c:pt idx="136">
                  <c:v>23799</c:v>
                </c:pt>
                <c:pt idx="137">
                  <c:v>22313</c:v>
                </c:pt>
                <c:pt idx="138">
                  <c:v>10121</c:v>
                </c:pt>
                <c:pt idx="139">
                  <c:v>23314</c:v>
                </c:pt>
                <c:pt idx="140">
                  <c:v>23277</c:v>
                </c:pt>
                <c:pt idx="141">
                  <c:v>15662</c:v>
                </c:pt>
                <c:pt idx="142">
                  <c:v>15628</c:v>
                </c:pt>
                <c:pt idx="143">
                  <c:v>31250</c:v>
                </c:pt>
                <c:pt idx="144">
                  <c:v>15630</c:v>
                </c:pt>
                <c:pt idx="145">
                  <c:v>15614</c:v>
                </c:pt>
                <c:pt idx="146">
                  <c:v>31235</c:v>
                </c:pt>
                <c:pt idx="147">
                  <c:v>15622</c:v>
                </c:pt>
                <c:pt idx="148">
                  <c:v>15620</c:v>
                </c:pt>
                <c:pt idx="149">
                  <c:v>15622</c:v>
                </c:pt>
                <c:pt idx="150">
                  <c:v>31419</c:v>
                </c:pt>
                <c:pt idx="151">
                  <c:v>15675</c:v>
                </c:pt>
                <c:pt idx="152">
                  <c:v>15612</c:v>
                </c:pt>
                <c:pt idx="153">
                  <c:v>33977</c:v>
                </c:pt>
                <c:pt idx="154">
                  <c:v>16106</c:v>
                </c:pt>
                <c:pt idx="155">
                  <c:v>15627</c:v>
                </c:pt>
                <c:pt idx="156">
                  <c:v>23364</c:v>
                </c:pt>
                <c:pt idx="157">
                  <c:v>27806</c:v>
                </c:pt>
                <c:pt idx="158">
                  <c:v>12610</c:v>
                </c:pt>
                <c:pt idx="159">
                  <c:v>33444</c:v>
                </c:pt>
                <c:pt idx="160">
                  <c:v>15634</c:v>
                </c:pt>
                <c:pt idx="161">
                  <c:v>31249</c:v>
                </c:pt>
                <c:pt idx="162">
                  <c:v>15619</c:v>
                </c:pt>
                <c:pt idx="163">
                  <c:v>15623</c:v>
                </c:pt>
                <c:pt idx="164">
                  <c:v>16237</c:v>
                </c:pt>
                <c:pt idx="165">
                  <c:v>21846</c:v>
                </c:pt>
                <c:pt idx="166">
                  <c:v>15624</c:v>
                </c:pt>
                <c:pt idx="167">
                  <c:v>15621</c:v>
                </c:pt>
                <c:pt idx="168">
                  <c:v>15583</c:v>
                </c:pt>
                <c:pt idx="169">
                  <c:v>15620</c:v>
                </c:pt>
                <c:pt idx="170">
                  <c:v>29641</c:v>
                </c:pt>
                <c:pt idx="171">
                  <c:v>15622</c:v>
                </c:pt>
                <c:pt idx="172">
                  <c:v>14063</c:v>
                </c:pt>
                <c:pt idx="173">
                  <c:v>31243</c:v>
                </c:pt>
                <c:pt idx="174">
                  <c:v>23288</c:v>
                </c:pt>
                <c:pt idx="175">
                  <c:v>24074</c:v>
                </c:pt>
                <c:pt idx="176">
                  <c:v>31242</c:v>
                </c:pt>
                <c:pt idx="177">
                  <c:v>15622</c:v>
                </c:pt>
                <c:pt idx="178">
                  <c:v>15620</c:v>
                </c:pt>
                <c:pt idx="179">
                  <c:v>15620</c:v>
                </c:pt>
                <c:pt idx="180">
                  <c:v>15617</c:v>
                </c:pt>
                <c:pt idx="181">
                  <c:v>14061</c:v>
                </c:pt>
                <c:pt idx="182">
                  <c:v>15667</c:v>
                </c:pt>
                <c:pt idx="183">
                  <c:v>30443</c:v>
                </c:pt>
                <c:pt idx="184">
                  <c:v>13052</c:v>
                </c:pt>
                <c:pt idx="185">
                  <c:v>15670</c:v>
                </c:pt>
                <c:pt idx="186">
                  <c:v>31290</c:v>
                </c:pt>
                <c:pt idx="187">
                  <c:v>15608</c:v>
                </c:pt>
                <c:pt idx="188">
                  <c:v>15629</c:v>
                </c:pt>
                <c:pt idx="189">
                  <c:v>15624</c:v>
                </c:pt>
                <c:pt idx="190">
                  <c:v>15618</c:v>
                </c:pt>
                <c:pt idx="191">
                  <c:v>15700</c:v>
                </c:pt>
                <c:pt idx="192">
                  <c:v>31301</c:v>
                </c:pt>
                <c:pt idx="193">
                  <c:v>12403</c:v>
                </c:pt>
                <c:pt idx="194">
                  <c:v>15623</c:v>
                </c:pt>
                <c:pt idx="195">
                  <c:v>15629</c:v>
                </c:pt>
                <c:pt idx="196">
                  <c:v>31249</c:v>
                </c:pt>
                <c:pt idx="197">
                  <c:v>15623</c:v>
                </c:pt>
                <c:pt idx="198">
                  <c:v>15618</c:v>
                </c:pt>
                <c:pt idx="199">
                  <c:v>15621</c:v>
                </c:pt>
                <c:pt idx="200">
                  <c:v>15590</c:v>
                </c:pt>
                <c:pt idx="201">
                  <c:v>34540</c:v>
                </c:pt>
                <c:pt idx="202">
                  <c:v>15624</c:v>
                </c:pt>
                <c:pt idx="203">
                  <c:v>25721</c:v>
                </c:pt>
                <c:pt idx="204">
                  <c:v>15507</c:v>
                </c:pt>
                <c:pt idx="205">
                  <c:v>14561</c:v>
                </c:pt>
                <c:pt idx="206">
                  <c:v>15612</c:v>
                </c:pt>
                <c:pt idx="207">
                  <c:v>17326</c:v>
                </c:pt>
                <c:pt idx="208">
                  <c:v>31252</c:v>
                </c:pt>
                <c:pt idx="209">
                  <c:v>15578</c:v>
                </c:pt>
                <c:pt idx="210">
                  <c:v>16063</c:v>
                </c:pt>
                <c:pt idx="211">
                  <c:v>17510</c:v>
                </c:pt>
                <c:pt idx="212">
                  <c:v>14533</c:v>
                </c:pt>
                <c:pt idx="213">
                  <c:v>30280</c:v>
                </c:pt>
                <c:pt idx="214">
                  <c:v>15959</c:v>
                </c:pt>
                <c:pt idx="215">
                  <c:v>15661</c:v>
                </c:pt>
                <c:pt idx="216">
                  <c:v>15622</c:v>
                </c:pt>
                <c:pt idx="217">
                  <c:v>15622</c:v>
                </c:pt>
                <c:pt idx="218">
                  <c:v>15620</c:v>
                </c:pt>
                <c:pt idx="219">
                  <c:v>15621</c:v>
                </c:pt>
                <c:pt idx="220">
                  <c:v>15622</c:v>
                </c:pt>
                <c:pt idx="221">
                  <c:v>31243</c:v>
                </c:pt>
                <c:pt idx="222">
                  <c:v>15622</c:v>
                </c:pt>
                <c:pt idx="223">
                  <c:v>31246</c:v>
                </c:pt>
                <c:pt idx="224">
                  <c:v>15622</c:v>
                </c:pt>
                <c:pt idx="225">
                  <c:v>15621</c:v>
                </c:pt>
                <c:pt idx="226">
                  <c:v>15629</c:v>
                </c:pt>
                <c:pt idx="227">
                  <c:v>15618</c:v>
                </c:pt>
                <c:pt idx="228">
                  <c:v>32201</c:v>
                </c:pt>
                <c:pt idx="229">
                  <c:v>24427</c:v>
                </c:pt>
                <c:pt idx="230">
                  <c:v>31252</c:v>
                </c:pt>
                <c:pt idx="231">
                  <c:v>16007</c:v>
                </c:pt>
                <c:pt idx="232">
                  <c:v>24677</c:v>
                </c:pt>
                <c:pt idx="233">
                  <c:v>15614</c:v>
                </c:pt>
                <c:pt idx="234">
                  <c:v>31249</c:v>
                </c:pt>
                <c:pt idx="235">
                  <c:v>15616</c:v>
                </c:pt>
                <c:pt idx="236">
                  <c:v>30552</c:v>
                </c:pt>
                <c:pt idx="237">
                  <c:v>15630</c:v>
                </c:pt>
                <c:pt idx="238">
                  <c:v>35852</c:v>
                </c:pt>
                <c:pt idx="239">
                  <c:v>13553</c:v>
                </c:pt>
                <c:pt idx="240">
                  <c:v>15627</c:v>
                </c:pt>
                <c:pt idx="241">
                  <c:v>31487</c:v>
                </c:pt>
                <c:pt idx="242">
                  <c:v>15610</c:v>
                </c:pt>
                <c:pt idx="243">
                  <c:v>14339</c:v>
                </c:pt>
                <c:pt idx="244">
                  <c:v>12164</c:v>
                </c:pt>
                <c:pt idx="245">
                  <c:v>17610</c:v>
                </c:pt>
                <c:pt idx="246">
                  <c:v>15666</c:v>
                </c:pt>
                <c:pt idx="247">
                  <c:v>15622</c:v>
                </c:pt>
                <c:pt idx="248">
                  <c:v>15621</c:v>
                </c:pt>
                <c:pt idx="249">
                  <c:v>23707</c:v>
                </c:pt>
                <c:pt idx="250">
                  <c:v>13170</c:v>
                </c:pt>
                <c:pt idx="251">
                  <c:v>28787</c:v>
                </c:pt>
                <c:pt idx="252">
                  <c:v>15616</c:v>
                </c:pt>
                <c:pt idx="253">
                  <c:v>31238</c:v>
                </c:pt>
                <c:pt idx="254">
                  <c:v>15620</c:v>
                </c:pt>
                <c:pt idx="255">
                  <c:v>15616</c:v>
                </c:pt>
                <c:pt idx="256">
                  <c:v>15630</c:v>
                </c:pt>
                <c:pt idx="257">
                  <c:v>15622</c:v>
                </c:pt>
                <c:pt idx="258">
                  <c:v>15627</c:v>
                </c:pt>
                <c:pt idx="259">
                  <c:v>14546</c:v>
                </c:pt>
                <c:pt idx="260">
                  <c:v>15667</c:v>
                </c:pt>
                <c:pt idx="261">
                  <c:v>17331</c:v>
                </c:pt>
                <c:pt idx="262">
                  <c:v>14053</c:v>
                </c:pt>
                <c:pt idx="263">
                  <c:v>15664</c:v>
                </c:pt>
                <c:pt idx="264">
                  <c:v>25374</c:v>
                </c:pt>
                <c:pt idx="265">
                  <c:v>15739</c:v>
                </c:pt>
                <c:pt idx="266">
                  <c:v>15667</c:v>
                </c:pt>
                <c:pt idx="267">
                  <c:v>15620</c:v>
                </c:pt>
                <c:pt idx="268">
                  <c:v>15625</c:v>
                </c:pt>
                <c:pt idx="269">
                  <c:v>13548</c:v>
                </c:pt>
                <c:pt idx="270">
                  <c:v>27265</c:v>
                </c:pt>
                <c:pt idx="271">
                  <c:v>17095</c:v>
                </c:pt>
                <c:pt idx="272">
                  <c:v>15937</c:v>
                </c:pt>
                <c:pt idx="273">
                  <c:v>8121</c:v>
                </c:pt>
                <c:pt idx="274">
                  <c:v>15617</c:v>
                </c:pt>
                <c:pt idx="275">
                  <c:v>15625</c:v>
                </c:pt>
                <c:pt idx="276">
                  <c:v>15620</c:v>
                </c:pt>
                <c:pt idx="277">
                  <c:v>15623</c:v>
                </c:pt>
                <c:pt idx="278">
                  <c:v>15623</c:v>
                </c:pt>
                <c:pt idx="279">
                  <c:v>15620</c:v>
                </c:pt>
                <c:pt idx="280">
                  <c:v>13048</c:v>
                </c:pt>
                <c:pt idx="281">
                  <c:v>32914</c:v>
                </c:pt>
                <c:pt idx="282">
                  <c:v>29730</c:v>
                </c:pt>
                <c:pt idx="283">
                  <c:v>15113</c:v>
                </c:pt>
                <c:pt idx="284">
                  <c:v>14756</c:v>
                </c:pt>
                <c:pt idx="285">
                  <c:v>31288</c:v>
                </c:pt>
                <c:pt idx="286">
                  <c:v>15629</c:v>
                </c:pt>
                <c:pt idx="287">
                  <c:v>15627</c:v>
                </c:pt>
                <c:pt idx="288">
                  <c:v>34507</c:v>
                </c:pt>
                <c:pt idx="289">
                  <c:v>15621</c:v>
                </c:pt>
                <c:pt idx="290">
                  <c:v>17118</c:v>
                </c:pt>
                <c:pt idx="291">
                  <c:v>23903</c:v>
                </c:pt>
                <c:pt idx="292">
                  <c:v>15619</c:v>
                </c:pt>
                <c:pt idx="293">
                  <c:v>16032</c:v>
                </c:pt>
                <c:pt idx="294">
                  <c:v>15621</c:v>
                </c:pt>
                <c:pt idx="295">
                  <c:v>15621</c:v>
                </c:pt>
                <c:pt idx="296">
                  <c:v>15621</c:v>
                </c:pt>
                <c:pt idx="297">
                  <c:v>15622</c:v>
                </c:pt>
                <c:pt idx="298">
                  <c:v>15621</c:v>
                </c:pt>
                <c:pt idx="299">
                  <c:v>15622</c:v>
                </c:pt>
                <c:pt idx="300">
                  <c:v>15620</c:v>
                </c:pt>
                <c:pt idx="301">
                  <c:v>14013</c:v>
                </c:pt>
                <c:pt idx="302">
                  <c:v>12506</c:v>
                </c:pt>
                <c:pt idx="303">
                  <c:v>15622</c:v>
                </c:pt>
                <c:pt idx="304">
                  <c:v>15620</c:v>
                </c:pt>
                <c:pt idx="305">
                  <c:v>15621</c:v>
                </c:pt>
                <c:pt idx="306">
                  <c:v>31242</c:v>
                </c:pt>
                <c:pt idx="307">
                  <c:v>15621</c:v>
                </c:pt>
                <c:pt idx="308">
                  <c:v>15621</c:v>
                </c:pt>
                <c:pt idx="309">
                  <c:v>15621</c:v>
                </c:pt>
                <c:pt idx="310">
                  <c:v>18482</c:v>
                </c:pt>
                <c:pt idx="311">
                  <c:v>24203</c:v>
                </c:pt>
                <c:pt idx="312">
                  <c:v>14609</c:v>
                </c:pt>
                <c:pt idx="313">
                  <c:v>31290</c:v>
                </c:pt>
                <c:pt idx="314">
                  <c:v>15620</c:v>
                </c:pt>
                <c:pt idx="315">
                  <c:v>17779</c:v>
                </c:pt>
                <c:pt idx="316">
                  <c:v>15680</c:v>
                </c:pt>
                <c:pt idx="317">
                  <c:v>15624</c:v>
                </c:pt>
                <c:pt idx="318">
                  <c:v>22019</c:v>
                </c:pt>
                <c:pt idx="319">
                  <c:v>15629</c:v>
                </c:pt>
                <c:pt idx="320">
                  <c:v>15621</c:v>
                </c:pt>
                <c:pt idx="321">
                  <c:v>15622</c:v>
                </c:pt>
                <c:pt idx="322">
                  <c:v>15622</c:v>
                </c:pt>
                <c:pt idx="323">
                  <c:v>15620</c:v>
                </c:pt>
                <c:pt idx="324">
                  <c:v>15634</c:v>
                </c:pt>
                <c:pt idx="325">
                  <c:v>15627</c:v>
                </c:pt>
                <c:pt idx="326">
                  <c:v>23729</c:v>
                </c:pt>
                <c:pt idx="327">
                  <c:v>11512</c:v>
                </c:pt>
                <c:pt idx="328">
                  <c:v>15628</c:v>
                </c:pt>
                <c:pt idx="329">
                  <c:v>31244</c:v>
                </c:pt>
                <c:pt idx="330">
                  <c:v>17199</c:v>
                </c:pt>
                <c:pt idx="331">
                  <c:v>15626</c:v>
                </c:pt>
                <c:pt idx="332">
                  <c:v>15623</c:v>
                </c:pt>
                <c:pt idx="333">
                  <c:v>16222</c:v>
                </c:pt>
                <c:pt idx="334">
                  <c:v>16004</c:v>
                </c:pt>
                <c:pt idx="335">
                  <c:v>10011</c:v>
                </c:pt>
                <c:pt idx="336">
                  <c:v>15621</c:v>
                </c:pt>
                <c:pt idx="337">
                  <c:v>15621</c:v>
                </c:pt>
                <c:pt idx="338">
                  <c:v>15622</c:v>
                </c:pt>
                <c:pt idx="339">
                  <c:v>31294</c:v>
                </c:pt>
                <c:pt idx="340">
                  <c:v>31241</c:v>
                </c:pt>
                <c:pt idx="341">
                  <c:v>31226</c:v>
                </c:pt>
                <c:pt idx="342">
                  <c:v>15624</c:v>
                </c:pt>
                <c:pt idx="343">
                  <c:v>21897</c:v>
                </c:pt>
                <c:pt idx="344">
                  <c:v>15666</c:v>
                </c:pt>
                <c:pt idx="345">
                  <c:v>15624</c:v>
                </c:pt>
                <c:pt idx="346">
                  <c:v>15626</c:v>
                </c:pt>
                <c:pt idx="347">
                  <c:v>14546</c:v>
                </c:pt>
                <c:pt idx="348">
                  <c:v>15629</c:v>
                </c:pt>
                <c:pt idx="349">
                  <c:v>39575</c:v>
                </c:pt>
                <c:pt idx="350">
                  <c:v>15681</c:v>
                </c:pt>
                <c:pt idx="351">
                  <c:v>31237</c:v>
                </c:pt>
                <c:pt idx="352">
                  <c:v>31230</c:v>
                </c:pt>
                <c:pt idx="353">
                  <c:v>15623</c:v>
                </c:pt>
                <c:pt idx="354">
                  <c:v>15625</c:v>
                </c:pt>
                <c:pt idx="355">
                  <c:v>15620</c:v>
                </c:pt>
                <c:pt idx="356">
                  <c:v>15618</c:v>
                </c:pt>
                <c:pt idx="357">
                  <c:v>15628</c:v>
                </c:pt>
                <c:pt idx="358">
                  <c:v>15621</c:v>
                </c:pt>
                <c:pt idx="359">
                  <c:v>14349</c:v>
                </c:pt>
                <c:pt idx="360">
                  <c:v>15666</c:v>
                </c:pt>
                <c:pt idx="361">
                  <c:v>31253</c:v>
                </c:pt>
                <c:pt idx="362">
                  <c:v>31416</c:v>
                </c:pt>
                <c:pt idx="363">
                  <c:v>32861</c:v>
                </c:pt>
                <c:pt idx="364">
                  <c:v>16165</c:v>
                </c:pt>
                <c:pt idx="365">
                  <c:v>13048</c:v>
                </c:pt>
                <c:pt idx="366">
                  <c:v>15622</c:v>
                </c:pt>
                <c:pt idx="367">
                  <c:v>15618</c:v>
                </c:pt>
                <c:pt idx="368">
                  <c:v>31228</c:v>
                </c:pt>
                <c:pt idx="369">
                  <c:v>31192</c:v>
                </c:pt>
                <c:pt idx="370">
                  <c:v>31241</c:v>
                </c:pt>
                <c:pt idx="371">
                  <c:v>31239</c:v>
                </c:pt>
                <c:pt idx="372">
                  <c:v>15620</c:v>
                </c:pt>
                <c:pt idx="373">
                  <c:v>23028</c:v>
                </c:pt>
                <c:pt idx="374">
                  <c:v>31365</c:v>
                </c:pt>
                <c:pt idx="375">
                  <c:v>31245</c:v>
                </c:pt>
                <c:pt idx="376">
                  <c:v>17137</c:v>
                </c:pt>
                <c:pt idx="377">
                  <c:v>16658</c:v>
                </c:pt>
                <c:pt idx="378">
                  <c:v>31298</c:v>
                </c:pt>
                <c:pt idx="379">
                  <c:v>31245</c:v>
                </c:pt>
                <c:pt idx="380">
                  <c:v>15624</c:v>
                </c:pt>
                <c:pt idx="381">
                  <c:v>15620</c:v>
                </c:pt>
                <c:pt idx="382">
                  <c:v>15620</c:v>
                </c:pt>
                <c:pt idx="383">
                  <c:v>15622</c:v>
                </c:pt>
                <c:pt idx="384">
                  <c:v>15620</c:v>
                </c:pt>
                <c:pt idx="385">
                  <c:v>33071</c:v>
                </c:pt>
                <c:pt idx="386">
                  <c:v>15678</c:v>
                </c:pt>
                <c:pt idx="387">
                  <c:v>26177</c:v>
                </c:pt>
                <c:pt idx="388">
                  <c:v>15827</c:v>
                </c:pt>
                <c:pt idx="389">
                  <c:v>31243</c:v>
                </c:pt>
                <c:pt idx="390">
                  <c:v>28727</c:v>
                </c:pt>
                <c:pt idx="391">
                  <c:v>31240</c:v>
                </c:pt>
                <c:pt idx="392">
                  <c:v>31189</c:v>
                </c:pt>
                <c:pt idx="393">
                  <c:v>31748</c:v>
                </c:pt>
                <c:pt idx="394">
                  <c:v>15622</c:v>
                </c:pt>
                <c:pt idx="395">
                  <c:v>15622</c:v>
                </c:pt>
                <c:pt idx="396">
                  <c:v>15623</c:v>
                </c:pt>
                <c:pt idx="397">
                  <c:v>15621</c:v>
                </c:pt>
                <c:pt idx="398">
                  <c:v>15750</c:v>
                </c:pt>
                <c:pt idx="399">
                  <c:v>31661</c:v>
                </c:pt>
                <c:pt idx="400">
                  <c:v>28237</c:v>
                </c:pt>
                <c:pt idx="401">
                  <c:v>31298</c:v>
                </c:pt>
                <c:pt idx="402">
                  <c:v>25885</c:v>
                </c:pt>
                <c:pt idx="403">
                  <c:v>31231</c:v>
                </c:pt>
                <c:pt idx="404">
                  <c:v>15623</c:v>
                </c:pt>
                <c:pt idx="405">
                  <c:v>15624</c:v>
                </c:pt>
                <c:pt idx="406">
                  <c:v>15622</c:v>
                </c:pt>
                <c:pt idx="407">
                  <c:v>15624</c:v>
                </c:pt>
                <c:pt idx="408">
                  <c:v>15620</c:v>
                </c:pt>
                <c:pt idx="409">
                  <c:v>15626</c:v>
                </c:pt>
                <c:pt idx="410">
                  <c:v>14049</c:v>
                </c:pt>
                <c:pt idx="411">
                  <c:v>15622</c:v>
                </c:pt>
                <c:pt idx="412">
                  <c:v>15580</c:v>
                </c:pt>
                <c:pt idx="413">
                  <c:v>15619</c:v>
                </c:pt>
                <c:pt idx="414">
                  <c:v>15621</c:v>
                </c:pt>
                <c:pt idx="415">
                  <c:v>24069</c:v>
                </c:pt>
                <c:pt idx="416">
                  <c:v>12270</c:v>
                </c:pt>
                <c:pt idx="417">
                  <c:v>23797</c:v>
                </c:pt>
                <c:pt idx="418">
                  <c:v>11393</c:v>
                </c:pt>
                <c:pt idx="419">
                  <c:v>15667</c:v>
                </c:pt>
                <c:pt idx="420">
                  <c:v>20078</c:v>
                </c:pt>
                <c:pt idx="421">
                  <c:v>33419</c:v>
                </c:pt>
                <c:pt idx="422">
                  <c:v>31235</c:v>
                </c:pt>
                <c:pt idx="423">
                  <c:v>15623</c:v>
                </c:pt>
                <c:pt idx="424">
                  <c:v>15626</c:v>
                </c:pt>
                <c:pt idx="425">
                  <c:v>15627</c:v>
                </c:pt>
                <c:pt idx="426">
                  <c:v>15616</c:v>
                </c:pt>
                <c:pt idx="427">
                  <c:v>15622</c:v>
                </c:pt>
                <c:pt idx="428">
                  <c:v>15625</c:v>
                </c:pt>
                <c:pt idx="429">
                  <c:v>17866</c:v>
                </c:pt>
                <c:pt idx="430">
                  <c:v>15622</c:v>
                </c:pt>
                <c:pt idx="431">
                  <c:v>31140</c:v>
                </c:pt>
                <c:pt idx="432">
                  <c:v>31293</c:v>
                </c:pt>
                <c:pt idx="433">
                  <c:v>22878</c:v>
                </c:pt>
                <c:pt idx="434">
                  <c:v>15971</c:v>
                </c:pt>
                <c:pt idx="435">
                  <c:v>15666</c:v>
                </c:pt>
                <c:pt idx="436">
                  <c:v>15619</c:v>
                </c:pt>
                <c:pt idx="437">
                  <c:v>15622</c:v>
                </c:pt>
                <c:pt idx="438">
                  <c:v>15610</c:v>
                </c:pt>
                <c:pt idx="439">
                  <c:v>31243</c:v>
                </c:pt>
                <c:pt idx="440">
                  <c:v>15618</c:v>
                </c:pt>
                <c:pt idx="441">
                  <c:v>31241</c:v>
                </c:pt>
                <c:pt idx="442">
                  <c:v>31243</c:v>
                </c:pt>
                <c:pt idx="443">
                  <c:v>15621</c:v>
                </c:pt>
                <c:pt idx="444">
                  <c:v>15621</c:v>
                </c:pt>
                <c:pt idx="445">
                  <c:v>23878</c:v>
                </c:pt>
                <c:pt idx="446">
                  <c:v>9509</c:v>
                </c:pt>
                <c:pt idx="447">
                  <c:v>15619</c:v>
                </c:pt>
                <c:pt idx="448">
                  <c:v>15622</c:v>
                </c:pt>
                <c:pt idx="449">
                  <c:v>15622</c:v>
                </c:pt>
                <c:pt idx="450">
                  <c:v>17250</c:v>
                </c:pt>
                <c:pt idx="451">
                  <c:v>15625</c:v>
                </c:pt>
                <c:pt idx="452">
                  <c:v>31421</c:v>
                </c:pt>
                <c:pt idx="453">
                  <c:v>31477</c:v>
                </c:pt>
                <c:pt idx="454">
                  <c:v>31244</c:v>
                </c:pt>
                <c:pt idx="455">
                  <c:v>31244</c:v>
                </c:pt>
                <c:pt idx="456">
                  <c:v>15620</c:v>
                </c:pt>
                <c:pt idx="457">
                  <c:v>31743</c:v>
                </c:pt>
                <c:pt idx="458">
                  <c:v>15918</c:v>
                </c:pt>
                <c:pt idx="459">
                  <c:v>13047</c:v>
                </c:pt>
                <c:pt idx="460">
                  <c:v>16780</c:v>
                </c:pt>
                <c:pt idx="461">
                  <c:v>21236</c:v>
                </c:pt>
                <c:pt idx="462">
                  <c:v>26730</c:v>
                </c:pt>
                <c:pt idx="463">
                  <c:v>31189</c:v>
                </c:pt>
                <c:pt idx="464">
                  <c:v>31242</c:v>
                </c:pt>
                <c:pt idx="465">
                  <c:v>31602</c:v>
                </c:pt>
                <c:pt idx="466">
                  <c:v>31291</c:v>
                </c:pt>
                <c:pt idx="467">
                  <c:v>15751</c:v>
                </c:pt>
                <c:pt idx="468">
                  <c:v>31241</c:v>
                </c:pt>
                <c:pt idx="469">
                  <c:v>15621</c:v>
                </c:pt>
                <c:pt idx="470">
                  <c:v>15621</c:v>
                </c:pt>
                <c:pt idx="471">
                  <c:v>15621</c:v>
                </c:pt>
                <c:pt idx="472">
                  <c:v>15620</c:v>
                </c:pt>
                <c:pt idx="473">
                  <c:v>15622</c:v>
                </c:pt>
                <c:pt idx="474">
                  <c:v>16004</c:v>
                </c:pt>
                <c:pt idx="475">
                  <c:v>17570</c:v>
                </c:pt>
                <c:pt idx="476">
                  <c:v>10899</c:v>
                </c:pt>
                <c:pt idx="477">
                  <c:v>15626</c:v>
                </c:pt>
                <c:pt idx="478">
                  <c:v>14009</c:v>
                </c:pt>
                <c:pt idx="479">
                  <c:v>15621</c:v>
                </c:pt>
                <c:pt idx="480">
                  <c:v>15621</c:v>
                </c:pt>
                <c:pt idx="481">
                  <c:v>15620</c:v>
                </c:pt>
                <c:pt idx="482">
                  <c:v>31256</c:v>
                </c:pt>
                <c:pt idx="483">
                  <c:v>31240</c:v>
                </c:pt>
                <c:pt idx="484">
                  <c:v>15621</c:v>
                </c:pt>
                <c:pt idx="485">
                  <c:v>15618</c:v>
                </c:pt>
                <c:pt idx="486">
                  <c:v>15580</c:v>
                </c:pt>
                <c:pt idx="487">
                  <c:v>17646</c:v>
                </c:pt>
                <c:pt idx="488">
                  <c:v>21205</c:v>
                </c:pt>
                <c:pt idx="489">
                  <c:v>15666</c:v>
                </c:pt>
                <c:pt idx="490">
                  <c:v>15623</c:v>
                </c:pt>
                <c:pt idx="491">
                  <c:v>14692</c:v>
                </c:pt>
                <c:pt idx="492">
                  <c:v>29733</c:v>
                </c:pt>
                <c:pt idx="493">
                  <c:v>31309</c:v>
                </c:pt>
                <c:pt idx="494">
                  <c:v>31203</c:v>
                </c:pt>
                <c:pt idx="495">
                  <c:v>36864</c:v>
                </c:pt>
                <c:pt idx="496">
                  <c:v>31236</c:v>
                </c:pt>
                <c:pt idx="497">
                  <c:v>25621</c:v>
                </c:pt>
                <c:pt idx="498">
                  <c:v>19622</c:v>
                </c:pt>
                <c:pt idx="499">
                  <c:v>18865</c:v>
                </c:pt>
                <c:pt idx="500">
                  <c:v>17281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70-4E04-AAAE-148A72B52F1A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Sheet1!$B$2:$B$502</c:f>
              <c:numCache>
                <c:formatCode>General</c:formatCode>
                <c:ptCount val="501"/>
                <c:pt idx="0">
                  <c:v>15667</c:v>
                </c:pt>
                <c:pt idx="1">
                  <c:v>15623</c:v>
                </c:pt>
                <c:pt idx="2">
                  <c:v>15622</c:v>
                </c:pt>
                <c:pt idx="3">
                  <c:v>15618</c:v>
                </c:pt>
                <c:pt idx="4">
                  <c:v>17371</c:v>
                </c:pt>
                <c:pt idx="5">
                  <c:v>14049</c:v>
                </c:pt>
                <c:pt idx="6">
                  <c:v>15666</c:v>
                </c:pt>
                <c:pt idx="7">
                  <c:v>15621</c:v>
                </c:pt>
                <c:pt idx="8">
                  <c:v>16913</c:v>
                </c:pt>
                <c:pt idx="9">
                  <c:v>7657</c:v>
                </c:pt>
                <c:pt idx="10">
                  <c:v>6055</c:v>
                </c:pt>
                <c:pt idx="11">
                  <c:v>13908</c:v>
                </c:pt>
                <c:pt idx="12">
                  <c:v>15623</c:v>
                </c:pt>
                <c:pt idx="13">
                  <c:v>15616</c:v>
                </c:pt>
                <c:pt idx="14">
                  <c:v>8927</c:v>
                </c:pt>
                <c:pt idx="15">
                  <c:v>15630</c:v>
                </c:pt>
                <c:pt idx="16">
                  <c:v>15615</c:v>
                </c:pt>
                <c:pt idx="17">
                  <c:v>15626</c:v>
                </c:pt>
                <c:pt idx="18">
                  <c:v>12055</c:v>
                </c:pt>
                <c:pt idx="19">
                  <c:v>15621</c:v>
                </c:pt>
                <c:pt idx="20">
                  <c:v>16315</c:v>
                </c:pt>
                <c:pt idx="21">
                  <c:v>18124</c:v>
                </c:pt>
                <c:pt idx="22">
                  <c:v>7016</c:v>
                </c:pt>
                <c:pt idx="23">
                  <c:v>7305</c:v>
                </c:pt>
                <c:pt idx="24">
                  <c:v>9797</c:v>
                </c:pt>
                <c:pt idx="25">
                  <c:v>7473</c:v>
                </c:pt>
                <c:pt idx="26">
                  <c:v>5161</c:v>
                </c:pt>
                <c:pt idx="27">
                  <c:v>15687</c:v>
                </c:pt>
                <c:pt idx="28">
                  <c:v>13964</c:v>
                </c:pt>
                <c:pt idx="29">
                  <c:v>8204</c:v>
                </c:pt>
                <c:pt idx="30">
                  <c:v>15573</c:v>
                </c:pt>
                <c:pt idx="31">
                  <c:v>15589</c:v>
                </c:pt>
                <c:pt idx="32">
                  <c:v>15575</c:v>
                </c:pt>
                <c:pt idx="33">
                  <c:v>15830</c:v>
                </c:pt>
                <c:pt idx="34">
                  <c:v>15627</c:v>
                </c:pt>
                <c:pt idx="35">
                  <c:v>15621</c:v>
                </c:pt>
                <c:pt idx="36">
                  <c:v>15609</c:v>
                </c:pt>
                <c:pt idx="37">
                  <c:v>15621</c:v>
                </c:pt>
                <c:pt idx="38">
                  <c:v>19375</c:v>
                </c:pt>
                <c:pt idx="39">
                  <c:v>12054</c:v>
                </c:pt>
                <c:pt idx="40">
                  <c:v>15621</c:v>
                </c:pt>
                <c:pt idx="41">
                  <c:v>16245</c:v>
                </c:pt>
                <c:pt idx="42">
                  <c:v>16318</c:v>
                </c:pt>
                <c:pt idx="43">
                  <c:v>7413</c:v>
                </c:pt>
                <c:pt idx="44">
                  <c:v>15776</c:v>
                </c:pt>
                <c:pt idx="45">
                  <c:v>10163</c:v>
                </c:pt>
                <c:pt idx="46">
                  <c:v>16117</c:v>
                </c:pt>
                <c:pt idx="47">
                  <c:v>14010</c:v>
                </c:pt>
                <c:pt idx="48">
                  <c:v>16071</c:v>
                </c:pt>
                <c:pt idx="49">
                  <c:v>8005</c:v>
                </c:pt>
                <c:pt idx="50">
                  <c:v>9642</c:v>
                </c:pt>
                <c:pt idx="51">
                  <c:v>13270</c:v>
                </c:pt>
                <c:pt idx="52">
                  <c:v>16544</c:v>
                </c:pt>
                <c:pt idx="53">
                  <c:v>17392</c:v>
                </c:pt>
                <c:pt idx="54">
                  <c:v>19283</c:v>
                </c:pt>
                <c:pt idx="55">
                  <c:v>12220</c:v>
                </c:pt>
                <c:pt idx="56">
                  <c:v>15620</c:v>
                </c:pt>
                <c:pt idx="57">
                  <c:v>16014</c:v>
                </c:pt>
                <c:pt idx="58">
                  <c:v>15624</c:v>
                </c:pt>
                <c:pt idx="59">
                  <c:v>12382</c:v>
                </c:pt>
                <c:pt idx="60">
                  <c:v>11191</c:v>
                </c:pt>
                <c:pt idx="61">
                  <c:v>11969</c:v>
                </c:pt>
                <c:pt idx="62">
                  <c:v>20420</c:v>
                </c:pt>
                <c:pt idx="63">
                  <c:v>13560</c:v>
                </c:pt>
                <c:pt idx="64">
                  <c:v>15621</c:v>
                </c:pt>
                <c:pt idx="65">
                  <c:v>15619</c:v>
                </c:pt>
                <c:pt idx="66">
                  <c:v>23767</c:v>
                </c:pt>
                <c:pt idx="67">
                  <c:v>11515</c:v>
                </c:pt>
                <c:pt idx="68">
                  <c:v>17821</c:v>
                </c:pt>
                <c:pt idx="69">
                  <c:v>15621</c:v>
                </c:pt>
                <c:pt idx="70">
                  <c:v>12024</c:v>
                </c:pt>
                <c:pt idx="71">
                  <c:v>10999</c:v>
                </c:pt>
                <c:pt idx="72">
                  <c:v>11508</c:v>
                </c:pt>
                <c:pt idx="73">
                  <c:v>15625</c:v>
                </c:pt>
                <c:pt idx="74">
                  <c:v>15623</c:v>
                </c:pt>
                <c:pt idx="75">
                  <c:v>18271</c:v>
                </c:pt>
                <c:pt idx="76">
                  <c:v>12121</c:v>
                </c:pt>
                <c:pt idx="77">
                  <c:v>13921</c:v>
                </c:pt>
                <c:pt idx="78">
                  <c:v>15623</c:v>
                </c:pt>
                <c:pt idx="79">
                  <c:v>15622</c:v>
                </c:pt>
                <c:pt idx="80">
                  <c:v>15621</c:v>
                </c:pt>
                <c:pt idx="81">
                  <c:v>15592</c:v>
                </c:pt>
                <c:pt idx="82">
                  <c:v>15671</c:v>
                </c:pt>
                <c:pt idx="83">
                  <c:v>12817</c:v>
                </c:pt>
                <c:pt idx="84">
                  <c:v>15982</c:v>
                </c:pt>
                <c:pt idx="85">
                  <c:v>15622</c:v>
                </c:pt>
                <c:pt idx="86">
                  <c:v>17270</c:v>
                </c:pt>
                <c:pt idx="87">
                  <c:v>15625</c:v>
                </c:pt>
                <c:pt idx="88">
                  <c:v>17723</c:v>
                </c:pt>
                <c:pt idx="89">
                  <c:v>15864</c:v>
                </c:pt>
                <c:pt idx="90">
                  <c:v>18855</c:v>
                </c:pt>
                <c:pt idx="91">
                  <c:v>16178</c:v>
                </c:pt>
                <c:pt idx="92">
                  <c:v>17657</c:v>
                </c:pt>
                <c:pt idx="93">
                  <c:v>16787</c:v>
                </c:pt>
                <c:pt idx="94">
                  <c:v>15667</c:v>
                </c:pt>
                <c:pt idx="95">
                  <c:v>15622</c:v>
                </c:pt>
                <c:pt idx="96">
                  <c:v>15629</c:v>
                </c:pt>
                <c:pt idx="97">
                  <c:v>12701</c:v>
                </c:pt>
                <c:pt idx="98">
                  <c:v>13232</c:v>
                </c:pt>
                <c:pt idx="99">
                  <c:v>17721</c:v>
                </c:pt>
                <c:pt idx="100">
                  <c:v>13982</c:v>
                </c:pt>
                <c:pt idx="101">
                  <c:v>15621</c:v>
                </c:pt>
                <c:pt idx="102">
                  <c:v>15628</c:v>
                </c:pt>
                <c:pt idx="103">
                  <c:v>12931</c:v>
                </c:pt>
                <c:pt idx="104">
                  <c:v>15722</c:v>
                </c:pt>
                <c:pt idx="105">
                  <c:v>15622</c:v>
                </c:pt>
                <c:pt idx="106">
                  <c:v>15618</c:v>
                </c:pt>
                <c:pt idx="107">
                  <c:v>15634</c:v>
                </c:pt>
                <c:pt idx="108">
                  <c:v>12548</c:v>
                </c:pt>
                <c:pt idx="109">
                  <c:v>13982</c:v>
                </c:pt>
                <c:pt idx="110">
                  <c:v>15623</c:v>
                </c:pt>
                <c:pt idx="111">
                  <c:v>15622</c:v>
                </c:pt>
                <c:pt idx="112">
                  <c:v>12061</c:v>
                </c:pt>
                <c:pt idx="113">
                  <c:v>13057</c:v>
                </c:pt>
                <c:pt idx="114">
                  <c:v>13050</c:v>
                </c:pt>
                <c:pt idx="115">
                  <c:v>23987</c:v>
                </c:pt>
                <c:pt idx="116">
                  <c:v>11050</c:v>
                </c:pt>
                <c:pt idx="117">
                  <c:v>16125</c:v>
                </c:pt>
                <c:pt idx="118">
                  <c:v>9551</c:v>
                </c:pt>
                <c:pt idx="119">
                  <c:v>17261</c:v>
                </c:pt>
                <c:pt idx="120">
                  <c:v>15623</c:v>
                </c:pt>
                <c:pt idx="121">
                  <c:v>17451</c:v>
                </c:pt>
                <c:pt idx="122">
                  <c:v>17777</c:v>
                </c:pt>
                <c:pt idx="123">
                  <c:v>13672</c:v>
                </c:pt>
                <c:pt idx="124">
                  <c:v>15622</c:v>
                </c:pt>
                <c:pt idx="125">
                  <c:v>10045</c:v>
                </c:pt>
                <c:pt idx="126">
                  <c:v>15628</c:v>
                </c:pt>
                <c:pt idx="127">
                  <c:v>15621</c:v>
                </c:pt>
                <c:pt idx="128">
                  <c:v>15622</c:v>
                </c:pt>
                <c:pt idx="129">
                  <c:v>19859</c:v>
                </c:pt>
                <c:pt idx="130">
                  <c:v>19827</c:v>
                </c:pt>
                <c:pt idx="131">
                  <c:v>15620</c:v>
                </c:pt>
                <c:pt idx="132">
                  <c:v>16666</c:v>
                </c:pt>
                <c:pt idx="133">
                  <c:v>13557</c:v>
                </c:pt>
                <c:pt idx="134">
                  <c:v>14519</c:v>
                </c:pt>
                <c:pt idx="135">
                  <c:v>15622</c:v>
                </c:pt>
                <c:pt idx="136">
                  <c:v>23688</c:v>
                </c:pt>
                <c:pt idx="137">
                  <c:v>16209</c:v>
                </c:pt>
                <c:pt idx="138">
                  <c:v>15681</c:v>
                </c:pt>
                <c:pt idx="139">
                  <c:v>15700</c:v>
                </c:pt>
                <c:pt idx="140">
                  <c:v>18271</c:v>
                </c:pt>
                <c:pt idx="141">
                  <c:v>19382</c:v>
                </c:pt>
                <c:pt idx="142">
                  <c:v>15630</c:v>
                </c:pt>
                <c:pt idx="143">
                  <c:v>15614</c:v>
                </c:pt>
                <c:pt idx="144">
                  <c:v>12732</c:v>
                </c:pt>
                <c:pt idx="145">
                  <c:v>15618</c:v>
                </c:pt>
                <c:pt idx="146">
                  <c:v>15622</c:v>
                </c:pt>
                <c:pt idx="147">
                  <c:v>12821</c:v>
                </c:pt>
                <c:pt idx="148">
                  <c:v>15621</c:v>
                </c:pt>
                <c:pt idx="149">
                  <c:v>17053</c:v>
                </c:pt>
                <c:pt idx="150">
                  <c:v>14547</c:v>
                </c:pt>
                <c:pt idx="151">
                  <c:v>14621</c:v>
                </c:pt>
                <c:pt idx="152">
                  <c:v>15625</c:v>
                </c:pt>
                <c:pt idx="153">
                  <c:v>15619</c:v>
                </c:pt>
                <c:pt idx="154">
                  <c:v>14938</c:v>
                </c:pt>
                <c:pt idx="155">
                  <c:v>15622</c:v>
                </c:pt>
                <c:pt idx="156">
                  <c:v>14529</c:v>
                </c:pt>
                <c:pt idx="157">
                  <c:v>16162</c:v>
                </c:pt>
                <c:pt idx="158">
                  <c:v>15659</c:v>
                </c:pt>
                <c:pt idx="159">
                  <c:v>15630</c:v>
                </c:pt>
                <c:pt idx="160">
                  <c:v>15618</c:v>
                </c:pt>
                <c:pt idx="161">
                  <c:v>15617</c:v>
                </c:pt>
                <c:pt idx="162">
                  <c:v>15613</c:v>
                </c:pt>
                <c:pt idx="163">
                  <c:v>11461</c:v>
                </c:pt>
                <c:pt idx="164">
                  <c:v>14050</c:v>
                </c:pt>
                <c:pt idx="165">
                  <c:v>15667</c:v>
                </c:pt>
                <c:pt idx="166">
                  <c:v>12219</c:v>
                </c:pt>
                <c:pt idx="167">
                  <c:v>15620</c:v>
                </c:pt>
                <c:pt idx="168">
                  <c:v>19282</c:v>
                </c:pt>
                <c:pt idx="169">
                  <c:v>17593</c:v>
                </c:pt>
                <c:pt idx="170">
                  <c:v>15671</c:v>
                </c:pt>
                <c:pt idx="171">
                  <c:v>24392</c:v>
                </c:pt>
                <c:pt idx="172">
                  <c:v>15678</c:v>
                </c:pt>
                <c:pt idx="173">
                  <c:v>18841</c:v>
                </c:pt>
                <c:pt idx="174">
                  <c:v>22030</c:v>
                </c:pt>
                <c:pt idx="175">
                  <c:v>15633</c:v>
                </c:pt>
                <c:pt idx="176">
                  <c:v>15670</c:v>
                </c:pt>
                <c:pt idx="177">
                  <c:v>31244</c:v>
                </c:pt>
                <c:pt idx="178">
                  <c:v>15619</c:v>
                </c:pt>
                <c:pt idx="179">
                  <c:v>15617</c:v>
                </c:pt>
                <c:pt idx="180">
                  <c:v>17802</c:v>
                </c:pt>
                <c:pt idx="181">
                  <c:v>17326</c:v>
                </c:pt>
                <c:pt idx="182">
                  <c:v>15621</c:v>
                </c:pt>
                <c:pt idx="183">
                  <c:v>18595</c:v>
                </c:pt>
                <c:pt idx="184">
                  <c:v>12636</c:v>
                </c:pt>
                <c:pt idx="185">
                  <c:v>15617</c:v>
                </c:pt>
                <c:pt idx="186">
                  <c:v>15635</c:v>
                </c:pt>
                <c:pt idx="187">
                  <c:v>12281</c:v>
                </c:pt>
                <c:pt idx="188">
                  <c:v>15615</c:v>
                </c:pt>
                <c:pt idx="189">
                  <c:v>12821</c:v>
                </c:pt>
                <c:pt idx="190">
                  <c:v>31253</c:v>
                </c:pt>
                <c:pt idx="191">
                  <c:v>15708</c:v>
                </c:pt>
                <c:pt idx="192">
                  <c:v>16436</c:v>
                </c:pt>
                <c:pt idx="193">
                  <c:v>11560</c:v>
                </c:pt>
                <c:pt idx="194">
                  <c:v>27179</c:v>
                </c:pt>
                <c:pt idx="195">
                  <c:v>15614</c:v>
                </c:pt>
                <c:pt idx="196">
                  <c:v>15618</c:v>
                </c:pt>
                <c:pt idx="197">
                  <c:v>31251</c:v>
                </c:pt>
                <c:pt idx="198">
                  <c:v>15626</c:v>
                </c:pt>
                <c:pt idx="199">
                  <c:v>26593</c:v>
                </c:pt>
                <c:pt idx="200">
                  <c:v>15654</c:v>
                </c:pt>
                <c:pt idx="201">
                  <c:v>15619</c:v>
                </c:pt>
                <c:pt idx="202">
                  <c:v>26072</c:v>
                </c:pt>
                <c:pt idx="203">
                  <c:v>11629</c:v>
                </c:pt>
                <c:pt idx="204">
                  <c:v>16759</c:v>
                </c:pt>
                <c:pt idx="205">
                  <c:v>15676</c:v>
                </c:pt>
                <c:pt idx="206">
                  <c:v>36192</c:v>
                </c:pt>
                <c:pt idx="207">
                  <c:v>14055</c:v>
                </c:pt>
                <c:pt idx="208">
                  <c:v>15660</c:v>
                </c:pt>
                <c:pt idx="209">
                  <c:v>31833</c:v>
                </c:pt>
                <c:pt idx="210">
                  <c:v>15629</c:v>
                </c:pt>
                <c:pt idx="211">
                  <c:v>22046</c:v>
                </c:pt>
                <c:pt idx="212">
                  <c:v>9550</c:v>
                </c:pt>
                <c:pt idx="213">
                  <c:v>15625</c:v>
                </c:pt>
                <c:pt idx="214">
                  <c:v>16972</c:v>
                </c:pt>
                <c:pt idx="215">
                  <c:v>22593</c:v>
                </c:pt>
                <c:pt idx="216">
                  <c:v>15621</c:v>
                </c:pt>
                <c:pt idx="217">
                  <c:v>31242</c:v>
                </c:pt>
                <c:pt idx="218">
                  <c:v>15622</c:v>
                </c:pt>
                <c:pt idx="219">
                  <c:v>31243</c:v>
                </c:pt>
                <c:pt idx="220">
                  <c:v>15620</c:v>
                </c:pt>
                <c:pt idx="221">
                  <c:v>15622</c:v>
                </c:pt>
                <c:pt idx="222">
                  <c:v>15621</c:v>
                </c:pt>
                <c:pt idx="223">
                  <c:v>15621</c:v>
                </c:pt>
                <c:pt idx="224">
                  <c:v>36465</c:v>
                </c:pt>
                <c:pt idx="225">
                  <c:v>15664</c:v>
                </c:pt>
                <c:pt idx="226">
                  <c:v>31248</c:v>
                </c:pt>
                <c:pt idx="227">
                  <c:v>15622</c:v>
                </c:pt>
                <c:pt idx="228">
                  <c:v>9758</c:v>
                </c:pt>
                <c:pt idx="229">
                  <c:v>14508</c:v>
                </c:pt>
                <c:pt idx="230">
                  <c:v>23774</c:v>
                </c:pt>
                <c:pt idx="231">
                  <c:v>16767</c:v>
                </c:pt>
                <c:pt idx="232">
                  <c:v>15637</c:v>
                </c:pt>
                <c:pt idx="233">
                  <c:v>15620</c:v>
                </c:pt>
                <c:pt idx="234">
                  <c:v>15609</c:v>
                </c:pt>
                <c:pt idx="235">
                  <c:v>15625</c:v>
                </c:pt>
                <c:pt idx="236">
                  <c:v>15619</c:v>
                </c:pt>
                <c:pt idx="237">
                  <c:v>15612</c:v>
                </c:pt>
                <c:pt idx="238">
                  <c:v>17953</c:v>
                </c:pt>
                <c:pt idx="239">
                  <c:v>15671</c:v>
                </c:pt>
                <c:pt idx="240">
                  <c:v>15622</c:v>
                </c:pt>
                <c:pt idx="241">
                  <c:v>15682</c:v>
                </c:pt>
                <c:pt idx="242">
                  <c:v>17703</c:v>
                </c:pt>
                <c:pt idx="243">
                  <c:v>11994</c:v>
                </c:pt>
                <c:pt idx="244">
                  <c:v>24699</c:v>
                </c:pt>
                <c:pt idx="245">
                  <c:v>14050</c:v>
                </c:pt>
                <c:pt idx="246">
                  <c:v>25756</c:v>
                </c:pt>
                <c:pt idx="247">
                  <c:v>15621</c:v>
                </c:pt>
                <c:pt idx="248">
                  <c:v>27343</c:v>
                </c:pt>
                <c:pt idx="249">
                  <c:v>18446</c:v>
                </c:pt>
                <c:pt idx="250">
                  <c:v>11051</c:v>
                </c:pt>
                <c:pt idx="251">
                  <c:v>15669</c:v>
                </c:pt>
                <c:pt idx="252">
                  <c:v>15620</c:v>
                </c:pt>
                <c:pt idx="253">
                  <c:v>15620</c:v>
                </c:pt>
                <c:pt idx="254">
                  <c:v>15625</c:v>
                </c:pt>
                <c:pt idx="255">
                  <c:v>19981</c:v>
                </c:pt>
                <c:pt idx="256">
                  <c:v>15615</c:v>
                </c:pt>
                <c:pt idx="257">
                  <c:v>18721</c:v>
                </c:pt>
                <c:pt idx="258">
                  <c:v>16939</c:v>
                </c:pt>
                <c:pt idx="259">
                  <c:v>19821</c:v>
                </c:pt>
                <c:pt idx="260">
                  <c:v>15620</c:v>
                </c:pt>
                <c:pt idx="261">
                  <c:v>17713</c:v>
                </c:pt>
                <c:pt idx="262">
                  <c:v>15624</c:v>
                </c:pt>
                <c:pt idx="263">
                  <c:v>17728</c:v>
                </c:pt>
                <c:pt idx="264">
                  <c:v>16546</c:v>
                </c:pt>
                <c:pt idx="265">
                  <c:v>20091</c:v>
                </c:pt>
                <c:pt idx="266">
                  <c:v>15623</c:v>
                </c:pt>
                <c:pt idx="267">
                  <c:v>19872</c:v>
                </c:pt>
                <c:pt idx="268">
                  <c:v>17815</c:v>
                </c:pt>
                <c:pt idx="269">
                  <c:v>15671</c:v>
                </c:pt>
                <c:pt idx="270">
                  <c:v>15617</c:v>
                </c:pt>
                <c:pt idx="271">
                  <c:v>8754</c:v>
                </c:pt>
                <c:pt idx="272">
                  <c:v>14602</c:v>
                </c:pt>
                <c:pt idx="273">
                  <c:v>15668</c:v>
                </c:pt>
                <c:pt idx="274">
                  <c:v>16278</c:v>
                </c:pt>
                <c:pt idx="275">
                  <c:v>15620</c:v>
                </c:pt>
                <c:pt idx="276">
                  <c:v>15687</c:v>
                </c:pt>
                <c:pt idx="277">
                  <c:v>15618</c:v>
                </c:pt>
                <c:pt idx="278">
                  <c:v>12938</c:v>
                </c:pt>
                <c:pt idx="279">
                  <c:v>18553</c:v>
                </c:pt>
                <c:pt idx="280">
                  <c:v>15673</c:v>
                </c:pt>
                <c:pt idx="281">
                  <c:v>17346</c:v>
                </c:pt>
                <c:pt idx="282">
                  <c:v>15626</c:v>
                </c:pt>
                <c:pt idx="283">
                  <c:v>23754</c:v>
                </c:pt>
                <c:pt idx="284">
                  <c:v>17556</c:v>
                </c:pt>
                <c:pt idx="285">
                  <c:v>15614</c:v>
                </c:pt>
                <c:pt idx="286">
                  <c:v>15617</c:v>
                </c:pt>
                <c:pt idx="287">
                  <c:v>17329</c:v>
                </c:pt>
                <c:pt idx="288">
                  <c:v>15620</c:v>
                </c:pt>
                <c:pt idx="289">
                  <c:v>15622</c:v>
                </c:pt>
                <c:pt idx="290">
                  <c:v>16695</c:v>
                </c:pt>
                <c:pt idx="291">
                  <c:v>15630</c:v>
                </c:pt>
                <c:pt idx="292">
                  <c:v>24674</c:v>
                </c:pt>
                <c:pt idx="293">
                  <c:v>15627</c:v>
                </c:pt>
                <c:pt idx="294">
                  <c:v>12131</c:v>
                </c:pt>
                <c:pt idx="295">
                  <c:v>15621</c:v>
                </c:pt>
                <c:pt idx="296">
                  <c:v>17761</c:v>
                </c:pt>
                <c:pt idx="297">
                  <c:v>15621</c:v>
                </c:pt>
                <c:pt idx="298">
                  <c:v>15622</c:v>
                </c:pt>
                <c:pt idx="299">
                  <c:v>18291</c:v>
                </c:pt>
                <c:pt idx="300">
                  <c:v>17677</c:v>
                </c:pt>
                <c:pt idx="301">
                  <c:v>11380</c:v>
                </c:pt>
                <c:pt idx="302">
                  <c:v>15626</c:v>
                </c:pt>
                <c:pt idx="303">
                  <c:v>15622</c:v>
                </c:pt>
                <c:pt idx="304">
                  <c:v>15622</c:v>
                </c:pt>
                <c:pt idx="305">
                  <c:v>15621</c:v>
                </c:pt>
                <c:pt idx="306">
                  <c:v>15622</c:v>
                </c:pt>
                <c:pt idx="307">
                  <c:v>15622</c:v>
                </c:pt>
                <c:pt idx="308">
                  <c:v>12811</c:v>
                </c:pt>
                <c:pt idx="309">
                  <c:v>15621</c:v>
                </c:pt>
                <c:pt idx="310">
                  <c:v>13044</c:v>
                </c:pt>
                <c:pt idx="311">
                  <c:v>12609</c:v>
                </c:pt>
                <c:pt idx="312">
                  <c:v>13052</c:v>
                </c:pt>
                <c:pt idx="313">
                  <c:v>21982</c:v>
                </c:pt>
                <c:pt idx="314">
                  <c:v>15620</c:v>
                </c:pt>
                <c:pt idx="315">
                  <c:v>13549</c:v>
                </c:pt>
                <c:pt idx="316">
                  <c:v>31190</c:v>
                </c:pt>
                <c:pt idx="317">
                  <c:v>33456</c:v>
                </c:pt>
                <c:pt idx="318">
                  <c:v>23930</c:v>
                </c:pt>
                <c:pt idx="319">
                  <c:v>15620</c:v>
                </c:pt>
                <c:pt idx="320">
                  <c:v>10029</c:v>
                </c:pt>
                <c:pt idx="321">
                  <c:v>15620</c:v>
                </c:pt>
                <c:pt idx="322">
                  <c:v>15622</c:v>
                </c:pt>
                <c:pt idx="323">
                  <c:v>15658</c:v>
                </c:pt>
                <c:pt idx="324">
                  <c:v>15613</c:v>
                </c:pt>
                <c:pt idx="325">
                  <c:v>15614</c:v>
                </c:pt>
                <c:pt idx="326">
                  <c:v>16206</c:v>
                </c:pt>
                <c:pt idx="327">
                  <c:v>12549</c:v>
                </c:pt>
                <c:pt idx="328">
                  <c:v>15621</c:v>
                </c:pt>
                <c:pt idx="329">
                  <c:v>15620</c:v>
                </c:pt>
                <c:pt idx="330">
                  <c:v>14505</c:v>
                </c:pt>
                <c:pt idx="331">
                  <c:v>15621</c:v>
                </c:pt>
                <c:pt idx="332">
                  <c:v>15621</c:v>
                </c:pt>
                <c:pt idx="333">
                  <c:v>17532</c:v>
                </c:pt>
                <c:pt idx="334">
                  <c:v>15740</c:v>
                </c:pt>
                <c:pt idx="335">
                  <c:v>15627</c:v>
                </c:pt>
                <c:pt idx="336">
                  <c:v>15621</c:v>
                </c:pt>
                <c:pt idx="337">
                  <c:v>15621</c:v>
                </c:pt>
                <c:pt idx="338">
                  <c:v>16969</c:v>
                </c:pt>
                <c:pt idx="339">
                  <c:v>15618</c:v>
                </c:pt>
                <c:pt idx="340">
                  <c:v>15630</c:v>
                </c:pt>
                <c:pt idx="341">
                  <c:v>22137</c:v>
                </c:pt>
                <c:pt idx="342">
                  <c:v>17097</c:v>
                </c:pt>
                <c:pt idx="343">
                  <c:v>18662</c:v>
                </c:pt>
                <c:pt idx="344">
                  <c:v>9991</c:v>
                </c:pt>
                <c:pt idx="345">
                  <c:v>15619</c:v>
                </c:pt>
                <c:pt idx="346">
                  <c:v>17168</c:v>
                </c:pt>
                <c:pt idx="347">
                  <c:v>15669</c:v>
                </c:pt>
                <c:pt idx="348">
                  <c:v>15620</c:v>
                </c:pt>
                <c:pt idx="349">
                  <c:v>23893</c:v>
                </c:pt>
                <c:pt idx="350">
                  <c:v>31246</c:v>
                </c:pt>
                <c:pt idx="351">
                  <c:v>15622</c:v>
                </c:pt>
                <c:pt idx="352">
                  <c:v>17792</c:v>
                </c:pt>
                <c:pt idx="353">
                  <c:v>15624</c:v>
                </c:pt>
                <c:pt idx="354">
                  <c:v>15616</c:v>
                </c:pt>
                <c:pt idx="355">
                  <c:v>15620</c:v>
                </c:pt>
                <c:pt idx="356">
                  <c:v>15821</c:v>
                </c:pt>
                <c:pt idx="357">
                  <c:v>15623</c:v>
                </c:pt>
                <c:pt idx="358">
                  <c:v>17077</c:v>
                </c:pt>
                <c:pt idx="359">
                  <c:v>16043</c:v>
                </c:pt>
                <c:pt idx="360">
                  <c:v>22361</c:v>
                </c:pt>
                <c:pt idx="361">
                  <c:v>15627</c:v>
                </c:pt>
                <c:pt idx="362">
                  <c:v>15679</c:v>
                </c:pt>
                <c:pt idx="363">
                  <c:v>16560</c:v>
                </c:pt>
                <c:pt idx="364">
                  <c:v>11104</c:v>
                </c:pt>
                <c:pt idx="365">
                  <c:v>15666</c:v>
                </c:pt>
                <c:pt idx="366">
                  <c:v>15625</c:v>
                </c:pt>
                <c:pt idx="367">
                  <c:v>15647</c:v>
                </c:pt>
                <c:pt idx="368">
                  <c:v>15622</c:v>
                </c:pt>
                <c:pt idx="369">
                  <c:v>15623</c:v>
                </c:pt>
                <c:pt idx="370">
                  <c:v>15624</c:v>
                </c:pt>
                <c:pt idx="371">
                  <c:v>28761</c:v>
                </c:pt>
                <c:pt idx="372">
                  <c:v>31917</c:v>
                </c:pt>
                <c:pt idx="373">
                  <c:v>24244</c:v>
                </c:pt>
                <c:pt idx="374">
                  <c:v>15679</c:v>
                </c:pt>
                <c:pt idx="375">
                  <c:v>15611</c:v>
                </c:pt>
                <c:pt idx="376">
                  <c:v>14469</c:v>
                </c:pt>
                <c:pt idx="377">
                  <c:v>17552</c:v>
                </c:pt>
                <c:pt idx="378">
                  <c:v>15621</c:v>
                </c:pt>
                <c:pt idx="379">
                  <c:v>15620</c:v>
                </c:pt>
                <c:pt idx="380">
                  <c:v>15609</c:v>
                </c:pt>
                <c:pt idx="381">
                  <c:v>15622</c:v>
                </c:pt>
                <c:pt idx="382">
                  <c:v>15623</c:v>
                </c:pt>
                <c:pt idx="383">
                  <c:v>15627</c:v>
                </c:pt>
                <c:pt idx="384">
                  <c:v>15626</c:v>
                </c:pt>
                <c:pt idx="385">
                  <c:v>14061</c:v>
                </c:pt>
                <c:pt idx="386">
                  <c:v>15610</c:v>
                </c:pt>
                <c:pt idx="387">
                  <c:v>14100</c:v>
                </c:pt>
                <c:pt idx="388">
                  <c:v>15677</c:v>
                </c:pt>
                <c:pt idx="389">
                  <c:v>27799</c:v>
                </c:pt>
                <c:pt idx="390">
                  <c:v>15681</c:v>
                </c:pt>
                <c:pt idx="391">
                  <c:v>15622</c:v>
                </c:pt>
                <c:pt idx="392">
                  <c:v>15621</c:v>
                </c:pt>
                <c:pt idx="393">
                  <c:v>31132</c:v>
                </c:pt>
                <c:pt idx="394">
                  <c:v>15620</c:v>
                </c:pt>
                <c:pt idx="395">
                  <c:v>15621</c:v>
                </c:pt>
                <c:pt idx="396">
                  <c:v>15620</c:v>
                </c:pt>
                <c:pt idx="397">
                  <c:v>17623</c:v>
                </c:pt>
                <c:pt idx="398">
                  <c:v>15669</c:v>
                </c:pt>
                <c:pt idx="399">
                  <c:v>16292</c:v>
                </c:pt>
                <c:pt idx="400">
                  <c:v>12061</c:v>
                </c:pt>
                <c:pt idx="401">
                  <c:v>32360</c:v>
                </c:pt>
                <c:pt idx="402">
                  <c:v>15622</c:v>
                </c:pt>
                <c:pt idx="403">
                  <c:v>15619</c:v>
                </c:pt>
                <c:pt idx="404">
                  <c:v>15620</c:v>
                </c:pt>
                <c:pt idx="405">
                  <c:v>15622</c:v>
                </c:pt>
                <c:pt idx="406">
                  <c:v>15617</c:v>
                </c:pt>
                <c:pt idx="407">
                  <c:v>15762</c:v>
                </c:pt>
                <c:pt idx="408">
                  <c:v>15616</c:v>
                </c:pt>
                <c:pt idx="409">
                  <c:v>15582</c:v>
                </c:pt>
                <c:pt idx="410">
                  <c:v>15668</c:v>
                </c:pt>
                <c:pt idx="411">
                  <c:v>15621</c:v>
                </c:pt>
                <c:pt idx="412">
                  <c:v>15668</c:v>
                </c:pt>
                <c:pt idx="413">
                  <c:v>15621</c:v>
                </c:pt>
                <c:pt idx="414">
                  <c:v>16007</c:v>
                </c:pt>
                <c:pt idx="415">
                  <c:v>16046</c:v>
                </c:pt>
                <c:pt idx="416">
                  <c:v>11554</c:v>
                </c:pt>
                <c:pt idx="417">
                  <c:v>14613</c:v>
                </c:pt>
                <c:pt idx="418">
                  <c:v>14050</c:v>
                </c:pt>
                <c:pt idx="419">
                  <c:v>15620</c:v>
                </c:pt>
                <c:pt idx="420">
                  <c:v>29994</c:v>
                </c:pt>
                <c:pt idx="421">
                  <c:v>31299</c:v>
                </c:pt>
                <c:pt idx="422">
                  <c:v>15611</c:v>
                </c:pt>
                <c:pt idx="423">
                  <c:v>15626</c:v>
                </c:pt>
                <c:pt idx="424">
                  <c:v>15619</c:v>
                </c:pt>
                <c:pt idx="425">
                  <c:v>15620</c:v>
                </c:pt>
                <c:pt idx="426">
                  <c:v>15619</c:v>
                </c:pt>
                <c:pt idx="427">
                  <c:v>15621</c:v>
                </c:pt>
                <c:pt idx="428">
                  <c:v>15621</c:v>
                </c:pt>
                <c:pt idx="429">
                  <c:v>29241</c:v>
                </c:pt>
                <c:pt idx="430">
                  <c:v>32889</c:v>
                </c:pt>
                <c:pt idx="431">
                  <c:v>24225</c:v>
                </c:pt>
                <c:pt idx="432">
                  <c:v>15617</c:v>
                </c:pt>
                <c:pt idx="433">
                  <c:v>26130</c:v>
                </c:pt>
                <c:pt idx="434">
                  <c:v>14051</c:v>
                </c:pt>
                <c:pt idx="435">
                  <c:v>15625</c:v>
                </c:pt>
                <c:pt idx="436">
                  <c:v>15621</c:v>
                </c:pt>
                <c:pt idx="437">
                  <c:v>15632</c:v>
                </c:pt>
                <c:pt idx="438">
                  <c:v>15582</c:v>
                </c:pt>
                <c:pt idx="439">
                  <c:v>15624</c:v>
                </c:pt>
                <c:pt idx="440">
                  <c:v>15621</c:v>
                </c:pt>
                <c:pt idx="441">
                  <c:v>15649</c:v>
                </c:pt>
                <c:pt idx="442">
                  <c:v>14781</c:v>
                </c:pt>
                <c:pt idx="443">
                  <c:v>15622</c:v>
                </c:pt>
                <c:pt idx="444">
                  <c:v>15621</c:v>
                </c:pt>
                <c:pt idx="445">
                  <c:v>14321</c:v>
                </c:pt>
                <c:pt idx="446">
                  <c:v>15628</c:v>
                </c:pt>
                <c:pt idx="447">
                  <c:v>15621</c:v>
                </c:pt>
                <c:pt idx="448">
                  <c:v>15621</c:v>
                </c:pt>
                <c:pt idx="449">
                  <c:v>15621</c:v>
                </c:pt>
                <c:pt idx="450">
                  <c:v>14009</c:v>
                </c:pt>
                <c:pt idx="451">
                  <c:v>15666</c:v>
                </c:pt>
                <c:pt idx="452">
                  <c:v>15690</c:v>
                </c:pt>
                <c:pt idx="453">
                  <c:v>15667</c:v>
                </c:pt>
                <c:pt idx="454">
                  <c:v>15772</c:v>
                </c:pt>
                <c:pt idx="455">
                  <c:v>17928</c:v>
                </c:pt>
                <c:pt idx="456">
                  <c:v>15621</c:v>
                </c:pt>
                <c:pt idx="457">
                  <c:v>17126</c:v>
                </c:pt>
                <c:pt idx="458">
                  <c:v>16945</c:v>
                </c:pt>
                <c:pt idx="459">
                  <c:v>25036</c:v>
                </c:pt>
                <c:pt idx="460">
                  <c:v>15051</c:v>
                </c:pt>
                <c:pt idx="461">
                  <c:v>18855</c:v>
                </c:pt>
                <c:pt idx="462">
                  <c:v>28244</c:v>
                </c:pt>
                <c:pt idx="463">
                  <c:v>15621</c:v>
                </c:pt>
                <c:pt idx="464">
                  <c:v>15621</c:v>
                </c:pt>
                <c:pt idx="465">
                  <c:v>15813</c:v>
                </c:pt>
                <c:pt idx="466">
                  <c:v>15619</c:v>
                </c:pt>
                <c:pt idx="467">
                  <c:v>15623</c:v>
                </c:pt>
                <c:pt idx="468">
                  <c:v>15627</c:v>
                </c:pt>
                <c:pt idx="469">
                  <c:v>15621</c:v>
                </c:pt>
                <c:pt idx="470">
                  <c:v>15622</c:v>
                </c:pt>
                <c:pt idx="471">
                  <c:v>15622</c:v>
                </c:pt>
                <c:pt idx="472">
                  <c:v>15622</c:v>
                </c:pt>
                <c:pt idx="473">
                  <c:v>23897</c:v>
                </c:pt>
                <c:pt idx="474">
                  <c:v>15832</c:v>
                </c:pt>
                <c:pt idx="475">
                  <c:v>14511</c:v>
                </c:pt>
                <c:pt idx="476">
                  <c:v>13006</c:v>
                </c:pt>
                <c:pt idx="477">
                  <c:v>17281</c:v>
                </c:pt>
                <c:pt idx="478">
                  <c:v>15626</c:v>
                </c:pt>
                <c:pt idx="479">
                  <c:v>15622</c:v>
                </c:pt>
                <c:pt idx="480">
                  <c:v>15621</c:v>
                </c:pt>
                <c:pt idx="481">
                  <c:v>21290</c:v>
                </c:pt>
                <c:pt idx="482">
                  <c:v>15611</c:v>
                </c:pt>
                <c:pt idx="483">
                  <c:v>15618</c:v>
                </c:pt>
                <c:pt idx="484">
                  <c:v>15623</c:v>
                </c:pt>
                <c:pt idx="485">
                  <c:v>15621</c:v>
                </c:pt>
                <c:pt idx="486">
                  <c:v>15664</c:v>
                </c:pt>
                <c:pt idx="487">
                  <c:v>22196</c:v>
                </c:pt>
                <c:pt idx="488">
                  <c:v>21051</c:v>
                </c:pt>
                <c:pt idx="489">
                  <c:v>15621</c:v>
                </c:pt>
                <c:pt idx="490">
                  <c:v>17620</c:v>
                </c:pt>
                <c:pt idx="491">
                  <c:v>19758</c:v>
                </c:pt>
                <c:pt idx="492">
                  <c:v>21583</c:v>
                </c:pt>
                <c:pt idx="493">
                  <c:v>15603</c:v>
                </c:pt>
                <c:pt idx="494">
                  <c:v>15622</c:v>
                </c:pt>
                <c:pt idx="495">
                  <c:v>15623</c:v>
                </c:pt>
                <c:pt idx="496">
                  <c:v>15621</c:v>
                </c:pt>
                <c:pt idx="497">
                  <c:v>15621</c:v>
                </c:pt>
                <c:pt idx="498">
                  <c:v>15622</c:v>
                </c:pt>
                <c:pt idx="499">
                  <c:v>15655</c:v>
                </c:pt>
                <c:pt idx="500">
                  <c:v>14515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70-4E04-AAAE-148A72B52F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761600"/>
        <c:axId val="1258758688"/>
      </c:lineChart>
      <c:catAx>
        <c:axId val="12587616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758688"/>
        <c:crosses val="autoZero"/>
        <c:auto val="1"/>
        <c:lblAlgn val="ctr"/>
        <c:lblOffset val="100"/>
        <c:noMultiLvlLbl val="0"/>
      </c:catAx>
      <c:valAx>
        <c:axId val="125875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76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cp:lastModifiedBy> </cp:lastModifiedBy>
  <cp:revision>31</cp:revision>
  <cp:lastPrinted>1899-12-31T18:30:00Z</cp:lastPrinted>
  <dcterms:created xsi:type="dcterms:W3CDTF">2023-02-19T12:39:00Z</dcterms:created>
  <dcterms:modified xsi:type="dcterms:W3CDTF">2023-02-19T12:53:00Z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2ab1abb595509e5649c4ac5ab7b83a36068db4aedc891c1bcc46c53847f8240b</vt:lpwstr>
  </property>
</Properties>
</file>