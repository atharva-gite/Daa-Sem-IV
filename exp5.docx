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5501F" w:rsidRPr="00894800" w:rsidRDefault="00A5501F">
      <w:pPr>
        <w:rPr>
          <w:rFonts w:eastAsia="Times New Roman"/>
          <w:sz w:val="28"/>
          <w:szCs w:val="28"/>
        </w:rPr>
      </w:pPr>
    </w:p>
    <w:tbl>
      <w:tblPr>
        <w:tblW w:w="5000" w:type="pct"/>
        <w:tblInd w:w="-5" w:type="dxa"/>
        <w:tblLayout w:type="fixed"/>
        <w:tblCellMar>
          <w:top w:w="100" w:type="dxa"/>
          <w:left w:w="80" w:type="dxa"/>
          <w:bottom w:w="100" w:type="dxa"/>
          <w:right w:w="100" w:type="dxa"/>
        </w:tblCellMar>
        <w:tblLook w:val="0000" w:firstRow="0" w:lastRow="0" w:firstColumn="0" w:lastColumn="0" w:noHBand="0" w:noVBand="0"/>
      </w:tblPr>
      <w:tblGrid>
        <w:gridCol w:w="2180"/>
        <w:gridCol w:w="7170"/>
      </w:tblGrid>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Experiment No.</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CD528B">
            <w:pPr>
              <w:keepNext/>
              <w:snapToGrid w:val="0"/>
              <w:spacing w:line="240" w:lineRule="auto"/>
              <w:rPr>
                <w:sz w:val="28"/>
                <w:szCs w:val="28"/>
              </w:rPr>
            </w:pPr>
            <w:r>
              <w:rPr>
                <w:rFonts w:eastAsia="Times New Roman"/>
                <w:b/>
                <w:sz w:val="28"/>
                <w:szCs w:val="28"/>
              </w:rPr>
              <w:t>5</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Aim</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E1366A" w:rsidRDefault="00BD7D45">
            <w:pPr>
              <w:keepNext/>
              <w:snapToGrid w:val="0"/>
              <w:spacing w:line="240" w:lineRule="auto"/>
              <w:rPr>
                <w:b/>
                <w:bCs/>
                <w:sz w:val="28"/>
                <w:szCs w:val="28"/>
              </w:rPr>
            </w:pPr>
            <w:r>
              <w:rPr>
                <w:b/>
                <w:bCs/>
                <w:sz w:val="28"/>
                <w:szCs w:val="28"/>
              </w:rPr>
              <w:t>To implement</w:t>
            </w:r>
            <w:r w:rsidR="00CD528B">
              <w:rPr>
                <w:b/>
                <w:bCs/>
                <w:sz w:val="28"/>
                <w:szCs w:val="28"/>
              </w:rPr>
              <w:t xml:space="preserve"> Longest Common Subsequence </w:t>
            </w:r>
            <w:r>
              <w:rPr>
                <w:b/>
                <w:bCs/>
                <w:sz w:val="28"/>
                <w:szCs w:val="28"/>
              </w:rPr>
              <w:t>Algorithm</w:t>
            </w:r>
            <w:r w:rsidR="00CD528B">
              <w:rPr>
                <w:b/>
                <w:bCs/>
                <w:sz w:val="28"/>
                <w:szCs w:val="28"/>
              </w:rPr>
              <w:t xml:space="preserve"> using Dynamic Programming </w:t>
            </w:r>
            <w:r>
              <w:rPr>
                <w:b/>
                <w:bCs/>
                <w:sz w:val="28"/>
                <w:szCs w:val="28"/>
              </w:rPr>
              <w:t>.</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Name</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Atharva Gite</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 xml:space="preserve">UID No. </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2021300038</w:t>
            </w:r>
          </w:p>
        </w:tc>
      </w:tr>
      <w:tr w:rsidR="00A5501F" w:rsidRPr="00894800">
        <w:tc>
          <w:tcPr>
            <w:tcW w:w="2182" w:type="dxa"/>
            <w:tcBorders>
              <w:top w:val="single" w:sz="4" w:space="0" w:color="000000"/>
              <w:left w:val="single" w:sz="4" w:space="0" w:color="000000"/>
              <w:bottom w:val="single" w:sz="4" w:space="0" w:color="000000"/>
            </w:tcBorders>
            <w:shd w:val="clear" w:color="auto" w:fill="auto"/>
          </w:tcPr>
          <w:p w:rsidR="00A5501F" w:rsidRPr="00894800" w:rsidRDefault="00000000">
            <w:pPr>
              <w:keepNext/>
              <w:spacing w:line="240" w:lineRule="auto"/>
              <w:rPr>
                <w:sz w:val="28"/>
                <w:szCs w:val="28"/>
              </w:rPr>
            </w:pPr>
            <w:r w:rsidRPr="00894800">
              <w:rPr>
                <w:rFonts w:eastAsia="Times New Roman"/>
                <w:b/>
                <w:sz w:val="28"/>
                <w:szCs w:val="28"/>
              </w:rPr>
              <w:t>Class &amp; Division</w:t>
            </w:r>
          </w:p>
        </w:tc>
        <w:tc>
          <w:tcPr>
            <w:tcW w:w="7178" w:type="dxa"/>
            <w:tcBorders>
              <w:top w:val="single" w:sz="4" w:space="0" w:color="000000"/>
              <w:left w:val="single" w:sz="4" w:space="0" w:color="000000"/>
              <w:bottom w:val="single" w:sz="4" w:space="0" w:color="000000"/>
              <w:right w:val="single" w:sz="4" w:space="0" w:color="000000"/>
            </w:tcBorders>
            <w:shd w:val="clear" w:color="auto" w:fill="auto"/>
          </w:tcPr>
          <w:p w:rsidR="00A5501F" w:rsidRPr="00894800" w:rsidRDefault="00000000">
            <w:pPr>
              <w:keepNext/>
              <w:snapToGrid w:val="0"/>
              <w:spacing w:line="240" w:lineRule="auto"/>
              <w:rPr>
                <w:sz w:val="28"/>
                <w:szCs w:val="28"/>
              </w:rPr>
            </w:pPr>
            <w:r w:rsidRPr="00894800">
              <w:rPr>
                <w:rFonts w:eastAsia="Times New Roman"/>
                <w:b/>
                <w:sz w:val="28"/>
                <w:szCs w:val="28"/>
              </w:rPr>
              <w:t>COMPS-A(C)</w:t>
            </w:r>
          </w:p>
        </w:tc>
      </w:tr>
    </w:tbl>
    <w:p w:rsidR="00A5501F" w:rsidRPr="00894800" w:rsidRDefault="00A5501F">
      <w:pPr>
        <w:rPr>
          <w:sz w:val="28"/>
          <w:szCs w:val="28"/>
        </w:rPr>
      </w:pPr>
    </w:p>
    <w:p w:rsidR="00E94066" w:rsidRDefault="00E94066">
      <w:pPr>
        <w:rPr>
          <w:b/>
          <w:bCs/>
          <w:sz w:val="28"/>
          <w:szCs w:val="28"/>
        </w:rPr>
      </w:pPr>
    </w:p>
    <w:p w:rsidR="00292B7D" w:rsidRDefault="00292B7D">
      <w:pPr>
        <w:rPr>
          <w:b/>
          <w:bCs/>
          <w:sz w:val="28"/>
          <w:szCs w:val="28"/>
        </w:rPr>
      </w:pPr>
      <w:r>
        <w:rPr>
          <w:b/>
          <w:bCs/>
          <w:sz w:val="28"/>
          <w:szCs w:val="28"/>
        </w:rPr>
        <w:t>Theory:</w:t>
      </w:r>
    </w:p>
    <w:p w:rsidR="001408C5" w:rsidRPr="001408C5" w:rsidRDefault="001408C5" w:rsidP="001408C5">
      <w:pPr>
        <w:rPr>
          <w:sz w:val="28"/>
          <w:szCs w:val="28"/>
          <w:lang w:val="en-IN"/>
        </w:rPr>
      </w:pPr>
      <w:r w:rsidRPr="001408C5">
        <w:rPr>
          <w:sz w:val="28"/>
          <w:szCs w:val="28"/>
          <w:lang w:val="en-IN"/>
        </w:rPr>
        <w:t>The Longest Common Subsequence (LCS) problem is a classic problem in computer science that involves finding the longest subsequence that is common to two or more sequences. A subsequence is a sequence that can be derived from another sequence by deleting some or no elements without changing the order of the remaining elements.</w:t>
      </w:r>
    </w:p>
    <w:p w:rsidR="001408C5" w:rsidRDefault="001408C5" w:rsidP="001408C5">
      <w:pPr>
        <w:rPr>
          <w:sz w:val="28"/>
          <w:szCs w:val="28"/>
          <w:lang w:val="en-IN"/>
        </w:rPr>
      </w:pPr>
      <w:r w:rsidRPr="001408C5">
        <w:rPr>
          <w:sz w:val="28"/>
          <w:szCs w:val="28"/>
          <w:lang w:val="en-IN"/>
        </w:rPr>
        <w:t>The LCS problem is important in applications such as text comparison, DNA sequencing, and bioinformatics. It can be solved using dynamic programming, which involves breaking the problem down into smaller subproblems and solving them recursively.</w:t>
      </w:r>
    </w:p>
    <w:p w:rsidR="00597A30" w:rsidRDefault="00597A30" w:rsidP="001408C5">
      <w:pPr>
        <w:rPr>
          <w:sz w:val="28"/>
          <w:szCs w:val="28"/>
          <w:lang w:val="en-IN"/>
        </w:rPr>
      </w:pPr>
    </w:p>
    <w:p w:rsidR="00597A30" w:rsidRDefault="00597A30" w:rsidP="001408C5">
      <w:pPr>
        <w:rPr>
          <w:sz w:val="28"/>
          <w:szCs w:val="28"/>
          <w:lang w:val="en-IN"/>
        </w:rPr>
      </w:pPr>
    </w:p>
    <w:p w:rsidR="00597A30" w:rsidRDefault="00597A30" w:rsidP="001408C5">
      <w:pPr>
        <w:rPr>
          <w:sz w:val="28"/>
          <w:szCs w:val="28"/>
          <w:lang w:val="en-IN"/>
        </w:rPr>
      </w:pPr>
      <w:r>
        <w:rPr>
          <w:sz w:val="28"/>
          <w:szCs w:val="28"/>
          <w:lang w:val="en-IN"/>
        </w:rPr>
        <w:t>Pseudo-Code:</w:t>
      </w:r>
    </w:p>
    <w:p w:rsidR="00E7240F" w:rsidRPr="00E7240F" w:rsidRDefault="00E7240F" w:rsidP="00E7240F">
      <w:pPr>
        <w:numPr>
          <w:ilvl w:val="0"/>
          <w:numId w:val="17"/>
        </w:numPr>
        <w:rPr>
          <w:sz w:val="28"/>
          <w:szCs w:val="28"/>
          <w:lang w:val="en-IN"/>
        </w:rPr>
      </w:pPr>
      <w:r w:rsidRPr="00E7240F">
        <w:rPr>
          <w:sz w:val="28"/>
          <w:szCs w:val="28"/>
          <w:lang w:val="en-IN"/>
        </w:rPr>
        <w:t>Start</w:t>
      </w:r>
    </w:p>
    <w:p w:rsidR="00E7240F" w:rsidRPr="00E7240F" w:rsidRDefault="00E7240F" w:rsidP="00E7240F">
      <w:pPr>
        <w:numPr>
          <w:ilvl w:val="0"/>
          <w:numId w:val="17"/>
        </w:numPr>
        <w:rPr>
          <w:sz w:val="28"/>
          <w:szCs w:val="28"/>
          <w:lang w:val="en-IN"/>
        </w:rPr>
      </w:pPr>
      <w:r w:rsidRPr="00E7240F">
        <w:rPr>
          <w:sz w:val="28"/>
          <w:szCs w:val="28"/>
          <w:lang w:val="en-IN"/>
        </w:rPr>
        <w:t>Take two input sequences, X and Y</w:t>
      </w:r>
    </w:p>
    <w:p w:rsidR="00E7240F" w:rsidRPr="00E7240F" w:rsidRDefault="00E7240F" w:rsidP="00E7240F">
      <w:pPr>
        <w:numPr>
          <w:ilvl w:val="0"/>
          <w:numId w:val="17"/>
        </w:numPr>
        <w:rPr>
          <w:sz w:val="28"/>
          <w:szCs w:val="28"/>
          <w:lang w:val="en-IN"/>
        </w:rPr>
      </w:pPr>
      <w:r w:rsidRPr="00E7240F">
        <w:rPr>
          <w:sz w:val="28"/>
          <w:szCs w:val="28"/>
          <w:lang w:val="en-IN"/>
        </w:rPr>
        <w:t>Find the lengths of sequences X and Y and store them in variables m and n</w:t>
      </w:r>
    </w:p>
    <w:p w:rsidR="00E7240F" w:rsidRPr="00E7240F" w:rsidRDefault="00E7240F" w:rsidP="00E7240F">
      <w:pPr>
        <w:numPr>
          <w:ilvl w:val="0"/>
          <w:numId w:val="17"/>
        </w:numPr>
        <w:rPr>
          <w:sz w:val="28"/>
          <w:szCs w:val="28"/>
          <w:lang w:val="en-IN"/>
        </w:rPr>
      </w:pPr>
      <w:r w:rsidRPr="00E7240F">
        <w:rPr>
          <w:sz w:val="28"/>
          <w:szCs w:val="28"/>
          <w:lang w:val="en-IN"/>
        </w:rPr>
        <w:t>Create an empty matrix L with dimensions (m+1) x (n+1)</w:t>
      </w:r>
    </w:p>
    <w:p w:rsidR="00A14A56" w:rsidRDefault="00E7240F" w:rsidP="00E7240F">
      <w:pPr>
        <w:numPr>
          <w:ilvl w:val="0"/>
          <w:numId w:val="17"/>
        </w:numPr>
        <w:rPr>
          <w:sz w:val="28"/>
          <w:szCs w:val="28"/>
          <w:lang w:val="en-IN"/>
        </w:rPr>
      </w:pPr>
      <w:r w:rsidRPr="00E7240F">
        <w:rPr>
          <w:sz w:val="28"/>
          <w:szCs w:val="28"/>
          <w:lang w:val="en-IN"/>
        </w:rPr>
        <w:t>For each element in matrix L, starting from the first row and column, do the following:</w:t>
      </w:r>
    </w:p>
    <w:p w:rsidR="00A14A56" w:rsidRDefault="00E7240F" w:rsidP="00A14A56">
      <w:pPr>
        <w:ind w:left="720"/>
        <w:rPr>
          <w:sz w:val="28"/>
          <w:szCs w:val="28"/>
          <w:lang w:val="en-IN"/>
        </w:rPr>
      </w:pPr>
      <w:r w:rsidRPr="00E7240F">
        <w:rPr>
          <w:sz w:val="28"/>
          <w:szCs w:val="28"/>
          <w:lang w:val="en-IN"/>
        </w:rPr>
        <w:lastRenderedPageBreak/>
        <w:t xml:space="preserve">a. If either i or j is 0, set L[i][j] to 0 </w:t>
      </w:r>
    </w:p>
    <w:p w:rsidR="00E7240F" w:rsidRPr="00E7240F" w:rsidRDefault="00E7240F" w:rsidP="00A14A56">
      <w:pPr>
        <w:ind w:left="720"/>
        <w:rPr>
          <w:sz w:val="28"/>
          <w:szCs w:val="28"/>
          <w:lang w:val="en-IN"/>
        </w:rPr>
      </w:pPr>
      <w:r w:rsidRPr="00E7240F">
        <w:rPr>
          <w:sz w:val="28"/>
          <w:szCs w:val="28"/>
          <w:lang w:val="en-IN"/>
        </w:rPr>
        <w:t>b. Otherwise, if the i-th element of X is equal to the j-th element of Y, set L[i][j] to the value of the diagonal element plus 1 (i.e., L[i-1][j-1]+1) c. Otherwise, set L[i][j] to the maximum of the element above it and the element to its left (i.e., max(L[i-1][j], L[i][j-1]))</w:t>
      </w:r>
    </w:p>
    <w:p w:rsidR="00E7240F" w:rsidRPr="00E7240F" w:rsidRDefault="00E7240F" w:rsidP="00E7240F">
      <w:pPr>
        <w:numPr>
          <w:ilvl w:val="0"/>
          <w:numId w:val="17"/>
        </w:numPr>
        <w:rPr>
          <w:sz w:val="28"/>
          <w:szCs w:val="28"/>
          <w:lang w:val="en-IN"/>
        </w:rPr>
      </w:pPr>
      <w:r w:rsidRPr="00E7240F">
        <w:rPr>
          <w:sz w:val="28"/>
          <w:szCs w:val="28"/>
          <w:lang w:val="en-IN"/>
        </w:rPr>
        <w:t>Return the value in the bottom-right corner of matrix L, which represents the length of the longest common subsequence</w:t>
      </w:r>
    </w:p>
    <w:p w:rsidR="00E7240F" w:rsidRPr="00E7240F" w:rsidRDefault="00E7240F" w:rsidP="00E7240F">
      <w:pPr>
        <w:numPr>
          <w:ilvl w:val="0"/>
          <w:numId w:val="17"/>
        </w:numPr>
        <w:rPr>
          <w:sz w:val="28"/>
          <w:szCs w:val="28"/>
          <w:lang w:val="en-IN"/>
        </w:rPr>
      </w:pPr>
      <w:r w:rsidRPr="00E7240F">
        <w:rPr>
          <w:sz w:val="28"/>
          <w:szCs w:val="28"/>
          <w:lang w:val="en-IN"/>
        </w:rPr>
        <w:t>End</w:t>
      </w:r>
    </w:p>
    <w:p w:rsidR="00E7240F" w:rsidRPr="001408C5" w:rsidRDefault="00E7240F" w:rsidP="001408C5">
      <w:pPr>
        <w:rPr>
          <w:sz w:val="28"/>
          <w:szCs w:val="28"/>
          <w:lang w:val="en-IN"/>
        </w:rPr>
      </w:pPr>
    </w:p>
    <w:p w:rsidR="004A7C3F" w:rsidRPr="001408C5" w:rsidRDefault="004A7C3F">
      <w:pPr>
        <w:rPr>
          <w:sz w:val="28"/>
          <w:szCs w:val="28"/>
          <w:lang w:val="en-IN"/>
        </w:rPr>
      </w:pPr>
    </w:p>
    <w:p w:rsidR="00730832" w:rsidRDefault="00E744D9" w:rsidP="001335C5">
      <w:pPr>
        <w:rPr>
          <w:b/>
          <w:bCs/>
          <w:sz w:val="28"/>
          <w:szCs w:val="28"/>
          <w:lang w:val="en-IN"/>
        </w:rPr>
      </w:pPr>
      <w:r>
        <w:rPr>
          <w:b/>
          <w:bCs/>
          <w:sz w:val="28"/>
          <w:szCs w:val="28"/>
          <w:lang w:val="en-IN"/>
        </w:rPr>
        <w:t>CODE:</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#include</w:t>
      </w:r>
      <w:r w:rsidRPr="001335C5">
        <w:rPr>
          <w:rFonts w:ascii="Consolas" w:eastAsia="Times New Roman" w:hAnsi="Consolas" w:cs="Times New Roman"/>
          <w:color w:val="569CD6"/>
          <w:sz w:val="21"/>
          <w:szCs w:val="21"/>
          <w:lang w:val="en-IN" w:eastAsia="ko-KR" w:bidi="mr-IN"/>
        </w:rPr>
        <w:t xml:space="preserve"> </w:t>
      </w:r>
      <w:r w:rsidRPr="001335C5">
        <w:rPr>
          <w:rFonts w:ascii="Consolas" w:eastAsia="Times New Roman" w:hAnsi="Consolas" w:cs="Times New Roman"/>
          <w:color w:val="CE9178"/>
          <w:sz w:val="21"/>
          <w:szCs w:val="21"/>
          <w:lang w:val="en-IN" w:eastAsia="ko-KR" w:bidi="mr-IN"/>
        </w:rPr>
        <w:t>&lt;stdio.h&gt;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#include</w:t>
      </w:r>
      <w:r w:rsidRPr="001335C5">
        <w:rPr>
          <w:rFonts w:ascii="Consolas" w:eastAsia="Times New Roman" w:hAnsi="Consolas" w:cs="Times New Roman"/>
          <w:color w:val="569CD6"/>
          <w:sz w:val="21"/>
          <w:szCs w:val="21"/>
          <w:lang w:val="en-IN" w:eastAsia="ko-KR" w:bidi="mr-IN"/>
        </w:rPr>
        <w:t xml:space="preserve"> </w:t>
      </w:r>
      <w:r w:rsidRPr="001335C5">
        <w:rPr>
          <w:rFonts w:ascii="Consolas" w:eastAsia="Times New Roman" w:hAnsi="Consolas" w:cs="Times New Roman"/>
          <w:color w:val="CE9178"/>
          <w:sz w:val="21"/>
          <w:szCs w:val="21"/>
          <w:lang w:val="en-IN" w:eastAsia="ko-KR" w:bidi="mr-IN"/>
        </w:rPr>
        <w:t>&lt;string.h&gt;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6A9955"/>
          <w:sz w:val="21"/>
          <w:szCs w:val="21"/>
          <w:lang w:val="en-IN" w:eastAsia="ko-KR" w:bidi="mr-IN"/>
        </w:rPr>
        <w:t>// function to find the longest common subsequence of two strings</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void</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DCDCAA"/>
          <w:sz w:val="21"/>
          <w:szCs w:val="21"/>
          <w:lang w:val="en-IN" w:eastAsia="ko-KR" w:bidi="mr-IN"/>
        </w:rPr>
        <w:t>lcs</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569CD6"/>
          <w:sz w:val="21"/>
          <w:szCs w:val="21"/>
          <w:lang w:val="en-IN" w:eastAsia="ko-KR" w:bidi="mr-IN"/>
        </w:rPr>
        <w:t>char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X</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569CD6"/>
          <w:sz w:val="21"/>
          <w:szCs w:val="21"/>
          <w:lang w:val="en-IN" w:eastAsia="ko-KR" w:bidi="mr-IN"/>
        </w:rPr>
        <w:t>char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Y</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m</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n</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[m+</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][n+</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6A9955"/>
          <w:sz w:val="21"/>
          <w:szCs w:val="21"/>
          <w:lang w:val="en-IN" w:eastAsia="ko-KR" w:bidi="mr-IN"/>
        </w:rPr>
        <w:t xml:space="preserve"> // 2D array to store the lengths of LCS</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6A9955"/>
          <w:sz w:val="21"/>
          <w:szCs w:val="21"/>
          <w:lang w:val="en-IN" w:eastAsia="ko-KR" w:bidi="mr-IN"/>
        </w:rPr>
        <w:t>// build the L[m+1][n+1] matrix bottom-up</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for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i =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i &lt;= m; i++)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for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j =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j &lt;= n; j++)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if</w:t>
      </w:r>
      <w:r w:rsidRPr="001335C5">
        <w:rPr>
          <w:rFonts w:ascii="Consolas" w:eastAsia="Times New Roman" w:hAnsi="Consolas" w:cs="Times New Roman"/>
          <w:color w:val="D4D4D4"/>
          <w:sz w:val="21"/>
          <w:szCs w:val="21"/>
          <w:lang w:val="en-IN" w:eastAsia="ko-KR" w:bidi="mr-IN"/>
        </w:rPr>
        <w:t xml:space="preserve"> (i ==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xml:space="preserve"> || j ==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 xml:space="preserve">[i][j] =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else</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if</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X</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 == </w:t>
      </w:r>
      <w:r w:rsidRPr="001335C5">
        <w:rPr>
          <w:rFonts w:ascii="Consolas" w:eastAsia="Times New Roman" w:hAnsi="Consolas" w:cs="Times New Roman"/>
          <w:color w:val="9CDCFE"/>
          <w:sz w:val="21"/>
          <w:szCs w:val="21"/>
          <w:lang w:val="en-IN" w:eastAsia="ko-KR" w:bidi="mr-IN"/>
        </w:rPr>
        <w:t>Y</w:t>
      </w:r>
      <w:r w:rsidRPr="001335C5">
        <w:rPr>
          <w:rFonts w:ascii="Consolas" w:eastAsia="Times New Roman" w:hAnsi="Consolas" w:cs="Times New Roman"/>
          <w:color w:val="D4D4D4"/>
          <w:sz w:val="21"/>
          <w:szCs w:val="21"/>
          <w:lang w:val="en-IN" w:eastAsia="ko-KR" w:bidi="mr-IN"/>
        </w:rPr>
        <w:t>[j-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 xml:space="preserve">[i][j] =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 + </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else</w:t>
      </w:r>
      <w:r w:rsidRPr="001335C5">
        <w:rPr>
          <w:rFonts w:ascii="Consolas" w:eastAsia="Times New Roman" w:hAnsi="Consolas" w:cs="Times New Roman"/>
          <w:color w:val="D4D4D4"/>
          <w:sz w:val="21"/>
          <w:szCs w:val="21"/>
          <w:lang w:val="en-IN" w:eastAsia="ko-KR" w:bidi="mr-IN"/>
        </w:rPr>
        <w:t xml:space="preserve">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[i][j] =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][j] &gt;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 ?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][j] :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6A9955"/>
          <w:sz w:val="21"/>
          <w:szCs w:val="21"/>
          <w:lang w:val="en-IN" w:eastAsia="ko-KR" w:bidi="mr-IN"/>
        </w:rPr>
        <w:t>// print the longest common subsequence</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index =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[m][n];</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char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lcs</w:t>
      </w:r>
      <w:r w:rsidRPr="001335C5">
        <w:rPr>
          <w:rFonts w:ascii="Consolas" w:eastAsia="Times New Roman" w:hAnsi="Consolas" w:cs="Times New Roman"/>
          <w:color w:val="D4D4D4"/>
          <w:sz w:val="21"/>
          <w:szCs w:val="21"/>
          <w:lang w:val="en-IN" w:eastAsia="ko-KR" w:bidi="mr-IN"/>
        </w:rPr>
        <w:t>[index+</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9CDCFE"/>
          <w:sz w:val="21"/>
          <w:szCs w:val="21"/>
          <w:lang w:val="en-IN" w:eastAsia="ko-KR" w:bidi="mr-IN"/>
        </w:rPr>
        <w:t>lcs</w:t>
      </w:r>
      <w:r w:rsidRPr="001335C5">
        <w:rPr>
          <w:rFonts w:ascii="Consolas" w:eastAsia="Times New Roman" w:hAnsi="Consolas" w:cs="Times New Roman"/>
          <w:color w:val="D4D4D4"/>
          <w:sz w:val="21"/>
          <w:szCs w:val="21"/>
          <w:lang w:val="en-IN" w:eastAsia="ko-KR" w:bidi="mr-IN"/>
        </w:rPr>
        <w:t xml:space="preserve">[index] = </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D7BA7D"/>
          <w:sz w:val="21"/>
          <w:szCs w:val="21"/>
          <w:lang w:val="en-IN" w:eastAsia="ko-KR" w:bidi="mr-IN"/>
        </w:rPr>
        <w:t>\0</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i = m, j = n;</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while</w:t>
      </w:r>
      <w:r w:rsidRPr="001335C5">
        <w:rPr>
          <w:rFonts w:ascii="Consolas" w:eastAsia="Times New Roman" w:hAnsi="Consolas" w:cs="Times New Roman"/>
          <w:color w:val="D4D4D4"/>
          <w:sz w:val="21"/>
          <w:szCs w:val="21"/>
          <w:lang w:val="en-IN" w:eastAsia="ko-KR" w:bidi="mr-IN"/>
        </w:rPr>
        <w:t xml:space="preserve"> (i &gt;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xml:space="preserve"> &amp;&amp; j &gt;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if</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X</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 == </w:t>
      </w:r>
      <w:r w:rsidRPr="001335C5">
        <w:rPr>
          <w:rFonts w:ascii="Consolas" w:eastAsia="Times New Roman" w:hAnsi="Consolas" w:cs="Times New Roman"/>
          <w:color w:val="9CDCFE"/>
          <w:sz w:val="21"/>
          <w:szCs w:val="21"/>
          <w:lang w:val="en-IN" w:eastAsia="ko-KR" w:bidi="mr-IN"/>
        </w:rPr>
        <w:t>Y</w:t>
      </w:r>
      <w:r w:rsidRPr="001335C5">
        <w:rPr>
          <w:rFonts w:ascii="Consolas" w:eastAsia="Times New Roman" w:hAnsi="Consolas" w:cs="Times New Roman"/>
          <w:color w:val="D4D4D4"/>
          <w:sz w:val="21"/>
          <w:szCs w:val="21"/>
          <w:lang w:val="en-IN" w:eastAsia="ko-KR" w:bidi="mr-IN"/>
        </w:rPr>
        <w:t>[j-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9CDCFE"/>
          <w:sz w:val="21"/>
          <w:szCs w:val="21"/>
          <w:lang w:val="en-IN" w:eastAsia="ko-KR" w:bidi="mr-IN"/>
        </w:rPr>
        <w:t>lcs</w:t>
      </w:r>
      <w:r w:rsidRPr="001335C5">
        <w:rPr>
          <w:rFonts w:ascii="Consolas" w:eastAsia="Times New Roman" w:hAnsi="Consolas" w:cs="Times New Roman"/>
          <w:color w:val="D4D4D4"/>
          <w:sz w:val="21"/>
          <w:szCs w:val="21"/>
          <w:lang w:val="en-IN" w:eastAsia="ko-KR" w:bidi="mr-IN"/>
        </w:rPr>
        <w:t>[index-</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 = </w:t>
      </w:r>
      <w:r w:rsidRPr="001335C5">
        <w:rPr>
          <w:rFonts w:ascii="Consolas" w:eastAsia="Times New Roman" w:hAnsi="Consolas" w:cs="Times New Roman"/>
          <w:color w:val="9CDCFE"/>
          <w:sz w:val="21"/>
          <w:szCs w:val="21"/>
          <w:lang w:val="en-IN" w:eastAsia="ko-KR" w:bidi="mr-IN"/>
        </w:rPr>
        <w:t>X</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i--;</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j--;</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lastRenderedPageBreak/>
        <w:t>index--;</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else</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if</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xml:space="preserve">][j] &gt; </w:t>
      </w:r>
      <w:r w:rsidRPr="001335C5">
        <w:rPr>
          <w:rFonts w:ascii="Consolas" w:eastAsia="Times New Roman" w:hAnsi="Consolas" w:cs="Times New Roman"/>
          <w:color w:val="9CDCFE"/>
          <w:sz w:val="21"/>
          <w:szCs w:val="21"/>
          <w:lang w:val="en-IN" w:eastAsia="ko-KR" w:bidi="mr-IN"/>
        </w:rPr>
        <w:t>L</w:t>
      </w:r>
      <w:r w:rsidRPr="001335C5">
        <w:rPr>
          <w:rFonts w:ascii="Consolas" w:eastAsia="Times New Roman" w:hAnsi="Consolas" w:cs="Times New Roman"/>
          <w:color w:val="D4D4D4"/>
          <w:sz w:val="21"/>
          <w:szCs w:val="21"/>
          <w:lang w:val="en-IN" w:eastAsia="ko-KR" w:bidi="mr-IN"/>
        </w:rPr>
        <w:t>[i][j-</w:t>
      </w:r>
      <w:r w:rsidRPr="001335C5">
        <w:rPr>
          <w:rFonts w:ascii="Consolas" w:eastAsia="Times New Roman" w:hAnsi="Consolas" w:cs="Times New Roman"/>
          <w:color w:val="B5CEA8"/>
          <w:sz w:val="21"/>
          <w:szCs w:val="21"/>
          <w:lang w:val="en-IN" w:eastAsia="ko-KR" w:bidi="mr-IN"/>
        </w:rPr>
        <w:t>1</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i--;</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C586C0"/>
          <w:sz w:val="21"/>
          <w:szCs w:val="21"/>
          <w:lang w:val="en-IN" w:eastAsia="ko-KR" w:bidi="mr-IN"/>
        </w:rPr>
        <w:t>else</w:t>
      </w:r>
      <w:r w:rsidRPr="001335C5">
        <w:rPr>
          <w:rFonts w:ascii="Consolas" w:eastAsia="Times New Roman" w:hAnsi="Consolas" w:cs="Times New Roman"/>
          <w:color w:val="D4D4D4"/>
          <w:sz w:val="21"/>
          <w:szCs w:val="21"/>
          <w:lang w:val="en-IN" w:eastAsia="ko-KR" w:bidi="mr-IN"/>
        </w:rPr>
        <w:t xml:space="preserve">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j--;</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printf</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CE9178"/>
          <w:sz w:val="21"/>
          <w:szCs w:val="21"/>
          <w:lang w:val="en-IN" w:eastAsia="ko-KR" w:bidi="mr-IN"/>
        </w:rPr>
        <w:t xml:space="preserve">"The longest common subsequence is: </w:t>
      </w:r>
      <w:r w:rsidRPr="001335C5">
        <w:rPr>
          <w:rFonts w:ascii="Consolas" w:eastAsia="Times New Roman" w:hAnsi="Consolas" w:cs="Times New Roman"/>
          <w:color w:val="9CDCFE"/>
          <w:sz w:val="21"/>
          <w:szCs w:val="21"/>
          <w:lang w:val="en-IN" w:eastAsia="ko-KR" w:bidi="mr-IN"/>
        </w:rPr>
        <w:t>%s</w:t>
      </w:r>
      <w:r w:rsidRPr="001335C5">
        <w:rPr>
          <w:rFonts w:ascii="Consolas" w:eastAsia="Times New Roman" w:hAnsi="Consolas" w:cs="Times New Roman"/>
          <w:color w:val="D7BA7D"/>
          <w:sz w:val="21"/>
          <w:szCs w:val="21"/>
          <w:lang w:val="en-IN" w:eastAsia="ko-KR" w:bidi="mr-IN"/>
        </w:rPr>
        <w:t>\n</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D4D4D4"/>
          <w:sz w:val="21"/>
          <w:szCs w:val="21"/>
          <w:lang w:val="en-IN" w:eastAsia="ko-KR" w:bidi="mr-IN"/>
        </w:rPr>
        <w:t>, lcs);</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DCDCAA"/>
          <w:sz w:val="21"/>
          <w:szCs w:val="21"/>
          <w:lang w:val="en-IN" w:eastAsia="ko-KR" w:bidi="mr-IN"/>
        </w:rPr>
        <w:t>main</w:t>
      </w:r>
      <w:r w:rsidRPr="001335C5">
        <w:rPr>
          <w:rFonts w:ascii="Consolas" w:eastAsia="Times New Roman" w:hAnsi="Consolas" w:cs="Times New Roman"/>
          <w:color w:val="D4D4D4"/>
          <w:sz w:val="21"/>
          <w:szCs w:val="21"/>
          <w:lang w:val="en-IN" w:eastAsia="ko-KR" w:bidi="mr-IN"/>
        </w:rPr>
        <w:t>() {</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char</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X</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B5CEA8"/>
          <w:sz w:val="21"/>
          <w:szCs w:val="21"/>
          <w:lang w:val="en-IN" w:eastAsia="ko-KR" w:bidi="mr-IN"/>
        </w:rPr>
        <w:t>100</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9CDCFE"/>
          <w:sz w:val="21"/>
          <w:szCs w:val="21"/>
          <w:lang w:val="en-IN" w:eastAsia="ko-KR" w:bidi="mr-IN"/>
        </w:rPr>
        <w:t>Y</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B5CEA8"/>
          <w:sz w:val="21"/>
          <w:szCs w:val="21"/>
          <w:lang w:val="en-IN" w:eastAsia="ko-KR" w:bidi="mr-IN"/>
        </w:rPr>
        <w:t>100</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printf</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CE9178"/>
          <w:sz w:val="21"/>
          <w:szCs w:val="21"/>
          <w:lang w:val="en-IN" w:eastAsia="ko-KR" w:bidi="mr-IN"/>
        </w:rPr>
        <w:t>"Enter the first string: "</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scanf</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9CDCFE"/>
          <w:sz w:val="21"/>
          <w:szCs w:val="21"/>
          <w:lang w:val="en-IN" w:eastAsia="ko-KR" w:bidi="mr-IN"/>
        </w:rPr>
        <w:t>%s</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D4D4D4"/>
          <w:sz w:val="21"/>
          <w:szCs w:val="21"/>
          <w:lang w:val="en-IN" w:eastAsia="ko-KR" w:bidi="mr-IN"/>
        </w:rPr>
        <w:t>, X);</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printf</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CE9178"/>
          <w:sz w:val="21"/>
          <w:szCs w:val="21"/>
          <w:lang w:val="en-IN" w:eastAsia="ko-KR" w:bidi="mr-IN"/>
        </w:rPr>
        <w:t>"Enter the second string: "</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scanf</w:t>
      </w:r>
      <w:r w:rsidRPr="001335C5">
        <w:rPr>
          <w:rFonts w:ascii="Consolas" w:eastAsia="Times New Roman" w:hAnsi="Consolas" w:cs="Times New Roman"/>
          <w:color w:val="D4D4D4"/>
          <w:sz w:val="21"/>
          <w:szCs w:val="21"/>
          <w:lang w:val="en-IN" w:eastAsia="ko-KR" w:bidi="mr-IN"/>
        </w:rPr>
        <w:t>(</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9CDCFE"/>
          <w:sz w:val="21"/>
          <w:szCs w:val="21"/>
          <w:lang w:val="en-IN" w:eastAsia="ko-KR" w:bidi="mr-IN"/>
        </w:rPr>
        <w:t>%s</w:t>
      </w:r>
      <w:r w:rsidRPr="001335C5">
        <w:rPr>
          <w:rFonts w:ascii="Consolas" w:eastAsia="Times New Roman" w:hAnsi="Consolas" w:cs="Times New Roman"/>
          <w:color w:val="CE9178"/>
          <w:sz w:val="21"/>
          <w:szCs w:val="21"/>
          <w:lang w:val="en-IN" w:eastAsia="ko-KR" w:bidi="mr-IN"/>
        </w:rPr>
        <w:t>"</w:t>
      </w:r>
      <w:r w:rsidRPr="001335C5">
        <w:rPr>
          <w:rFonts w:ascii="Consolas" w:eastAsia="Times New Roman" w:hAnsi="Consolas" w:cs="Times New Roman"/>
          <w:color w:val="D4D4D4"/>
          <w:sz w:val="21"/>
          <w:szCs w:val="21"/>
          <w:lang w:val="en-IN" w:eastAsia="ko-KR" w:bidi="mr-IN"/>
        </w:rPr>
        <w:t>, Y);</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m = </w:t>
      </w:r>
      <w:r w:rsidRPr="001335C5">
        <w:rPr>
          <w:rFonts w:ascii="Consolas" w:eastAsia="Times New Roman" w:hAnsi="Consolas" w:cs="Times New Roman"/>
          <w:color w:val="DCDCAA"/>
          <w:sz w:val="21"/>
          <w:szCs w:val="21"/>
          <w:lang w:val="en-IN" w:eastAsia="ko-KR" w:bidi="mr-IN"/>
        </w:rPr>
        <w:t>strlen</w:t>
      </w:r>
      <w:r w:rsidRPr="001335C5">
        <w:rPr>
          <w:rFonts w:ascii="Consolas" w:eastAsia="Times New Roman" w:hAnsi="Consolas" w:cs="Times New Roman"/>
          <w:color w:val="D4D4D4"/>
          <w:sz w:val="21"/>
          <w:szCs w:val="21"/>
          <w:lang w:val="en-IN" w:eastAsia="ko-KR" w:bidi="mr-IN"/>
        </w:rPr>
        <w:t>(X);</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569CD6"/>
          <w:sz w:val="21"/>
          <w:szCs w:val="21"/>
          <w:lang w:val="en-IN" w:eastAsia="ko-KR" w:bidi="mr-IN"/>
        </w:rPr>
        <w:t>int</w:t>
      </w:r>
      <w:r w:rsidRPr="001335C5">
        <w:rPr>
          <w:rFonts w:ascii="Consolas" w:eastAsia="Times New Roman" w:hAnsi="Consolas" w:cs="Times New Roman"/>
          <w:color w:val="D4D4D4"/>
          <w:sz w:val="21"/>
          <w:szCs w:val="21"/>
          <w:lang w:val="en-IN" w:eastAsia="ko-KR" w:bidi="mr-IN"/>
        </w:rPr>
        <w:t xml:space="preserve"> n = </w:t>
      </w:r>
      <w:r w:rsidRPr="001335C5">
        <w:rPr>
          <w:rFonts w:ascii="Consolas" w:eastAsia="Times New Roman" w:hAnsi="Consolas" w:cs="Times New Roman"/>
          <w:color w:val="DCDCAA"/>
          <w:sz w:val="21"/>
          <w:szCs w:val="21"/>
          <w:lang w:val="en-IN" w:eastAsia="ko-KR" w:bidi="mr-IN"/>
        </w:rPr>
        <w:t>strlen</w:t>
      </w:r>
      <w:r w:rsidRPr="001335C5">
        <w:rPr>
          <w:rFonts w:ascii="Consolas" w:eastAsia="Times New Roman" w:hAnsi="Consolas" w:cs="Times New Roman"/>
          <w:color w:val="D4D4D4"/>
          <w:sz w:val="21"/>
          <w:szCs w:val="21"/>
          <w:lang w:val="en-IN" w:eastAsia="ko-KR" w:bidi="mr-IN"/>
        </w:rPr>
        <w:t>(Y);</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CDCAA"/>
          <w:sz w:val="21"/>
          <w:szCs w:val="21"/>
          <w:lang w:val="en-IN" w:eastAsia="ko-KR" w:bidi="mr-IN"/>
        </w:rPr>
        <w:t>lcs</w:t>
      </w:r>
      <w:r w:rsidRPr="001335C5">
        <w:rPr>
          <w:rFonts w:ascii="Consolas" w:eastAsia="Times New Roman" w:hAnsi="Consolas" w:cs="Times New Roman"/>
          <w:color w:val="D4D4D4"/>
          <w:sz w:val="21"/>
          <w:szCs w:val="21"/>
          <w:lang w:val="en-IN" w:eastAsia="ko-KR" w:bidi="mr-IN"/>
        </w:rPr>
        <w:t>(X, Y, m, n);</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C586C0"/>
          <w:sz w:val="21"/>
          <w:szCs w:val="21"/>
          <w:lang w:val="en-IN" w:eastAsia="ko-KR" w:bidi="mr-IN"/>
        </w:rPr>
        <w:t>return</w:t>
      </w:r>
      <w:r w:rsidRPr="001335C5">
        <w:rPr>
          <w:rFonts w:ascii="Consolas" w:eastAsia="Times New Roman" w:hAnsi="Consolas" w:cs="Times New Roman"/>
          <w:color w:val="D4D4D4"/>
          <w:sz w:val="21"/>
          <w:szCs w:val="21"/>
          <w:lang w:val="en-IN" w:eastAsia="ko-KR" w:bidi="mr-IN"/>
        </w:rPr>
        <w:t xml:space="preserve"> </w:t>
      </w:r>
      <w:r w:rsidRPr="001335C5">
        <w:rPr>
          <w:rFonts w:ascii="Consolas" w:eastAsia="Times New Roman" w:hAnsi="Consolas" w:cs="Times New Roman"/>
          <w:color w:val="B5CEA8"/>
          <w:sz w:val="21"/>
          <w:szCs w:val="21"/>
          <w:lang w:val="en-IN" w:eastAsia="ko-KR" w:bidi="mr-IN"/>
        </w:rPr>
        <w:t>0</w:t>
      </w:r>
      <w:r w:rsidRPr="001335C5">
        <w:rPr>
          <w:rFonts w:ascii="Consolas" w:eastAsia="Times New Roman" w:hAnsi="Consolas" w:cs="Times New Roman"/>
          <w:color w:val="D4D4D4"/>
          <w:sz w:val="21"/>
          <w:szCs w:val="21"/>
          <w:lang w:val="en-IN" w:eastAsia="ko-KR" w:bidi="mr-IN"/>
        </w:rPr>
        <w:t>;</w:t>
      </w:r>
    </w:p>
    <w:p w:rsidR="001335C5" w:rsidRPr="001335C5" w:rsidRDefault="001335C5" w:rsidP="001335C5">
      <w:pPr>
        <w:widowControl/>
        <w:shd w:val="clear" w:color="auto" w:fill="1E1E1E"/>
        <w:suppressAutoHyphens w:val="0"/>
        <w:spacing w:line="285" w:lineRule="atLeast"/>
        <w:rPr>
          <w:rFonts w:ascii="Consolas" w:eastAsia="Times New Roman" w:hAnsi="Consolas" w:cs="Times New Roman"/>
          <w:color w:val="D4D4D4"/>
          <w:sz w:val="21"/>
          <w:szCs w:val="21"/>
          <w:lang w:val="en-IN" w:eastAsia="ko-KR" w:bidi="mr-IN"/>
        </w:rPr>
      </w:pPr>
      <w:r w:rsidRPr="001335C5">
        <w:rPr>
          <w:rFonts w:ascii="Consolas" w:eastAsia="Times New Roman" w:hAnsi="Consolas" w:cs="Times New Roman"/>
          <w:color w:val="D4D4D4"/>
          <w:sz w:val="21"/>
          <w:szCs w:val="21"/>
          <w:lang w:val="en-IN" w:eastAsia="ko-KR" w:bidi="mr-IN"/>
        </w:rPr>
        <w:t>}</w:t>
      </w:r>
    </w:p>
    <w:p w:rsidR="001335C5" w:rsidRDefault="001335C5" w:rsidP="001335C5">
      <w:pPr>
        <w:rPr>
          <w:sz w:val="28"/>
          <w:szCs w:val="28"/>
        </w:rPr>
      </w:pPr>
    </w:p>
    <w:p w:rsidR="00A5501F" w:rsidRDefault="00FB21F4" w:rsidP="00E1366A">
      <w:pPr>
        <w:pStyle w:val="BodyText"/>
        <w:rPr>
          <w:sz w:val="28"/>
          <w:szCs w:val="28"/>
        </w:rPr>
      </w:pPr>
      <w:r>
        <w:rPr>
          <w:b/>
          <w:bCs/>
          <w:sz w:val="28"/>
          <w:szCs w:val="28"/>
        </w:rPr>
        <w:t xml:space="preserve">Result: </w:t>
      </w:r>
      <w:r>
        <w:rPr>
          <w:sz w:val="28"/>
          <w:szCs w:val="28"/>
        </w:rPr>
        <w:t xml:space="preserve"> </w:t>
      </w:r>
    </w:p>
    <w:p w:rsidR="00397D3B" w:rsidRDefault="00397D3B" w:rsidP="00E1366A">
      <w:pPr>
        <w:pStyle w:val="BodyText"/>
        <w:rPr>
          <w:sz w:val="28"/>
          <w:szCs w:val="28"/>
        </w:rPr>
      </w:pPr>
      <w:r w:rsidRPr="00397D3B">
        <w:rPr>
          <w:sz w:val="28"/>
          <w:szCs w:val="28"/>
        </w:rPr>
        <w:drawing>
          <wp:inline distT="0" distB="0" distL="0" distR="0" wp14:anchorId="0D5B25BD" wp14:editId="6FF81FD1">
            <wp:extent cx="3695890" cy="952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890" cy="952549"/>
                    </a:xfrm>
                    <a:prstGeom prst="rect">
                      <a:avLst/>
                    </a:prstGeom>
                  </pic:spPr>
                </pic:pic>
              </a:graphicData>
            </a:graphic>
          </wp:inline>
        </w:drawing>
      </w:r>
    </w:p>
    <w:p w:rsidR="002A6911" w:rsidRDefault="002A6911" w:rsidP="00E1366A">
      <w:pPr>
        <w:pStyle w:val="BodyText"/>
        <w:rPr>
          <w:sz w:val="28"/>
          <w:szCs w:val="28"/>
        </w:rPr>
      </w:pPr>
    </w:p>
    <w:p w:rsidR="002A6911" w:rsidRDefault="002A6911" w:rsidP="00E1366A">
      <w:pPr>
        <w:pStyle w:val="BodyText"/>
        <w:rPr>
          <w:sz w:val="28"/>
          <w:szCs w:val="28"/>
        </w:rPr>
      </w:pPr>
      <w:r w:rsidRPr="002A6911">
        <w:rPr>
          <w:sz w:val="28"/>
          <w:szCs w:val="28"/>
        </w:rPr>
        <w:drawing>
          <wp:inline distT="0" distB="0" distL="0" distR="0" wp14:anchorId="62B033ED" wp14:editId="4ADFC238">
            <wp:extent cx="4000706" cy="933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706" cy="933498"/>
                    </a:xfrm>
                    <a:prstGeom prst="rect">
                      <a:avLst/>
                    </a:prstGeom>
                  </pic:spPr>
                </pic:pic>
              </a:graphicData>
            </a:graphic>
          </wp:inline>
        </w:drawing>
      </w:r>
    </w:p>
    <w:p w:rsidR="008F7303" w:rsidRPr="00332F91" w:rsidRDefault="008F7303" w:rsidP="008F7303">
      <w:pPr>
        <w:pStyle w:val="BodyText"/>
        <w:jc w:val="center"/>
        <w:rPr>
          <w:sz w:val="28"/>
          <w:szCs w:val="28"/>
          <w:lang w:val="en-IN"/>
        </w:rPr>
      </w:pPr>
    </w:p>
    <w:p w:rsidR="004B3460" w:rsidRDefault="004B3460" w:rsidP="000D26D6">
      <w:pPr>
        <w:pStyle w:val="BodyText"/>
        <w:rPr>
          <w:sz w:val="28"/>
          <w:szCs w:val="28"/>
        </w:rPr>
      </w:pPr>
    </w:p>
    <w:p w:rsidR="00AA4A62" w:rsidRDefault="00AA4A62" w:rsidP="00AA4A62">
      <w:pPr>
        <w:pStyle w:val="BodyText"/>
        <w:jc w:val="center"/>
        <w:rPr>
          <w:sz w:val="28"/>
          <w:szCs w:val="28"/>
          <w:lang w:val="en-IN"/>
        </w:rPr>
      </w:pPr>
    </w:p>
    <w:p w:rsidR="00162044" w:rsidRPr="00392C89" w:rsidRDefault="00162044" w:rsidP="00392C89">
      <w:pPr>
        <w:pStyle w:val="BodyText"/>
        <w:rPr>
          <w:sz w:val="28"/>
          <w:szCs w:val="28"/>
          <w:lang w:val="en-IN"/>
        </w:rPr>
      </w:pPr>
    </w:p>
    <w:p w:rsidR="00A5501F" w:rsidRPr="00894800" w:rsidRDefault="00A5501F">
      <w:pPr>
        <w:pStyle w:val="BodyText"/>
        <w:rPr>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A5501F" w:rsidRPr="00894800" w:rsidRDefault="00A5501F">
      <w:pPr>
        <w:rPr>
          <w:b/>
          <w:bCs/>
          <w:sz w:val="28"/>
          <w:szCs w:val="28"/>
        </w:rPr>
      </w:pPr>
    </w:p>
    <w:p w:rsidR="00FC029B" w:rsidRPr="00894800" w:rsidRDefault="00FC029B">
      <w:pPr>
        <w:rPr>
          <w:sz w:val="28"/>
          <w:szCs w:val="28"/>
        </w:rPr>
      </w:pPr>
    </w:p>
    <w:sectPr w:rsidR="00FC029B" w:rsidRPr="00894800">
      <w:headerReference w:type="default" r:id="rId9"/>
      <w:headerReference w:type="first" r:id="rId10"/>
      <w:pgSz w:w="12240" w:h="15840"/>
      <w:pgMar w:top="1440" w:right="1440" w:bottom="1440" w:left="1440" w:header="0" w:footer="720" w:gutter="0"/>
      <w:pgNumType w:start="1"/>
      <w:cols w:space="720"/>
      <w:titlePg/>
      <w:docGrid w:linePitch="299"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FD8" w:rsidRDefault="002C2FD8">
      <w:pPr>
        <w:spacing w:line="240" w:lineRule="auto"/>
      </w:pPr>
      <w:r>
        <w:separator/>
      </w:r>
    </w:p>
  </w:endnote>
  <w:endnote w:type="continuationSeparator" w:id="0">
    <w:p w:rsidR="002C2FD8" w:rsidRDefault="002C2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charset w:val="00"/>
    <w:family w:val="roman"/>
    <w:pitch w:val="default"/>
  </w:font>
  <w:font w:name="FreeSan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FD8" w:rsidRDefault="002C2FD8">
      <w:pPr>
        <w:spacing w:line="240" w:lineRule="auto"/>
      </w:pPr>
      <w:r>
        <w:separator/>
      </w:r>
    </w:p>
  </w:footnote>
  <w:footnote w:type="continuationSeparator" w:id="0">
    <w:p w:rsidR="002C2FD8" w:rsidRDefault="002C2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01F" w:rsidRDefault="00A55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01F" w:rsidRDefault="00A5501F">
    <w:pPr>
      <w:spacing w:line="256" w:lineRule="auto"/>
      <w:ind w:left="1100"/>
      <w:jc w:val="center"/>
      <w:rPr>
        <w:rFonts w:ascii="Calibri" w:eastAsia="Calibri" w:hAnsi="Calibri" w:cs="Calibri"/>
        <w:sz w:val="41"/>
        <w:szCs w:val="41"/>
      </w:rPr>
    </w:pPr>
  </w:p>
  <w:p w:rsidR="00A5501F" w:rsidRDefault="00C64485">
    <w:pPr>
      <w:spacing w:line="256" w:lineRule="auto"/>
      <w:ind w:left="1100"/>
      <w:jc w:val="center"/>
      <w:rPr>
        <w:rFonts w:ascii="Calibri" w:eastAsia="Calibri" w:hAnsi="Calibri" w:cs="Calibri"/>
      </w:rPr>
    </w:pPr>
    <w:r>
      <w:rPr>
        <w:noProof/>
      </w:rPr>
      <w:drawing>
        <wp:anchor distT="0" distB="0" distL="0" distR="0" simplePos="0" relativeHeight="251657728" behindDoc="0" locked="0" layoutInCell="1" allowOverlap="1">
          <wp:simplePos x="0" y="0"/>
          <wp:positionH relativeFrom="column">
            <wp:posOffset>-590550</wp:posOffset>
          </wp:positionH>
          <wp:positionV relativeFrom="paragraph">
            <wp:posOffset>28575</wp:posOffset>
          </wp:positionV>
          <wp:extent cx="719455" cy="687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0" t="-20" r="-20" b="-20"/>
                  <a:stretch>
                    <a:fillRect/>
                  </a:stretch>
                </pic:blipFill>
                <pic:spPr bwMode="auto">
                  <a:xfrm>
                    <a:off x="0" y="0"/>
                    <a:ext cx="719455" cy="6870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cr/>
    </w:r>
    <w:r>
      <w:rPr>
        <w:rFonts w:ascii="Calibri" w:eastAsia="Calibri" w:hAnsi="Calibri" w:cs="Calibri"/>
      </w:rPr>
      <w:t>Sardar Patel Institute of TechnologyBhavan's Campus, Munshi Nagar, Andheri (West), Mumbai-400058, India</w:t>
    </w:r>
  </w:p>
  <w:p w:rsidR="00A5501F" w:rsidRDefault="00000000">
    <w:pPr>
      <w:spacing w:after="160" w:line="256" w:lineRule="auto"/>
      <w:ind w:left="2300"/>
      <w:jc w:val="center"/>
    </w:pPr>
    <w:r>
      <w:rPr>
        <w:rFonts w:ascii="Calibri" w:eastAsia="Calibri" w:hAnsi="Calibri" w:cs="Calibri"/>
      </w:rPr>
      <w:t>(Autonomous College Affiliated to University of Mumbai)</w:t>
    </w:r>
  </w:p>
  <w:p w:rsidR="00A5501F" w:rsidRDefault="00A5501F">
    <w:pPr>
      <w:pStyle w:val="Header"/>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8788"/>
        </w:tabs>
        <w:ind w:left="8788" w:firstLine="0"/>
      </w:pPr>
    </w:lvl>
    <w:lvl w:ilvl="1">
      <w:start w:val="1"/>
      <w:numFmt w:val="none"/>
      <w:pStyle w:val="Heading2"/>
      <w:suff w:val="nothing"/>
      <w:lvlText w:val=""/>
      <w:lvlJc w:val="left"/>
      <w:pPr>
        <w:tabs>
          <w:tab w:val="num" w:pos="8788"/>
        </w:tabs>
        <w:ind w:left="8788" w:firstLine="0"/>
      </w:pPr>
    </w:lvl>
    <w:lvl w:ilvl="2">
      <w:start w:val="1"/>
      <w:numFmt w:val="none"/>
      <w:pStyle w:val="Heading3"/>
      <w:suff w:val="nothing"/>
      <w:lvlText w:val=""/>
      <w:lvlJc w:val="left"/>
      <w:pPr>
        <w:tabs>
          <w:tab w:val="num" w:pos="8788"/>
        </w:tabs>
        <w:ind w:left="8788" w:firstLine="0"/>
      </w:pPr>
    </w:lvl>
    <w:lvl w:ilvl="3">
      <w:start w:val="1"/>
      <w:numFmt w:val="none"/>
      <w:pStyle w:val="Heading4"/>
      <w:suff w:val="nothing"/>
      <w:lvlText w:val=""/>
      <w:lvlJc w:val="left"/>
      <w:pPr>
        <w:tabs>
          <w:tab w:val="num" w:pos="8788"/>
        </w:tabs>
        <w:ind w:left="8788" w:firstLine="0"/>
      </w:pPr>
    </w:lvl>
    <w:lvl w:ilvl="4">
      <w:start w:val="1"/>
      <w:numFmt w:val="none"/>
      <w:pStyle w:val="Heading5"/>
      <w:suff w:val="nothing"/>
      <w:lvlText w:val=""/>
      <w:lvlJc w:val="left"/>
      <w:pPr>
        <w:tabs>
          <w:tab w:val="num" w:pos="8788"/>
        </w:tabs>
        <w:ind w:left="8788" w:firstLine="0"/>
      </w:pPr>
    </w:lvl>
    <w:lvl w:ilvl="5">
      <w:start w:val="1"/>
      <w:numFmt w:val="none"/>
      <w:pStyle w:val="Heading6"/>
      <w:suff w:val="nothing"/>
      <w:lvlText w:val=""/>
      <w:lvlJc w:val="left"/>
      <w:pPr>
        <w:tabs>
          <w:tab w:val="num" w:pos="8788"/>
        </w:tabs>
        <w:ind w:left="8788" w:firstLine="0"/>
      </w:pPr>
    </w:lvl>
    <w:lvl w:ilvl="6">
      <w:start w:val="1"/>
      <w:numFmt w:val="none"/>
      <w:suff w:val="nothing"/>
      <w:lvlText w:val=""/>
      <w:lvlJc w:val="left"/>
      <w:pPr>
        <w:tabs>
          <w:tab w:val="num" w:pos="8788"/>
        </w:tabs>
        <w:ind w:left="8788" w:firstLine="0"/>
      </w:pPr>
    </w:lvl>
    <w:lvl w:ilvl="7">
      <w:start w:val="1"/>
      <w:numFmt w:val="none"/>
      <w:suff w:val="nothing"/>
      <w:lvlText w:val=""/>
      <w:lvlJc w:val="left"/>
      <w:pPr>
        <w:tabs>
          <w:tab w:val="num" w:pos="8788"/>
        </w:tabs>
        <w:ind w:left="8788" w:firstLine="0"/>
      </w:pPr>
    </w:lvl>
    <w:lvl w:ilvl="8">
      <w:start w:val="1"/>
      <w:numFmt w:val="none"/>
      <w:suff w:val="nothing"/>
      <w:lvlText w:val=""/>
      <w:lvlJc w:val="left"/>
      <w:pPr>
        <w:tabs>
          <w:tab w:val="num" w:pos="8788"/>
        </w:tabs>
        <w:ind w:left="8788" w:firstLine="0"/>
      </w:pPr>
    </w:lvl>
  </w:abstractNum>
  <w:abstractNum w:abstractNumId="1" w15:restartNumberingAfterBreak="0">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3"/>
    <w:multiLevelType w:val="multilevel"/>
    <w:tmpl w:val="00000003"/>
    <w:lvl w:ilvl="0">
      <w:start w:val="2"/>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3" w15:restartNumberingAfterBreak="0">
    <w:nsid w:val="00000004"/>
    <w:multiLevelType w:val="multilevel"/>
    <w:tmpl w:val="00000004"/>
    <w:lvl w:ilvl="0">
      <w:start w:val="3"/>
      <w:numFmt w:val="decimal"/>
      <w:lvlText w:val="%1."/>
      <w:lvlJc w:val="left"/>
      <w:pPr>
        <w:tabs>
          <w:tab w:val="num" w:pos="283"/>
        </w:tabs>
        <w:ind w:left="283" w:hanging="283"/>
      </w:pPr>
    </w:lvl>
    <w:lvl w:ilvl="1">
      <w:start w:val="1"/>
      <w:numFmt w:val="decimal"/>
      <w:lvlText w:val="%2."/>
      <w:lvlJc w:val="left"/>
      <w:pPr>
        <w:tabs>
          <w:tab w:val="num" w:pos="990"/>
        </w:tabs>
        <w:ind w:left="990" w:hanging="283"/>
      </w:p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4" w15:restartNumberingAfterBreak="0">
    <w:nsid w:val="05460C2B"/>
    <w:multiLevelType w:val="multilevel"/>
    <w:tmpl w:val="DCD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A728B"/>
    <w:multiLevelType w:val="hybridMultilevel"/>
    <w:tmpl w:val="34ECB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4B3D17"/>
    <w:multiLevelType w:val="hybridMultilevel"/>
    <w:tmpl w:val="BA5E5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FC7CE2"/>
    <w:multiLevelType w:val="hybridMultilevel"/>
    <w:tmpl w:val="E92A8D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88A1B46"/>
    <w:multiLevelType w:val="hybridMultilevel"/>
    <w:tmpl w:val="FE049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A65B3"/>
    <w:multiLevelType w:val="hybridMultilevel"/>
    <w:tmpl w:val="9B0A3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A67F14"/>
    <w:multiLevelType w:val="hybridMultilevel"/>
    <w:tmpl w:val="D644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B225C"/>
    <w:multiLevelType w:val="hybridMultilevel"/>
    <w:tmpl w:val="AD60B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A64D87"/>
    <w:multiLevelType w:val="multilevel"/>
    <w:tmpl w:val="F90C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C5434"/>
    <w:multiLevelType w:val="multilevel"/>
    <w:tmpl w:val="5070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114A9D"/>
    <w:multiLevelType w:val="hybridMultilevel"/>
    <w:tmpl w:val="469C6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BB35C8"/>
    <w:multiLevelType w:val="hybridMultilevel"/>
    <w:tmpl w:val="D32A9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6A02FE"/>
    <w:multiLevelType w:val="hybridMultilevel"/>
    <w:tmpl w:val="DEC01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148666">
    <w:abstractNumId w:val="0"/>
  </w:num>
  <w:num w:numId="2" w16cid:durableId="1945377757">
    <w:abstractNumId w:val="1"/>
  </w:num>
  <w:num w:numId="3" w16cid:durableId="490760350">
    <w:abstractNumId w:val="2"/>
  </w:num>
  <w:num w:numId="4" w16cid:durableId="1302422294">
    <w:abstractNumId w:val="3"/>
  </w:num>
  <w:num w:numId="5" w16cid:durableId="2006124090">
    <w:abstractNumId w:val="8"/>
  </w:num>
  <w:num w:numId="6" w16cid:durableId="1819029430">
    <w:abstractNumId w:val="6"/>
  </w:num>
  <w:num w:numId="7" w16cid:durableId="1897281517">
    <w:abstractNumId w:val="9"/>
  </w:num>
  <w:num w:numId="8" w16cid:durableId="1067385420">
    <w:abstractNumId w:val="11"/>
  </w:num>
  <w:num w:numId="9" w16cid:durableId="1441797159">
    <w:abstractNumId w:val="15"/>
  </w:num>
  <w:num w:numId="10" w16cid:durableId="288128475">
    <w:abstractNumId w:val="16"/>
  </w:num>
  <w:num w:numId="11" w16cid:durableId="372273037">
    <w:abstractNumId w:val="10"/>
  </w:num>
  <w:num w:numId="12" w16cid:durableId="47844624">
    <w:abstractNumId w:val="14"/>
  </w:num>
  <w:num w:numId="13" w16cid:durableId="282539518">
    <w:abstractNumId w:val="4"/>
  </w:num>
  <w:num w:numId="14" w16cid:durableId="415441778">
    <w:abstractNumId w:val="13"/>
  </w:num>
  <w:num w:numId="15" w16cid:durableId="1612591864">
    <w:abstractNumId w:val="7"/>
  </w:num>
  <w:num w:numId="16" w16cid:durableId="719594624">
    <w:abstractNumId w:val="5"/>
  </w:num>
  <w:num w:numId="17" w16cid:durableId="20249334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85"/>
    <w:rsid w:val="00077A32"/>
    <w:rsid w:val="00080E85"/>
    <w:rsid w:val="000C4A39"/>
    <w:rsid w:val="000D26D6"/>
    <w:rsid w:val="000F4D79"/>
    <w:rsid w:val="000F7407"/>
    <w:rsid w:val="00101D52"/>
    <w:rsid w:val="001335C5"/>
    <w:rsid w:val="001408C5"/>
    <w:rsid w:val="00162044"/>
    <w:rsid w:val="001A3B09"/>
    <w:rsid w:val="001C6FE4"/>
    <w:rsid w:val="001E3986"/>
    <w:rsid w:val="00292B7D"/>
    <w:rsid w:val="002A6911"/>
    <w:rsid w:val="002C2FD8"/>
    <w:rsid w:val="002E5D68"/>
    <w:rsid w:val="002F7E43"/>
    <w:rsid w:val="00312319"/>
    <w:rsid w:val="00332F91"/>
    <w:rsid w:val="00384326"/>
    <w:rsid w:val="003915C5"/>
    <w:rsid w:val="00392C89"/>
    <w:rsid w:val="00397D3B"/>
    <w:rsid w:val="003E653C"/>
    <w:rsid w:val="003E7CDB"/>
    <w:rsid w:val="004117B0"/>
    <w:rsid w:val="00465FFD"/>
    <w:rsid w:val="00477121"/>
    <w:rsid w:val="004811C8"/>
    <w:rsid w:val="004A7C3F"/>
    <w:rsid w:val="004B3460"/>
    <w:rsid w:val="004C1AEE"/>
    <w:rsid w:val="005527C6"/>
    <w:rsid w:val="00552A3A"/>
    <w:rsid w:val="00597A30"/>
    <w:rsid w:val="005A31AE"/>
    <w:rsid w:val="005C58FA"/>
    <w:rsid w:val="00623F40"/>
    <w:rsid w:val="00631D7F"/>
    <w:rsid w:val="00656CB0"/>
    <w:rsid w:val="00671616"/>
    <w:rsid w:val="0067339B"/>
    <w:rsid w:val="00695DE5"/>
    <w:rsid w:val="006B34C7"/>
    <w:rsid w:val="006C63B9"/>
    <w:rsid w:val="006E6140"/>
    <w:rsid w:val="0070395A"/>
    <w:rsid w:val="00706C37"/>
    <w:rsid w:val="00711054"/>
    <w:rsid w:val="00730832"/>
    <w:rsid w:val="0075502E"/>
    <w:rsid w:val="00760790"/>
    <w:rsid w:val="0076360A"/>
    <w:rsid w:val="007C6B93"/>
    <w:rsid w:val="0080261C"/>
    <w:rsid w:val="00817526"/>
    <w:rsid w:val="008356C6"/>
    <w:rsid w:val="008402D6"/>
    <w:rsid w:val="00856189"/>
    <w:rsid w:val="00871781"/>
    <w:rsid w:val="0088759F"/>
    <w:rsid w:val="00894800"/>
    <w:rsid w:val="008F17BE"/>
    <w:rsid w:val="008F7303"/>
    <w:rsid w:val="009235B2"/>
    <w:rsid w:val="00931BDB"/>
    <w:rsid w:val="00955F0F"/>
    <w:rsid w:val="00974C96"/>
    <w:rsid w:val="009A007D"/>
    <w:rsid w:val="009A5A0C"/>
    <w:rsid w:val="009D0CB5"/>
    <w:rsid w:val="009E5C64"/>
    <w:rsid w:val="00A14A56"/>
    <w:rsid w:val="00A16F77"/>
    <w:rsid w:val="00A536CE"/>
    <w:rsid w:val="00A5501F"/>
    <w:rsid w:val="00A67127"/>
    <w:rsid w:val="00AA4A62"/>
    <w:rsid w:val="00AF7EF1"/>
    <w:rsid w:val="00B517BE"/>
    <w:rsid w:val="00B62E30"/>
    <w:rsid w:val="00B70165"/>
    <w:rsid w:val="00B75A6D"/>
    <w:rsid w:val="00B868A9"/>
    <w:rsid w:val="00BC29A6"/>
    <w:rsid w:val="00BC45C7"/>
    <w:rsid w:val="00BC4810"/>
    <w:rsid w:val="00BD238E"/>
    <w:rsid w:val="00BD7D45"/>
    <w:rsid w:val="00BE2596"/>
    <w:rsid w:val="00BE64EF"/>
    <w:rsid w:val="00C44635"/>
    <w:rsid w:val="00C62461"/>
    <w:rsid w:val="00C64485"/>
    <w:rsid w:val="00C73BE4"/>
    <w:rsid w:val="00C978D7"/>
    <w:rsid w:val="00CA66EF"/>
    <w:rsid w:val="00CD528B"/>
    <w:rsid w:val="00CD6021"/>
    <w:rsid w:val="00CF192D"/>
    <w:rsid w:val="00D11912"/>
    <w:rsid w:val="00D5364C"/>
    <w:rsid w:val="00D65A94"/>
    <w:rsid w:val="00D73112"/>
    <w:rsid w:val="00D801FF"/>
    <w:rsid w:val="00D90C14"/>
    <w:rsid w:val="00D90C4A"/>
    <w:rsid w:val="00E1366A"/>
    <w:rsid w:val="00E222A0"/>
    <w:rsid w:val="00E330B2"/>
    <w:rsid w:val="00E7240F"/>
    <w:rsid w:val="00E744D9"/>
    <w:rsid w:val="00E90684"/>
    <w:rsid w:val="00E94066"/>
    <w:rsid w:val="00EE19DE"/>
    <w:rsid w:val="00EE5B5B"/>
    <w:rsid w:val="00F0562E"/>
    <w:rsid w:val="00F43EB2"/>
    <w:rsid w:val="00F55340"/>
    <w:rsid w:val="00FB21F4"/>
    <w:rsid w:val="00FB6E93"/>
    <w:rsid w:val="00FC029B"/>
    <w:rsid w:val="00FF2053"/>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6FF24D7"/>
  <w15:chartTrackingRefBased/>
  <w15:docId w15:val="{A7B3A901-D9EC-4B62-84C2-B7291E44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color w:val="00000A"/>
      <w:sz w:val="22"/>
      <w:szCs w:val="22"/>
      <w:lang w:val="en" w:eastAsia="zh-CN" w:bidi="hi-IN"/>
    </w:rPr>
  </w:style>
  <w:style w:type="paragraph" w:styleId="Heading1">
    <w:name w:val="heading 1"/>
    <w:next w:val="Normal"/>
    <w:qFormat/>
    <w:pPr>
      <w:keepNext/>
      <w:keepLines/>
      <w:widowControl w:val="0"/>
      <w:numPr>
        <w:numId w:val="1"/>
      </w:numPr>
      <w:suppressAutoHyphens/>
      <w:spacing w:before="400" w:after="120"/>
      <w:outlineLvl w:val="0"/>
    </w:pPr>
    <w:rPr>
      <w:rFonts w:ascii="Arial" w:eastAsia="Arial" w:hAnsi="Arial" w:cs="Arial"/>
      <w:sz w:val="40"/>
      <w:szCs w:val="40"/>
      <w:lang w:val="en" w:eastAsia="zh-CN" w:bidi="hi-IN"/>
    </w:rPr>
  </w:style>
  <w:style w:type="paragraph" w:styleId="Heading2">
    <w:name w:val="heading 2"/>
    <w:next w:val="Normal"/>
    <w:qFormat/>
    <w:pPr>
      <w:keepNext/>
      <w:keepLines/>
      <w:widowControl w:val="0"/>
      <w:numPr>
        <w:ilvl w:val="1"/>
        <w:numId w:val="1"/>
      </w:numPr>
      <w:suppressAutoHyphens/>
      <w:spacing w:before="360" w:after="120"/>
      <w:outlineLvl w:val="1"/>
    </w:pPr>
    <w:rPr>
      <w:rFonts w:ascii="Arial" w:eastAsia="Arial" w:hAnsi="Arial" w:cs="Arial"/>
      <w:sz w:val="32"/>
      <w:szCs w:val="32"/>
      <w:lang w:val="en" w:eastAsia="zh-CN" w:bidi="hi-IN"/>
    </w:rPr>
  </w:style>
  <w:style w:type="paragraph" w:styleId="Heading3">
    <w:name w:val="heading 3"/>
    <w:next w:val="Normal"/>
    <w:qFormat/>
    <w:pPr>
      <w:keepNext/>
      <w:keepLines/>
      <w:widowControl w:val="0"/>
      <w:numPr>
        <w:ilvl w:val="2"/>
        <w:numId w:val="1"/>
      </w:numPr>
      <w:suppressAutoHyphens/>
      <w:spacing w:before="320" w:after="80"/>
      <w:outlineLvl w:val="2"/>
    </w:pPr>
    <w:rPr>
      <w:rFonts w:ascii="Arial" w:eastAsia="Arial" w:hAnsi="Arial" w:cs="Arial"/>
      <w:color w:val="434343"/>
      <w:sz w:val="28"/>
      <w:szCs w:val="28"/>
      <w:lang w:val="en" w:eastAsia="zh-CN" w:bidi="hi-IN"/>
    </w:rPr>
  </w:style>
  <w:style w:type="paragraph" w:styleId="Heading4">
    <w:name w:val="heading 4"/>
    <w:next w:val="Normal"/>
    <w:qFormat/>
    <w:pPr>
      <w:keepNext/>
      <w:keepLines/>
      <w:widowControl w:val="0"/>
      <w:numPr>
        <w:ilvl w:val="3"/>
        <w:numId w:val="1"/>
      </w:numPr>
      <w:suppressAutoHyphens/>
      <w:spacing w:before="280" w:after="80"/>
      <w:outlineLvl w:val="3"/>
    </w:pPr>
    <w:rPr>
      <w:rFonts w:ascii="Arial" w:eastAsia="Arial" w:hAnsi="Arial" w:cs="Arial"/>
      <w:color w:val="666666"/>
      <w:sz w:val="24"/>
      <w:szCs w:val="24"/>
      <w:lang w:val="en" w:eastAsia="zh-CN" w:bidi="hi-IN"/>
    </w:rPr>
  </w:style>
  <w:style w:type="paragraph" w:styleId="Heading5">
    <w:name w:val="heading 5"/>
    <w:next w:val="Normal"/>
    <w:qFormat/>
    <w:pPr>
      <w:keepNext/>
      <w:keepLines/>
      <w:widowControl w:val="0"/>
      <w:numPr>
        <w:ilvl w:val="4"/>
        <w:numId w:val="1"/>
      </w:numPr>
      <w:suppressAutoHyphens/>
      <w:spacing w:before="240" w:after="80"/>
      <w:outlineLvl w:val="4"/>
    </w:pPr>
    <w:rPr>
      <w:rFonts w:ascii="Arial" w:eastAsia="Arial" w:hAnsi="Arial" w:cs="Arial"/>
      <w:color w:val="666666"/>
      <w:sz w:val="22"/>
      <w:szCs w:val="22"/>
      <w:lang w:val="en" w:eastAsia="zh-CN" w:bidi="hi-IN"/>
    </w:rPr>
  </w:style>
  <w:style w:type="paragraph" w:styleId="Heading6">
    <w:name w:val="heading 6"/>
    <w:next w:val="Normal"/>
    <w:qFormat/>
    <w:pPr>
      <w:keepNext/>
      <w:keepLines/>
      <w:widowControl w:val="0"/>
      <w:numPr>
        <w:ilvl w:val="5"/>
        <w:numId w:val="1"/>
      </w:numPr>
      <w:suppressAutoHyphens/>
      <w:spacing w:before="240" w:after="80"/>
      <w:outlineLvl w:val="5"/>
    </w:pPr>
    <w:rPr>
      <w:rFonts w:ascii="Arial" w:eastAsia="Arial" w:hAnsi="Arial" w:cs="Arial"/>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rFonts w:cs="Mangal"/>
      <w:color w:val="00000A"/>
      <w:sz w:val="22"/>
      <w:lang w:val="en" w:eastAsia="zh-CN" w:bidi="hi-IN"/>
    </w:rPr>
  </w:style>
  <w:style w:type="character" w:customStyle="1" w:styleId="FooterChar">
    <w:name w:val="Footer Char"/>
    <w:rPr>
      <w:rFonts w:cs="Mangal"/>
      <w:color w:val="00000A"/>
      <w:sz w:val="22"/>
      <w:lang w:val="en" w:eastAsia="zh-CN" w:bidi="hi-IN"/>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pPr>
    <w:rPr>
      <w:rFonts w:ascii="Arial" w:eastAsia="Arial" w:hAnsi="Arial" w:cs="Arial"/>
      <w:color w:val="00000A"/>
      <w:sz w:val="22"/>
      <w:szCs w:val="22"/>
      <w:lang w:val="en" w:eastAsia="zh-CN" w:bidi="hi-IN"/>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680"/>
        <w:tab w:val="right" w:pos="9360"/>
      </w:tabs>
    </w:pPr>
    <w:rPr>
      <w:rFonts w:cs="Mangal"/>
      <w:szCs w:val="20"/>
    </w:rPr>
  </w:style>
  <w:style w:type="paragraph" w:styleId="Footer">
    <w:name w:val="footer"/>
    <w:basedOn w:val="Normal"/>
    <w:pPr>
      <w:tabs>
        <w:tab w:val="center" w:pos="4680"/>
        <w:tab w:val="right" w:pos="9360"/>
      </w:tabs>
    </w:pPr>
    <w:rPr>
      <w:rFonts w:cs="Mangal"/>
      <w:szCs w:val="20"/>
    </w:rPr>
  </w:style>
  <w:style w:type="paragraph" w:styleId="NormalWeb">
    <w:name w:val="Normal (Web)"/>
    <w:basedOn w:val="Normal"/>
    <w:uiPriority w:val="99"/>
    <w:semiHidden/>
    <w:unhideWhenUsed/>
    <w:rsid w:val="001E3986"/>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ko-KR" w:bidi="mr-IN"/>
    </w:rPr>
  </w:style>
  <w:style w:type="paragraph" w:styleId="ListParagraph">
    <w:name w:val="List Paragraph"/>
    <w:basedOn w:val="Normal"/>
    <w:uiPriority w:val="34"/>
    <w:qFormat/>
    <w:rsid w:val="00E222A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793">
      <w:bodyDiv w:val="1"/>
      <w:marLeft w:val="0"/>
      <w:marRight w:val="0"/>
      <w:marTop w:val="0"/>
      <w:marBottom w:val="0"/>
      <w:divBdr>
        <w:top w:val="none" w:sz="0" w:space="0" w:color="auto"/>
        <w:left w:val="none" w:sz="0" w:space="0" w:color="auto"/>
        <w:bottom w:val="none" w:sz="0" w:space="0" w:color="auto"/>
        <w:right w:val="none" w:sz="0" w:space="0" w:color="auto"/>
      </w:divBdr>
    </w:div>
    <w:div w:id="159007233">
      <w:bodyDiv w:val="1"/>
      <w:marLeft w:val="0"/>
      <w:marRight w:val="0"/>
      <w:marTop w:val="0"/>
      <w:marBottom w:val="0"/>
      <w:divBdr>
        <w:top w:val="none" w:sz="0" w:space="0" w:color="auto"/>
        <w:left w:val="none" w:sz="0" w:space="0" w:color="auto"/>
        <w:bottom w:val="none" w:sz="0" w:space="0" w:color="auto"/>
        <w:right w:val="none" w:sz="0" w:space="0" w:color="auto"/>
      </w:divBdr>
    </w:div>
    <w:div w:id="225117042">
      <w:bodyDiv w:val="1"/>
      <w:marLeft w:val="0"/>
      <w:marRight w:val="0"/>
      <w:marTop w:val="0"/>
      <w:marBottom w:val="0"/>
      <w:divBdr>
        <w:top w:val="none" w:sz="0" w:space="0" w:color="auto"/>
        <w:left w:val="none" w:sz="0" w:space="0" w:color="auto"/>
        <w:bottom w:val="none" w:sz="0" w:space="0" w:color="auto"/>
        <w:right w:val="none" w:sz="0" w:space="0" w:color="auto"/>
      </w:divBdr>
    </w:div>
    <w:div w:id="279145372">
      <w:bodyDiv w:val="1"/>
      <w:marLeft w:val="0"/>
      <w:marRight w:val="0"/>
      <w:marTop w:val="0"/>
      <w:marBottom w:val="0"/>
      <w:divBdr>
        <w:top w:val="none" w:sz="0" w:space="0" w:color="auto"/>
        <w:left w:val="none" w:sz="0" w:space="0" w:color="auto"/>
        <w:bottom w:val="none" w:sz="0" w:space="0" w:color="auto"/>
        <w:right w:val="none" w:sz="0" w:space="0" w:color="auto"/>
      </w:divBdr>
    </w:div>
    <w:div w:id="358509825">
      <w:bodyDiv w:val="1"/>
      <w:marLeft w:val="0"/>
      <w:marRight w:val="0"/>
      <w:marTop w:val="0"/>
      <w:marBottom w:val="0"/>
      <w:divBdr>
        <w:top w:val="none" w:sz="0" w:space="0" w:color="auto"/>
        <w:left w:val="none" w:sz="0" w:space="0" w:color="auto"/>
        <w:bottom w:val="none" w:sz="0" w:space="0" w:color="auto"/>
        <w:right w:val="none" w:sz="0" w:space="0" w:color="auto"/>
      </w:divBdr>
      <w:divsChild>
        <w:div w:id="988748619">
          <w:marLeft w:val="0"/>
          <w:marRight w:val="0"/>
          <w:marTop w:val="0"/>
          <w:marBottom w:val="0"/>
          <w:divBdr>
            <w:top w:val="none" w:sz="0" w:space="0" w:color="auto"/>
            <w:left w:val="none" w:sz="0" w:space="0" w:color="auto"/>
            <w:bottom w:val="none" w:sz="0" w:space="0" w:color="auto"/>
            <w:right w:val="none" w:sz="0" w:space="0" w:color="auto"/>
          </w:divBdr>
          <w:divsChild>
            <w:div w:id="17582633">
              <w:marLeft w:val="0"/>
              <w:marRight w:val="0"/>
              <w:marTop w:val="0"/>
              <w:marBottom w:val="0"/>
              <w:divBdr>
                <w:top w:val="none" w:sz="0" w:space="0" w:color="auto"/>
                <w:left w:val="none" w:sz="0" w:space="0" w:color="auto"/>
                <w:bottom w:val="none" w:sz="0" w:space="0" w:color="auto"/>
                <w:right w:val="none" w:sz="0" w:space="0" w:color="auto"/>
              </w:divBdr>
            </w:div>
            <w:div w:id="562329271">
              <w:marLeft w:val="0"/>
              <w:marRight w:val="0"/>
              <w:marTop w:val="0"/>
              <w:marBottom w:val="0"/>
              <w:divBdr>
                <w:top w:val="none" w:sz="0" w:space="0" w:color="auto"/>
                <w:left w:val="none" w:sz="0" w:space="0" w:color="auto"/>
                <w:bottom w:val="none" w:sz="0" w:space="0" w:color="auto"/>
                <w:right w:val="none" w:sz="0" w:space="0" w:color="auto"/>
              </w:divBdr>
            </w:div>
            <w:div w:id="1861239267">
              <w:marLeft w:val="0"/>
              <w:marRight w:val="0"/>
              <w:marTop w:val="0"/>
              <w:marBottom w:val="0"/>
              <w:divBdr>
                <w:top w:val="none" w:sz="0" w:space="0" w:color="auto"/>
                <w:left w:val="none" w:sz="0" w:space="0" w:color="auto"/>
                <w:bottom w:val="none" w:sz="0" w:space="0" w:color="auto"/>
                <w:right w:val="none" w:sz="0" w:space="0" w:color="auto"/>
              </w:divBdr>
            </w:div>
            <w:div w:id="820582421">
              <w:marLeft w:val="0"/>
              <w:marRight w:val="0"/>
              <w:marTop w:val="0"/>
              <w:marBottom w:val="0"/>
              <w:divBdr>
                <w:top w:val="none" w:sz="0" w:space="0" w:color="auto"/>
                <w:left w:val="none" w:sz="0" w:space="0" w:color="auto"/>
                <w:bottom w:val="none" w:sz="0" w:space="0" w:color="auto"/>
                <w:right w:val="none" w:sz="0" w:space="0" w:color="auto"/>
              </w:divBdr>
            </w:div>
            <w:div w:id="1701473928">
              <w:marLeft w:val="0"/>
              <w:marRight w:val="0"/>
              <w:marTop w:val="0"/>
              <w:marBottom w:val="0"/>
              <w:divBdr>
                <w:top w:val="none" w:sz="0" w:space="0" w:color="auto"/>
                <w:left w:val="none" w:sz="0" w:space="0" w:color="auto"/>
                <w:bottom w:val="none" w:sz="0" w:space="0" w:color="auto"/>
                <w:right w:val="none" w:sz="0" w:space="0" w:color="auto"/>
              </w:divBdr>
            </w:div>
            <w:div w:id="154733290">
              <w:marLeft w:val="0"/>
              <w:marRight w:val="0"/>
              <w:marTop w:val="0"/>
              <w:marBottom w:val="0"/>
              <w:divBdr>
                <w:top w:val="none" w:sz="0" w:space="0" w:color="auto"/>
                <w:left w:val="none" w:sz="0" w:space="0" w:color="auto"/>
                <w:bottom w:val="none" w:sz="0" w:space="0" w:color="auto"/>
                <w:right w:val="none" w:sz="0" w:space="0" w:color="auto"/>
              </w:divBdr>
            </w:div>
            <w:div w:id="1351839760">
              <w:marLeft w:val="0"/>
              <w:marRight w:val="0"/>
              <w:marTop w:val="0"/>
              <w:marBottom w:val="0"/>
              <w:divBdr>
                <w:top w:val="none" w:sz="0" w:space="0" w:color="auto"/>
                <w:left w:val="none" w:sz="0" w:space="0" w:color="auto"/>
                <w:bottom w:val="none" w:sz="0" w:space="0" w:color="auto"/>
                <w:right w:val="none" w:sz="0" w:space="0" w:color="auto"/>
              </w:divBdr>
            </w:div>
            <w:div w:id="1093279581">
              <w:marLeft w:val="0"/>
              <w:marRight w:val="0"/>
              <w:marTop w:val="0"/>
              <w:marBottom w:val="0"/>
              <w:divBdr>
                <w:top w:val="none" w:sz="0" w:space="0" w:color="auto"/>
                <w:left w:val="none" w:sz="0" w:space="0" w:color="auto"/>
                <w:bottom w:val="none" w:sz="0" w:space="0" w:color="auto"/>
                <w:right w:val="none" w:sz="0" w:space="0" w:color="auto"/>
              </w:divBdr>
            </w:div>
            <w:div w:id="1078792222">
              <w:marLeft w:val="0"/>
              <w:marRight w:val="0"/>
              <w:marTop w:val="0"/>
              <w:marBottom w:val="0"/>
              <w:divBdr>
                <w:top w:val="none" w:sz="0" w:space="0" w:color="auto"/>
                <w:left w:val="none" w:sz="0" w:space="0" w:color="auto"/>
                <w:bottom w:val="none" w:sz="0" w:space="0" w:color="auto"/>
                <w:right w:val="none" w:sz="0" w:space="0" w:color="auto"/>
              </w:divBdr>
            </w:div>
            <w:div w:id="1695616515">
              <w:marLeft w:val="0"/>
              <w:marRight w:val="0"/>
              <w:marTop w:val="0"/>
              <w:marBottom w:val="0"/>
              <w:divBdr>
                <w:top w:val="none" w:sz="0" w:space="0" w:color="auto"/>
                <w:left w:val="none" w:sz="0" w:space="0" w:color="auto"/>
                <w:bottom w:val="none" w:sz="0" w:space="0" w:color="auto"/>
                <w:right w:val="none" w:sz="0" w:space="0" w:color="auto"/>
              </w:divBdr>
            </w:div>
            <w:div w:id="646323073">
              <w:marLeft w:val="0"/>
              <w:marRight w:val="0"/>
              <w:marTop w:val="0"/>
              <w:marBottom w:val="0"/>
              <w:divBdr>
                <w:top w:val="none" w:sz="0" w:space="0" w:color="auto"/>
                <w:left w:val="none" w:sz="0" w:space="0" w:color="auto"/>
                <w:bottom w:val="none" w:sz="0" w:space="0" w:color="auto"/>
                <w:right w:val="none" w:sz="0" w:space="0" w:color="auto"/>
              </w:divBdr>
            </w:div>
            <w:div w:id="760224772">
              <w:marLeft w:val="0"/>
              <w:marRight w:val="0"/>
              <w:marTop w:val="0"/>
              <w:marBottom w:val="0"/>
              <w:divBdr>
                <w:top w:val="none" w:sz="0" w:space="0" w:color="auto"/>
                <w:left w:val="none" w:sz="0" w:space="0" w:color="auto"/>
                <w:bottom w:val="none" w:sz="0" w:space="0" w:color="auto"/>
                <w:right w:val="none" w:sz="0" w:space="0" w:color="auto"/>
              </w:divBdr>
            </w:div>
            <w:div w:id="1549876738">
              <w:marLeft w:val="0"/>
              <w:marRight w:val="0"/>
              <w:marTop w:val="0"/>
              <w:marBottom w:val="0"/>
              <w:divBdr>
                <w:top w:val="none" w:sz="0" w:space="0" w:color="auto"/>
                <w:left w:val="none" w:sz="0" w:space="0" w:color="auto"/>
                <w:bottom w:val="none" w:sz="0" w:space="0" w:color="auto"/>
                <w:right w:val="none" w:sz="0" w:space="0" w:color="auto"/>
              </w:divBdr>
            </w:div>
            <w:div w:id="1733581334">
              <w:marLeft w:val="0"/>
              <w:marRight w:val="0"/>
              <w:marTop w:val="0"/>
              <w:marBottom w:val="0"/>
              <w:divBdr>
                <w:top w:val="none" w:sz="0" w:space="0" w:color="auto"/>
                <w:left w:val="none" w:sz="0" w:space="0" w:color="auto"/>
                <w:bottom w:val="none" w:sz="0" w:space="0" w:color="auto"/>
                <w:right w:val="none" w:sz="0" w:space="0" w:color="auto"/>
              </w:divBdr>
            </w:div>
            <w:div w:id="316110768">
              <w:marLeft w:val="0"/>
              <w:marRight w:val="0"/>
              <w:marTop w:val="0"/>
              <w:marBottom w:val="0"/>
              <w:divBdr>
                <w:top w:val="none" w:sz="0" w:space="0" w:color="auto"/>
                <w:left w:val="none" w:sz="0" w:space="0" w:color="auto"/>
                <w:bottom w:val="none" w:sz="0" w:space="0" w:color="auto"/>
                <w:right w:val="none" w:sz="0" w:space="0" w:color="auto"/>
              </w:divBdr>
            </w:div>
            <w:div w:id="1179081143">
              <w:marLeft w:val="0"/>
              <w:marRight w:val="0"/>
              <w:marTop w:val="0"/>
              <w:marBottom w:val="0"/>
              <w:divBdr>
                <w:top w:val="none" w:sz="0" w:space="0" w:color="auto"/>
                <w:left w:val="none" w:sz="0" w:space="0" w:color="auto"/>
                <w:bottom w:val="none" w:sz="0" w:space="0" w:color="auto"/>
                <w:right w:val="none" w:sz="0" w:space="0" w:color="auto"/>
              </w:divBdr>
            </w:div>
            <w:div w:id="1596549320">
              <w:marLeft w:val="0"/>
              <w:marRight w:val="0"/>
              <w:marTop w:val="0"/>
              <w:marBottom w:val="0"/>
              <w:divBdr>
                <w:top w:val="none" w:sz="0" w:space="0" w:color="auto"/>
                <w:left w:val="none" w:sz="0" w:space="0" w:color="auto"/>
                <w:bottom w:val="none" w:sz="0" w:space="0" w:color="auto"/>
                <w:right w:val="none" w:sz="0" w:space="0" w:color="auto"/>
              </w:divBdr>
            </w:div>
            <w:div w:id="1500390548">
              <w:marLeft w:val="0"/>
              <w:marRight w:val="0"/>
              <w:marTop w:val="0"/>
              <w:marBottom w:val="0"/>
              <w:divBdr>
                <w:top w:val="none" w:sz="0" w:space="0" w:color="auto"/>
                <w:left w:val="none" w:sz="0" w:space="0" w:color="auto"/>
                <w:bottom w:val="none" w:sz="0" w:space="0" w:color="auto"/>
                <w:right w:val="none" w:sz="0" w:space="0" w:color="auto"/>
              </w:divBdr>
            </w:div>
            <w:div w:id="1362902841">
              <w:marLeft w:val="0"/>
              <w:marRight w:val="0"/>
              <w:marTop w:val="0"/>
              <w:marBottom w:val="0"/>
              <w:divBdr>
                <w:top w:val="none" w:sz="0" w:space="0" w:color="auto"/>
                <w:left w:val="none" w:sz="0" w:space="0" w:color="auto"/>
                <w:bottom w:val="none" w:sz="0" w:space="0" w:color="auto"/>
                <w:right w:val="none" w:sz="0" w:space="0" w:color="auto"/>
              </w:divBdr>
            </w:div>
            <w:div w:id="2122265157">
              <w:marLeft w:val="0"/>
              <w:marRight w:val="0"/>
              <w:marTop w:val="0"/>
              <w:marBottom w:val="0"/>
              <w:divBdr>
                <w:top w:val="none" w:sz="0" w:space="0" w:color="auto"/>
                <w:left w:val="none" w:sz="0" w:space="0" w:color="auto"/>
                <w:bottom w:val="none" w:sz="0" w:space="0" w:color="auto"/>
                <w:right w:val="none" w:sz="0" w:space="0" w:color="auto"/>
              </w:divBdr>
            </w:div>
            <w:div w:id="722339021">
              <w:marLeft w:val="0"/>
              <w:marRight w:val="0"/>
              <w:marTop w:val="0"/>
              <w:marBottom w:val="0"/>
              <w:divBdr>
                <w:top w:val="none" w:sz="0" w:space="0" w:color="auto"/>
                <w:left w:val="none" w:sz="0" w:space="0" w:color="auto"/>
                <w:bottom w:val="none" w:sz="0" w:space="0" w:color="auto"/>
                <w:right w:val="none" w:sz="0" w:space="0" w:color="auto"/>
              </w:divBdr>
            </w:div>
            <w:div w:id="989094914">
              <w:marLeft w:val="0"/>
              <w:marRight w:val="0"/>
              <w:marTop w:val="0"/>
              <w:marBottom w:val="0"/>
              <w:divBdr>
                <w:top w:val="none" w:sz="0" w:space="0" w:color="auto"/>
                <w:left w:val="none" w:sz="0" w:space="0" w:color="auto"/>
                <w:bottom w:val="none" w:sz="0" w:space="0" w:color="auto"/>
                <w:right w:val="none" w:sz="0" w:space="0" w:color="auto"/>
              </w:divBdr>
            </w:div>
            <w:div w:id="1255020117">
              <w:marLeft w:val="0"/>
              <w:marRight w:val="0"/>
              <w:marTop w:val="0"/>
              <w:marBottom w:val="0"/>
              <w:divBdr>
                <w:top w:val="none" w:sz="0" w:space="0" w:color="auto"/>
                <w:left w:val="none" w:sz="0" w:space="0" w:color="auto"/>
                <w:bottom w:val="none" w:sz="0" w:space="0" w:color="auto"/>
                <w:right w:val="none" w:sz="0" w:space="0" w:color="auto"/>
              </w:divBdr>
            </w:div>
            <w:div w:id="1492713632">
              <w:marLeft w:val="0"/>
              <w:marRight w:val="0"/>
              <w:marTop w:val="0"/>
              <w:marBottom w:val="0"/>
              <w:divBdr>
                <w:top w:val="none" w:sz="0" w:space="0" w:color="auto"/>
                <w:left w:val="none" w:sz="0" w:space="0" w:color="auto"/>
                <w:bottom w:val="none" w:sz="0" w:space="0" w:color="auto"/>
                <w:right w:val="none" w:sz="0" w:space="0" w:color="auto"/>
              </w:divBdr>
            </w:div>
            <w:div w:id="35158120">
              <w:marLeft w:val="0"/>
              <w:marRight w:val="0"/>
              <w:marTop w:val="0"/>
              <w:marBottom w:val="0"/>
              <w:divBdr>
                <w:top w:val="none" w:sz="0" w:space="0" w:color="auto"/>
                <w:left w:val="none" w:sz="0" w:space="0" w:color="auto"/>
                <w:bottom w:val="none" w:sz="0" w:space="0" w:color="auto"/>
                <w:right w:val="none" w:sz="0" w:space="0" w:color="auto"/>
              </w:divBdr>
            </w:div>
            <w:div w:id="1300064730">
              <w:marLeft w:val="0"/>
              <w:marRight w:val="0"/>
              <w:marTop w:val="0"/>
              <w:marBottom w:val="0"/>
              <w:divBdr>
                <w:top w:val="none" w:sz="0" w:space="0" w:color="auto"/>
                <w:left w:val="none" w:sz="0" w:space="0" w:color="auto"/>
                <w:bottom w:val="none" w:sz="0" w:space="0" w:color="auto"/>
                <w:right w:val="none" w:sz="0" w:space="0" w:color="auto"/>
              </w:divBdr>
            </w:div>
            <w:div w:id="2128622060">
              <w:marLeft w:val="0"/>
              <w:marRight w:val="0"/>
              <w:marTop w:val="0"/>
              <w:marBottom w:val="0"/>
              <w:divBdr>
                <w:top w:val="none" w:sz="0" w:space="0" w:color="auto"/>
                <w:left w:val="none" w:sz="0" w:space="0" w:color="auto"/>
                <w:bottom w:val="none" w:sz="0" w:space="0" w:color="auto"/>
                <w:right w:val="none" w:sz="0" w:space="0" w:color="auto"/>
              </w:divBdr>
            </w:div>
            <w:div w:id="1173762495">
              <w:marLeft w:val="0"/>
              <w:marRight w:val="0"/>
              <w:marTop w:val="0"/>
              <w:marBottom w:val="0"/>
              <w:divBdr>
                <w:top w:val="none" w:sz="0" w:space="0" w:color="auto"/>
                <w:left w:val="none" w:sz="0" w:space="0" w:color="auto"/>
                <w:bottom w:val="none" w:sz="0" w:space="0" w:color="auto"/>
                <w:right w:val="none" w:sz="0" w:space="0" w:color="auto"/>
              </w:divBdr>
            </w:div>
            <w:div w:id="207573963">
              <w:marLeft w:val="0"/>
              <w:marRight w:val="0"/>
              <w:marTop w:val="0"/>
              <w:marBottom w:val="0"/>
              <w:divBdr>
                <w:top w:val="none" w:sz="0" w:space="0" w:color="auto"/>
                <w:left w:val="none" w:sz="0" w:space="0" w:color="auto"/>
                <w:bottom w:val="none" w:sz="0" w:space="0" w:color="auto"/>
                <w:right w:val="none" w:sz="0" w:space="0" w:color="auto"/>
              </w:divBdr>
            </w:div>
            <w:div w:id="755903776">
              <w:marLeft w:val="0"/>
              <w:marRight w:val="0"/>
              <w:marTop w:val="0"/>
              <w:marBottom w:val="0"/>
              <w:divBdr>
                <w:top w:val="none" w:sz="0" w:space="0" w:color="auto"/>
                <w:left w:val="none" w:sz="0" w:space="0" w:color="auto"/>
                <w:bottom w:val="none" w:sz="0" w:space="0" w:color="auto"/>
                <w:right w:val="none" w:sz="0" w:space="0" w:color="auto"/>
              </w:divBdr>
            </w:div>
            <w:div w:id="819081867">
              <w:marLeft w:val="0"/>
              <w:marRight w:val="0"/>
              <w:marTop w:val="0"/>
              <w:marBottom w:val="0"/>
              <w:divBdr>
                <w:top w:val="none" w:sz="0" w:space="0" w:color="auto"/>
                <w:left w:val="none" w:sz="0" w:space="0" w:color="auto"/>
                <w:bottom w:val="none" w:sz="0" w:space="0" w:color="auto"/>
                <w:right w:val="none" w:sz="0" w:space="0" w:color="auto"/>
              </w:divBdr>
            </w:div>
            <w:div w:id="235097484">
              <w:marLeft w:val="0"/>
              <w:marRight w:val="0"/>
              <w:marTop w:val="0"/>
              <w:marBottom w:val="0"/>
              <w:divBdr>
                <w:top w:val="none" w:sz="0" w:space="0" w:color="auto"/>
                <w:left w:val="none" w:sz="0" w:space="0" w:color="auto"/>
                <w:bottom w:val="none" w:sz="0" w:space="0" w:color="auto"/>
                <w:right w:val="none" w:sz="0" w:space="0" w:color="auto"/>
              </w:divBdr>
            </w:div>
            <w:div w:id="1858247">
              <w:marLeft w:val="0"/>
              <w:marRight w:val="0"/>
              <w:marTop w:val="0"/>
              <w:marBottom w:val="0"/>
              <w:divBdr>
                <w:top w:val="none" w:sz="0" w:space="0" w:color="auto"/>
                <w:left w:val="none" w:sz="0" w:space="0" w:color="auto"/>
                <w:bottom w:val="none" w:sz="0" w:space="0" w:color="auto"/>
                <w:right w:val="none" w:sz="0" w:space="0" w:color="auto"/>
              </w:divBdr>
            </w:div>
            <w:div w:id="879319878">
              <w:marLeft w:val="0"/>
              <w:marRight w:val="0"/>
              <w:marTop w:val="0"/>
              <w:marBottom w:val="0"/>
              <w:divBdr>
                <w:top w:val="none" w:sz="0" w:space="0" w:color="auto"/>
                <w:left w:val="none" w:sz="0" w:space="0" w:color="auto"/>
                <w:bottom w:val="none" w:sz="0" w:space="0" w:color="auto"/>
                <w:right w:val="none" w:sz="0" w:space="0" w:color="auto"/>
              </w:divBdr>
            </w:div>
            <w:div w:id="941035585">
              <w:marLeft w:val="0"/>
              <w:marRight w:val="0"/>
              <w:marTop w:val="0"/>
              <w:marBottom w:val="0"/>
              <w:divBdr>
                <w:top w:val="none" w:sz="0" w:space="0" w:color="auto"/>
                <w:left w:val="none" w:sz="0" w:space="0" w:color="auto"/>
                <w:bottom w:val="none" w:sz="0" w:space="0" w:color="auto"/>
                <w:right w:val="none" w:sz="0" w:space="0" w:color="auto"/>
              </w:divBdr>
            </w:div>
            <w:div w:id="684137790">
              <w:marLeft w:val="0"/>
              <w:marRight w:val="0"/>
              <w:marTop w:val="0"/>
              <w:marBottom w:val="0"/>
              <w:divBdr>
                <w:top w:val="none" w:sz="0" w:space="0" w:color="auto"/>
                <w:left w:val="none" w:sz="0" w:space="0" w:color="auto"/>
                <w:bottom w:val="none" w:sz="0" w:space="0" w:color="auto"/>
                <w:right w:val="none" w:sz="0" w:space="0" w:color="auto"/>
              </w:divBdr>
            </w:div>
            <w:div w:id="1703167742">
              <w:marLeft w:val="0"/>
              <w:marRight w:val="0"/>
              <w:marTop w:val="0"/>
              <w:marBottom w:val="0"/>
              <w:divBdr>
                <w:top w:val="none" w:sz="0" w:space="0" w:color="auto"/>
                <w:left w:val="none" w:sz="0" w:space="0" w:color="auto"/>
                <w:bottom w:val="none" w:sz="0" w:space="0" w:color="auto"/>
                <w:right w:val="none" w:sz="0" w:space="0" w:color="auto"/>
              </w:divBdr>
            </w:div>
            <w:div w:id="200939380">
              <w:marLeft w:val="0"/>
              <w:marRight w:val="0"/>
              <w:marTop w:val="0"/>
              <w:marBottom w:val="0"/>
              <w:divBdr>
                <w:top w:val="none" w:sz="0" w:space="0" w:color="auto"/>
                <w:left w:val="none" w:sz="0" w:space="0" w:color="auto"/>
                <w:bottom w:val="none" w:sz="0" w:space="0" w:color="auto"/>
                <w:right w:val="none" w:sz="0" w:space="0" w:color="auto"/>
              </w:divBdr>
            </w:div>
            <w:div w:id="1185290329">
              <w:marLeft w:val="0"/>
              <w:marRight w:val="0"/>
              <w:marTop w:val="0"/>
              <w:marBottom w:val="0"/>
              <w:divBdr>
                <w:top w:val="none" w:sz="0" w:space="0" w:color="auto"/>
                <w:left w:val="none" w:sz="0" w:space="0" w:color="auto"/>
                <w:bottom w:val="none" w:sz="0" w:space="0" w:color="auto"/>
                <w:right w:val="none" w:sz="0" w:space="0" w:color="auto"/>
              </w:divBdr>
            </w:div>
            <w:div w:id="175383851">
              <w:marLeft w:val="0"/>
              <w:marRight w:val="0"/>
              <w:marTop w:val="0"/>
              <w:marBottom w:val="0"/>
              <w:divBdr>
                <w:top w:val="none" w:sz="0" w:space="0" w:color="auto"/>
                <w:left w:val="none" w:sz="0" w:space="0" w:color="auto"/>
                <w:bottom w:val="none" w:sz="0" w:space="0" w:color="auto"/>
                <w:right w:val="none" w:sz="0" w:space="0" w:color="auto"/>
              </w:divBdr>
            </w:div>
            <w:div w:id="1963464208">
              <w:marLeft w:val="0"/>
              <w:marRight w:val="0"/>
              <w:marTop w:val="0"/>
              <w:marBottom w:val="0"/>
              <w:divBdr>
                <w:top w:val="none" w:sz="0" w:space="0" w:color="auto"/>
                <w:left w:val="none" w:sz="0" w:space="0" w:color="auto"/>
                <w:bottom w:val="none" w:sz="0" w:space="0" w:color="auto"/>
                <w:right w:val="none" w:sz="0" w:space="0" w:color="auto"/>
              </w:divBdr>
            </w:div>
            <w:div w:id="23022310">
              <w:marLeft w:val="0"/>
              <w:marRight w:val="0"/>
              <w:marTop w:val="0"/>
              <w:marBottom w:val="0"/>
              <w:divBdr>
                <w:top w:val="none" w:sz="0" w:space="0" w:color="auto"/>
                <w:left w:val="none" w:sz="0" w:space="0" w:color="auto"/>
                <w:bottom w:val="none" w:sz="0" w:space="0" w:color="auto"/>
                <w:right w:val="none" w:sz="0" w:space="0" w:color="auto"/>
              </w:divBdr>
            </w:div>
            <w:div w:id="1968466618">
              <w:marLeft w:val="0"/>
              <w:marRight w:val="0"/>
              <w:marTop w:val="0"/>
              <w:marBottom w:val="0"/>
              <w:divBdr>
                <w:top w:val="none" w:sz="0" w:space="0" w:color="auto"/>
                <w:left w:val="none" w:sz="0" w:space="0" w:color="auto"/>
                <w:bottom w:val="none" w:sz="0" w:space="0" w:color="auto"/>
                <w:right w:val="none" w:sz="0" w:space="0" w:color="auto"/>
              </w:divBdr>
            </w:div>
            <w:div w:id="2136946718">
              <w:marLeft w:val="0"/>
              <w:marRight w:val="0"/>
              <w:marTop w:val="0"/>
              <w:marBottom w:val="0"/>
              <w:divBdr>
                <w:top w:val="none" w:sz="0" w:space="0" w:color="auto"/>
                <w:left w:val="none" w:sz="0" w:space="0" w:color="auto"/>
                <w:bottom w:val="none" w:sz="0" w:space="0" w:color="auto"/>
                <w:right w:val="none" w:sz="0" w:space="0" w:color="auto"/>
              </w:divBdr>
            </w:div>
            <w:div w:id="1907062974">
              <w:marLeft w:val="0"/>
              <w:marRight w:val="0"/>
              <w:marTop w:val="0"/>
              <w:marBottom w:val="0"/>
              <w:divBdr>
                <w:top w:val="none" w:sz="0" w:space="0" w:color="auto"/>
                <w:left w:val="none" w:sz="0" w:space="0" w:color="auto"/>
                <w:bottom w:val="none" w:sz="0" w:space="0" w:color="auto"/>
                <w:right w:val="none" w:sz="0" w:space="0" w:color="auto"/>
              </w:divBdr>
            </w:div>
            <w:div w:id="1189413077">
              <w:marLeft w:val="0"/>
              <w:marRight w:val="0"/>
              <w:marTop w:val="0"/>
              <w:marBottom w:val="0"/>
              <w:divBdr>
                <w:top w:val="none" w:sz="0" w:space="0" w:color="auto"/>
                <w:left w:val="none" w:sz="0" w:space="0" w:color="auto"/>
                <w:bottom w:val="none" w:sz="0" w:space="0" w:color="auto"/>
                <w:right w:val="none" w:sz="0" w:space="0" w:color="auto"/>
              </w:divBdr>
            </w:div>
            <w:div w:id="2057847239">
              <w:marLeft w:val="0"/>
              <w:marRight w:val="0"/>
              <w:marTop w:val="0"/>
              <w:marBottom w:val="0"/>
              <w:divBdr>
                <w:top w:val="none" w:sz="0" w:space="0" w:color="auto"/>
                <w:left w:val="none" w:sz="0" w:space="0" w:color="auto"/>
                <w:bottom w:val="none" w:sz="0" w:space="0" w:color="auto"/>
                <w:right w:val="none" w:sz="0" w:space="0" w:color="auto"/>
              </w:divBdr>
            </w:div>
            <w:div w:id="2064716022">
              <w:marLeft w:val="0"/>
              <w:marRight w:val="0"/>
              <w:marTop w:val="0"/>
              <w:marBottom w:val="0"/>
              <w:divBdr>
                <w:top w:val="none" w:sz="0" w:space="0" w:color="auto"/>
                <w:left w:val="none" w:sz="0" w:space="0" w:color="auto"/>
                <w:bottom w:val="none" w:sz="0" w:space="0" w:color="auto"/>
                <w:right w:val="none" w:sz="0" w:space="0" w:color="auto"/>
              </w:divBdr>
            </w:div>
            <w:div w:id="788940463">
              <w:marLeft w:val="0"/>
              <w:marRight w:val="0"/>
              <w:marTop w:val="0"/>
              <w:marBottom w:val="0"/>
              <w:divBdr>
                <w:top w:val="none" w:sz="0" w:space="0" w:color="auto"/>
                <w:left w:val="none" w:sz="0" w:space="0" w:color="auto"/>
                <w:bottom w:val="none" w:sz="0" w:space="0" w:color="auto"/>
                <w:right w:val="none" w:sz="0" w:space="0" w:color="auto"/>
              </w:divBdr>
            </w:div>
            <w:div w:id="1464302226">
              <w:marLeft w:val="0"/>
              <w:marRight w:val="0"/>
              <w:marTop w:val="0"/>
              <w:marBottom w:val="0"/>
              <w:divBdr>
                <w:top w:val="none" w:sz="0" w:space="0" w:color="auto"/>
                <w:left w:val="none" w:sz="0" w:space="0" w:color="auto"/>
                <w:bottom w:val="none" w:sz="0" w:space="0" w:color="auto"/>
                <w:right w:val="none" w:sz="0" w:space="0" w:color="auto"/>
              </w:divBdr>
            </w:div>
            <w:div w:id="1344357294">
              <w:marLeft w:val="0"/>
              <w:marRight w:val="0"/>
              <w:marTop w:val="0"/>
              <w:marBottom w:val="0"/>
              <w:divBdr>
                <w:top w:val="none" w:sz="0" w:space="0" w:color="auto"/>
                <w:left w:val="none" w:sz="0" w:space="0" w:color="auto"/>
                <w:bottom w:val="none" w:sz="0" w:space="0" w:color="auto"/>
                <w:right w:val="none" w:sz="0" w:space="0" w:color="auto"/>
              </w:divBdr>
            </w:div>
            <w:div w:id="27224026">
              <w:marLeft w:val="0"/>
              <w:marRight w:val="0"/>
              <w:marTop w:val="0"/>
              <w:marBottom w:val="0"/>
              <w:divBdr>
                <w:top w:val="none" w:sz="0" w:space="0" w:color="auto"/>
                <w:left w:val="none" w:sz="0" w:space="0" w:color="auto"/>
                <w:bottom w:val="none" w:sz="0" w:space="0" w:color="auto"/>
                <w:right w:val="none" w:sz="0" w:space="0" w:color="auto"/>
              </w:divBdr>
            </w:div>
            <w:div w:id="893152411">
              <w:marLeft w:val="0"/>
              <w:marRight w:val="0"/>
              <w:marTop w:val="0"/>
              <w:marBottom w:val="0"/>
              <w:divBdr>
                <w:top w:val="none" w:sz="0" w:space="0" w:color="auto"/>
                <w:left w:val="none" w:sz="0" w:space="0" w:color="auto"/>
                <w:bottom w:val="none" w:sz="0" w:space="0" w:color="auto"/>
                <w:right w:val="none" w:sz="0" w:space="0" w:color="auto"/>
              </w:divBdr>
            </w:div>
            <w:div w:id="579214433">
              <w:marLeft w:val="0"/>
              <w:marRight w:val="0"/>
              <w:marTop w:val="0"/>
              <w:marBottom w:val="0"/>
              <w:divBdr>
                <w:top w:val="none" w:sz="0" w:space="0" w:color="auto"/>
                <w:left w:val="none" w:sz="0" w:space="0" w:color="auto"/>
                <w:bottom w:val="none" w:sz="0" w:space="0" w:color="auto"/>
                <w:right w:val="none" w:sz="0" w:space="0" w:color="auto"/>
              </w:divBdr>
            </w:div>
            <w:div w:id="1186595130">
              <w:marLeft w:val="0"/>
              <w:marRight w:val="0"/>
              <w:marTop w:val="0"/>
              <w:marBottom w:val="0"/>
              <w:divBdr>
                <w:top w:val="none" w:sz="0" w:space="0" w:color="auto"/>
                <w:left w:val="none" w:sz="0" w:space="0" w:color="auto"/>
                <w:bottom w:val="none" w:sz="0" w:space="0" w:color="auto"/>
                <w:right w:val="none" w:sz="0" w:space="0" w:color="auto"/>
              </w:divBdr>
            </w:div>
            <w:div w:id="604506658">
              <w:marLeft w:val="0"/>
              <w:marRight w:val="0"/>
              <w:marTop w:val="0"/>
              <w:marBottom w:val="0"/>
              <w:divBdr>
                <w:top w:val="none" w:sz="0" w:space="0" w:color="auto"/>
                <w:left w:val="none" w:sz="0" w:space="0" w:color="auto"/>
                <w:bottom w:val="none" w:sz="0" w:space="0" w:color="auto"/>
                <w:right w:val="none" w:sz="0" w:space="0" w:color="auto"/>
              </w:divBdr>
            </w:div>
            <w:div w:id="1208956943">
              <w:marLeft w:val="0"/>
              <w:marRight w:val="0"/>
              <w:marTop w:val="0"/>
              <w:marBottom w:val="0"/>
              <w:divBdr>
                <w:top w:val="none" w:sz="0" w:space="0" w:color="auto"/>
                <w:left w:val="none" w:sz="0" w:space="0" w:color="auto"/>
                <w:bottom w:val="none" w:sz="0" w:space="0" w:color="auto"/>
                <w:right w:val="none" w:sz="0" w:space="0" w:color="auto"/>
              </w:divBdr>
            </w:div>
            <w:div w:id="937758705">
              <w:marLeft w:val="0"/>
              <w:marRight w:val="0"/>
              <w:marTop w:val="0"/>
              <w:marBottom w:val="0"/>
              <w:divBdr>
                <w:top w:val="none" w:sz="0" w:space="0" w:color="auto"/>
                <w:left w:val="none" w:sz="0" w:space="0" w:color="auto"/>
                <w:bottom w:val="none" w:sz="0" w:space="0" w:color="auto"/>
                <w:right w:val="none" w:sz="0" w:space="0" w:color="auto"/>
              </w:divBdr>
            </w:div>
            <w:div w:id="607466858">
              <w:marLeft w:val="0"/>
              <w:marRight w:val="0"/>
              <w:marTop w:val="0"/>
              <w:marBottom w:val="0"/>
              <w:divBdr>
                <w:top w:val="none" w:sz="0" w:space="0" w:color="auto"/>
                <w:left w:val="none" w:sz="0" w:space="0" w:color="auto"/>
                <w:bottom w:val="none" w:sz="0" w:space="0" w:color="auto"/>
                <w:right w:val="none" w:sz="0" w:space="0" w:color="auto"/>
              </w:divBdr>
            </w:div>
            <w:div w:id="1272978125">
              <w:marLeft w:val="0"/>
              <w:marRight w:val="0"/>
              <w:marTop w:val="0"/>
              <w:marBottom w:val="0"/>
              <w:divBdr>
                <w:top w:val="none" w:sz="0" w:space="0" w:color="auto"/>
                <w:left w:val="none" w:sz="0" w:space="0" w:color="auto"/>
                <w:bottom w:val="none" w:sz="0" w:space="0" w:color="auto"/>
                <w:right w:val="none" w:sz="0" w:space="0" w:color="auto"/>
              </w:divBdr>
            </w:div>
            <w:div w:id="965887334">
              <w:marLeft w:val="0"/>
              <w:marRight w:val="0"/>
              <w:marTop w:val="0"/>
              <w:marBottom w:val="0"/>
              <w:divBdr>
                <w:top w:val="none" w:sz="0" w:space="0" w:color="auto"/>
                <w:left w:val="none" w:sz="0" w:space="0" w:color="auto"/>
                <w:bottom w:val="none" w:sz="0" w:space="0" w:color="auto"/>
                <w:right w:val="none" w:sz="0" w:space="0" w:color="auto"/>
              </w:divBdr>
            </w:div>
            <w:div w:id="2041776069">
              <w:marLeft w:val="0"/>
              <w:marRight w:val="0"/>
              <w:marTop w:val="0"/>
              <w:marBottom w:val="0"/>
              <w:divBdr>
                <w:top w:val="none" w:sz="0" w:space="0" w:color="auto"/>
                <w:left w:val="none" w:sz="0" w:space="0" w:color="auto"/>
                <w:bottom w:val="none" w:sz="0" w:space="0" w:color="auto"/>
                <w:right w:val="none" w:sz="0" w:space="0" w:color="auto"/>
              </w:divBdr>
            </w:div>
            <w:div w:id="613749438">
              <w:marLeft w:val="0"/>
              <w:marRight w:val="0"/>
              <w:marTop w:val="0"/>
              <w:marBottom w:val="0"/>
              <w:divBdr>
                <w:top w:val="none" w:sz="0" w:space="0" w:color="auto"/>
                <w:left w:val="none" w:sz="0" w:space="0" w:color="auto"/>
                <w:bottom w:val="none" w:sz="0" w:space="0" w:color="auto"/>
                <w:right w:val="none" w:sz="0" w:space="0" w:color="auto"/>
              </w:divBdr>
            </w:div>
            <w:div w:id="298805022">
              <w:marLeft w:val="0"/>
              <w:marRight w:val="0"/>
              <w:marTop w:val="0"/>
              <w:marBottom w:val="0"/>
              <w:divBdr>
                <w:top w:val="none" w:sz="0" w:space="0" w:color="auto"/>
                <w:left w:val="none" w:sz="0" w:space="0" w:color="auto"/>
                <w:bottom w:val="none" w:sz="0" w:space="0" w:color="auto"/>
                <w:right w:val="none" w:sz="0" w:space="0" w:color="auto"/>
              </w:divBdr>
            </w:div>
            <w:div w:id="130905173">
              <w:marLeft w:val="0"/>
              <w:marRight w:val="0"/>
              <w:marTop w:val="0"/>
              <w:marBottom w:val="0"/>
              <w:divBdr>
                <w:top w:val="none" w:sz="0" w:space="0" w:color="auto"/>
                <w:left w:val="none" w:sz="0" w:space="0" w:color="auto"/>
                <w:bottom w:val="none" w:sz="0" w:space="0" w:color="auto"/>
                <w:right w:val="none" w:sz="0" w:space="0" w:color="auto"/>
              </w:divBdr>
            </w:div>
            <w:div w:id="192354260">
              <w:marLeft w:val="0"/>
              <w:marRight w:val="0"/>
              <w:marTop w:val="0"/>
              <w:marBottom w:val="0"/>
              <w:divBdr>
                <w:top w:val="none" w:sz="0" w:space="0" w:color="auto"/>
                <w:left w:val="none" w:sz="0" w:space="0" w:color="auto"/>
                <w:bottom w:val="none" w:sz="0" w:space="0" w:color="auto"/>
                <w:right w:val="none" w:sz="0" w:space="0" w:color="auto"/>
              </w:divBdr>
            </w:div>
            <w:div w:id="994528117">
              <w:marLeft w:val="0"/>
              <w:marRight w:val="0"/>
              <w:marTop w:val="0"/>
              <w:marBottom w:val="0"/>
              <w:divBdr>
                <w:top w:val="none" w:sz="0" w:space="0" w:color="auto"/>
                <w:left w:val="none" w:sz="0" w:space="0" w:color="auto"/>
                <w:bottom w:val="none" w:sz="0" w:space="0" w:color="auto"/>
                <w:right w:val="none" w:sz="0" w:space="0" w:color="auto"/>
              </w:divBdr>
            </w:div>
            <w:div w:id="1461532942">
              <w:marLeft w:val="0"/>
              <w:marRight w:val="0"/>
              <w:marTop w:val="0"/>
              <w:marBottom w:val="0"/>
              <w:divBdr>
                <w:top w:val="none" w:sz="0" w:space="0" w:color="auto"/>
                <w:left w:val="none" w:sz="0" w:space="0" w:color="auto"/>
                <w:bottom w:val="none" w:sz="0" w:space="0" w:color="auto"/>
                <w:right w:val="none" w:sz="0" w:space="0" w:color="auto"/>
              </w:divBdr>
            </w:div>
            <w:div w:id="1453356708">
              <w:marLeft w:val="0"/>
              <w:marRight w:val="0"/>
              <w:marTop w:val="0"/>
              <w:marBottom w:val="0"/>
              <w:divBdr>
                <w:top w:val="none" w:sz="0" w:space="0" w:color="auto"/>
                <w:left w:val="none" w:sz="0" w:space="0" w:color="auto"/>
                <w:bottom w:val="none" w:sz="0" w:space="0" w:color="auto"/>
                <w:right w:val="none" w:sz="0" w:space="0" w:color="auto"/>
              </w:divBdr>
            </w:div>
            <w:div w:id="619915998">
              <w:marLeft w:val="0"/>
              <w:marRight w:val="0"/>
              <w:marTop w:val="0"/>
              <w:marBottom w:val="0"/>
              <w:divBdr>
                <w:top w:val="none" w:sz="0" w:space="0" w:color="auto"/>
                <w:left w:val="none" w:sz="0" w:space="0" w:color="auto"/>
                <w:bottom w:val="none" w:sz="0" w:space="0" w:color="auto"/>
                <w:right w:val="none" w:sz="0" w:space="0" w:color="auto"/>
              </w:divBdr>
            </w:div>
            <w:div w:id="341395547">
              <w:marLeft w:val="0"/>
              <w:marRight w:val="0"/>
              <w:marTop w:val="0"/>
              <w:marBottom w:val="0"/>
              <w:divBdr>
                <w:top w:val="none" w:sz="0" w:space="0" w:color="auto"/>
                <w:left w:val="none" w:sz="0" w:space="0" w:color="auto"/>
                <w:bottom w:val="none" w:sz="0" w:space="0" w:color="auto"/>
                <w:right w:val="none" w:sz="0" w:space="0" w:color="auto"/>
              </w:divBdr>
            </w:div>
            <w:div w:id="1607693751">
              <w:marLeft w:val="0"/>
              <w:marRight w:val="0"/>
              <w:marTop w:val="0"/>
              <w:marBottom w:val="0"/>
              <w:divBdr>
                <w:top w:val="none" w:sz="0" w:space="0" w:color="auto"/>
                <w:left w:val="none" w:sz="0" w:space="0" w:color="auto"/>
                <w:bottom w:val="none" w:sz="0" w:space="0" w:color="auto"/>
                <w:right w:val="none" w:sz="0" w:space="0" w:color="auto"/>
              </w:divBdr>
            </w:div>
            <w:div w:id="496648728">
              <w:marLeft w:val="0"/>
              <w:marRight w:val="0"/>
              <w:marTop w:val="0"/>
              <w:marBottom w:val="0"/>
              <w:divBdr>
                <w:top w:val="none" w:sz="0" w:space="0" w:color="auto"/>
                <w:left w:val="none" w:sz="0" w:space="0" w:color="auto"/>
                <w:bottom w:val="none" w:sz="0" w:space="0" w:color="auto"/>
                <w:right w:val="none" w:sz="0" w:space="0" w:color="auto"/>
              </w:divBdr>
            </w:div>
            <w:div w:id="938676700">
              <w:marLeft w:val="0"/>
              <w:marRight w:val="0"/>
              <w:marTop w:val="0"/>
              <w:marBottom w:val="0"/>
              <w:divBdr>
                <w:top w:val="none" w:sz="0" w:space="0" w:color="auto"/>
                <w:left w:val="none" w:sz="0" w:space="0" w:color="auto"/>
                <w:bottom w:val="none" w:sz="0" w:space="0" w:color="auto"/>
                <w:right w:val="none" w:sz="0" w:space="0" w:color="auto"/>
              </w:divBdr>
            </w:div>
            <w:div w:id="754938397">
              <w:marLeft w:val="0"/>
              <w:marRight w:val="0"/>
              <w:marTop w:val="0"/>
              <w:marBottom w:val="0"/>
              <w:divBdr>
                <w:top w:val="none" w:sz="0" w:space="0" w:color="auto"/>
                <w:left w:val="none" w:sz="0" w:space="0" w:color="auto"/>
                <w:bottom w:val="none" w:sz="0" w:space="0" w:color="auto"/>
                <w:right w:val="none" w:sz="0" w:space="0" w:color="auto"/>
              </w:divBdr>
            </w:div>
            <w:div w:id="1720854750">
              <w:marLeft w:val="0"/>
              <w:marRight w:val="0"/>
              <w:marTop w:val="0"/>
              <w:marBottom w:val="0"/>
              <w:divBdr>
                <w:top w:val="none" w:sz="0" w:space="0" w:color="auto"/>
                <w:left w:val="none" w:sz="0" w:space="0" w:color="auto"/>
                <w:bottom w:val="none" w:sz="0" w:space="0" w:color="auto"/>
                <w:right w:val="none" w:sz="0" w:space="0" w:color="auto"/>
              </w:divBdr>
            </w:div>
            <w:div w:id="1459493164">
              <w:marLeft w:val="0"/>
              <w:marRight w:val="0"/>
              <w:marTop w:val="0"/>
              <w:marBottom w:val="0"/>
              <w:divBdr>
                <w:top w:val="none" w:sz="0" w:space="0" w:color="auto"/>
                <w:left w:val="none" w:sz="0" w:space="0" w:color="auto"/>
                <w:bottom w:val="none" w:sz="0" w:space="0" w:color="auto"/>
                <w:right w:val="none" w:sz="0" w:space="0" w:color="auto"/>
              </w:divBdr>
            </w:div>
            <w:div w:id="1316033585">
              <w:marLeft w:val="0"/>
              <w:marRight w:val="0"/>
              <w:marTop w:val="0"/>
              <w:marBottom w:val="0"/>
              <w:divBdr>
                <w:top w:val="none" w:sz="0" w:space="0" w:color="auto"/>
                <w:left w:val="none" w:sz="0" w:space="0" w:color="auto"/>
                <w:bottom w:val="none" w:sz="0" w:space="0" w:color="auto"/>
                <w:right w:val="none" w:sz="0" w:space="0" w:color="auto"/>
              </w:divBdr>
            </w:div>
            <w:div w:id="927928574">
              <w:marLeft w:val="0"/>
              <w:marRight w:val="0"/>
              <w:marTop w:val="0"/>
              <w:marBottom w:val="0"/>
              <w:divBdr>
                <w:top w:val="none" w:sz="0" w:space="0" w:color="auto"/>
                <w:left w:val="none" w:sz="0" w:space="0" w:color="auto"/>
                <w:bottom w:val="none" w:sz="0" w:space="0" w:color="auto"/>
                <w:right w:val="none" w:sz="0" w:space="0" w:color="auto"/>
              </w:divBdr>
            </w:div>
            <w:div w:id="1532187758">
              <w:marLeft w:val="0"/>
              <w:marRight w:val="0"/>
              <w:marTop w:val="0"/>
              <w:marBottom w:val="0"/>
              <w:divBdr>
                <w:top w:val="none" w:sz="0" w:space="0" w:color="auto"/>
                <w:left w:val="none" w:sz="0" w:space="0" w:color="auto"/>
                <w:bottom w:val="none" w:sz="0" w:space="0" w:color="auto"/>
                <w:right w:val="none" w:sz="0" w:space="0" w:color="auto"/>
              </w:divBdr>
            </w:div>
            <w:div w:id="595940667">
              <w:marLeft w:val="0"/>
              <w:marRight w:val="0"/>
              <w:marTop w:val="0"/>
              <w:marBottom w:val="0"/>
              <w:divBdr>
                <w:top w:val="none" w:sz="0" w:space="0" w:color="auto"/>
                <w:left w:val="none" w:sz="0" w:space="0" w:color="auto"/>
                <w:bottom w:val="none" w:sz="0" w:space="0" w:color="auto"/>
                <w:right w:val="none" w:sz="0" w:space="0" w:color="auto"/>
              </w:divBdr>
            </w:div>
            <w:div w:id="1453010304">
              <w:marLeft w:val="0"/>
              <w:marRight w:val="0"/>
              <w:marTop w:val="0"/>
              <w:marBottom w:val="0"/>
              <w:divBdr>
                <w:top w:val="none" w:sz="0" w:space="0" w:color="auto"/>
                <w:left w:val="none" w:sz="0" w:space="0" w:color="auto"/>
                <w:bottom w:val="none" w:sz="0" w:space="0" w:color="auto"/>
                <w:right w:val="none" w:sz="0" w:space="0" w:color="auto"/>
              </w:divBdr>
            </w:div>
            <w:div w:id="413353951">
              <w:marLeft w:val="0"/>
              <w:marRight w:val="0"/>
              <w:marTop w:val="0"/>
              <w:marBottom w:val="0"/>
              <w:divBdr>
                <w:top w:val="none" w:sz="0" w:space="0" w:color="auto"/>
                <w:left w:val="none" w:sz="0" w:space="0" w:color="auto"/>
                <w:bottom w:val="none" w:sz="0" w:space="0" w:color="auto"/>
                <w:right w:val="none" w:sz="0" w:space="0" w:color="auto"/>
              </w:divBdr>
            </w:div>
            <w:div w:id="1341815430">
              <w:marLeft w:val="0"/>
              <w:marRight w:val="0"/>
              <w:marTop w:val="0"/>
              <w:marBottom w:val="0"/>
              <w:divBdr>
                <w:top w:val="none" w:sz="0" w:space="0" w:color="auto"/>
                <w:left w:val="none" w:sz="0" w:space="0" w:color="auto"/>
                <w:bottom w:val="none" w:sz="0" w:space="0" w:color="auto"/>
                <w:right w:val="none" w:sz="0" w:space="0" w:color="auto"/>
              </w:divBdr>
            </w:div>
            <w:div w:id="608659076">
              <w:marLeft w:val="0"/>
              <w:marRight w:val="0"/>
              <w:marTop w:val="0"/>
              <w:marBottom w:val="0"/>
              <w:divBdr>
                <w:top w:val="none" w:sz="0" w:space="0" w:color="auto"/>
                <w:left w:val="none" w:sz="0" w:space="0" w:color="auto"/>
                <w:bottom w:val="none" w:sz="0" w:space="0" w:color="auto"/>
                <w:right w:val="none" w:sz="0" w:space="0" w:color="auto"/>
              </w:divBdr>
            </w:div>
            <w:div w:id="167183729">
              <w:marLeft w:val="0"/>
              <w:marRight w:val="0"/>
              <w:marTop w:val="0"/>
              <w:marBottom w:val="0"/>
              <w:divBdr>
                <w:top w:val="none" w:sz="0" w:space="0" w:color="auto"/>
                <w:left w:val="none" w:sz="0" w:space="0" w:color="auto"/>
                <w:bottom w:val="none" w:sz="0" w:space="0" w:color="auto"/>
                <w:right w:val="none" w:sz="0" w:space="0" w:color="auto"/>
              </w:divBdr>
            </w:div>
            <w:div w:id="957905821">
              <w:marLeft w:val="0"/>
              <w:marRight w:val="0"/>
              <w:marTop w:val="0"/>
              <w:marBottom w:val="0"/>
              <w:divBdr>
                <w:top w:val="none" w:sz="0" w:space="0" w:color="auto"/>
                <w:left w:val="none" w:sz="0" w:space="0" w:color="auto"/>
                <w:bottom w:val="none" w:sz="0" w:space="0" w:color="auto"/>
                <w:right w:val="none" w:sz="0" w:space="0" w:color="auto"/>
              </w:divBdr>
            </w:div>
            <w:div w:id="1460298125">
              <w:marLeft w:val="0"/>
              <w:marRight w:val="0"/>
              <w:marTop w:val="0"/>
              <w:marBottom w:val="0"/>
              <w:divBdr>
                <w:top w:val="none" w:sz="0" w:space="0" w:color="auto"/>
                <w:left w:val="none" w:sz="0" w:space="0" w:color="auto"/>
                <w:bottom w:val="none" w:sz="0" w:space="0" w:color="auto"/>
                <w:right w:val="none" w:sz="0" w:space="0" w:color="auto"/>
              </w:divBdr>
            </w:div>
            <w:div w:id="1936745032">
              <w:marLeft w:val="0"/>
              <w:marRight w:val="0"/>
              <w:marTop w:val="0"/>
              <w:marBottom w:val="0"/>
              <w:divBdr>
                <w:top w:val="none" w:sz="0" w:space="0" w:color="auto"/>
                <w:left w:val="none" w:sz="0" w:space="0" w:color="auto"/>
                <w:bottom w:val="none" w:sz="0" w:space="0" w:color="auto"/>
                <w:right w:val="none" w:sz="0" w:space="0" w:color="auto"/>
              </w:divBdr>
            </w:div>
            <w:div w:id="2054303380">
              <w:marLeft w:val="0"/>
              <w:marRight w:val="0"/>
              <w:marTop w:val="0"/>
              <w:marBottom w:val="0"/>
              <w:divBdr>
                <w:top w:val="none" w:sz="0" w:space="0" w:color="auto"/>
                <w:left w:val="none" w:sz="0" w:space="0" w:color="auto"/>
                <w:bottom w:val="none" w:sz="0" w:space="0" w:color="auto"/>
                <w:right w:val="none" w:sz="0" w:space="0" w:color="auto"/>
              </w:divBdr>
            </w:div>
            <w:div w:id="1719861495">
              <w:marLeft w:val="0"/>
              <w:marRight w:val="0"/>
              <w:marTop w:val="0"/>
              <w:marBottom w:val="0"/>
              <w:divBdr>
                <w:top w:val="none" w:sz="0" w:space="0" w:color="auto"/>
                <w:left w:val="none" w:sz="0" w:space="0" w:color="auto"/>
                <w:bottom w:val="none" w:sz="0" w:space="0" w:color="auto"/>
                <w:right w:val="none" w:sz="0" w:space="0" w:color="auto"/>
              </w:divBdr>
            </w:div>
            <w:div w:id="395204204">
              <w:marLeft w:val="0"/>
              <w:marRight w:val="0"/>
              <w:marTop w:val="0"/>
              <w:marBottom w:val="0"/>
              <w:divBdr>
                <w:top w:val="none" w:sz="0" w:space="0" w:color="auto"/>
                <w:left w:val="none" w:sz="0" w:space="0" w:color="auto"/>
                <w:bottom w:val="none" w:sz="0" w:space="0" w:color="auto"/>
                <w:right w:val="none" w:sz="0" w:space="0" w:color="auto"/>
              </w:divBdr>
            </w:div>
            <w:div w:id="35470281">
              <w:marLeft w:val="0"/>
              <w:marRight w:val="0"/>
              <w:marTop w:val="0"/>
              <w:marBottom w:val="0"/>
              <w:divBdr>
                <w:top w:val="none" w:sz="0" w:space="0" w:color="auto"/>
                <w:left w:val="none" w:sz="0" w:space="0" w:color="auto"/>
                <w:bottom w:val="none" w:sz="0" w:space="0" w:color="auto"/>
                <w:right w:val="none" w:sz="0" w:space="0" w:color="auto"/>
              </w:divBdr>
            </w:div>
            <w:div w:id="920217865">
              <w:marLeft w:val="0"/>
              <w:marRight w:val="0"/>
              <w:marTop w:val="0"/>
              <w:marBottom w:val="0"/>
              <w:divBdr>
                <w:top w:val="none" w:sz="0" w:space="0" w:color="auto"/>
                <w:left w:val="none" w:sz="0" w:space="0" w:color="auto"/>
                <w:bottom w:val="none" w:sz="0" w:space="0" w:color="auto"/>
                <w:right w:val="none" w:sz="0" w:space="0" w:color="auto"/>
              </w:divBdr>
            </w:div>
            <w:div w:id="698749575">
              <w:marLeft w:val="0"/>
              <w:marRight w:val="0"/>
              <w:marTop w:val="0"/>
              <w:marBottom w:val="0"/>
              <w:divBdr>
                <w:top w:val="none" w:sz="0" w:space="0" w:color="auto"/>
                <w:left w:val="none" w:sz="0" w:space="0" w:color="auto"/>
                <w:bottom w:val="none" w:sz="0" w:space="0" w:color="auto"/>
                <w:right w:val="none" w:sz="0" w:space="0" w:color="auto"/>
              </w:divBdr>
            </w:div>
            <w:div w:id="1496383741">
              <w:marLeft w:val="0"/>
              <w:marRight w:val="0"/>
              <w:marTop w:val="0"/>
              <w:marBottom w:val="0"/>
              <w:divBdr>
                <w:top w:val="none" w:sz="0" w:space="0" w:color="auto"/>
                <w:left w:val="none" w:sz="0" w:space="0" w:color="auto"/>
                <w:bottom w:val="none" w:sz="0" w:space="0" w:color="auto"/>
                <w:right w:val="none" w:sz="0" w:space="0" w:color="auto"/>
              </w:divBdr>
            </w:div>
            <w:div w:id="2070348470">
              <w:marLeft w:val="0"/>
              <w:marRight w:val="0"/>
              <w:marTop w:val="0"/>
              <w:marBottom w:val="0"/>
              <w:divBdr>
                <w:top w:val="none" w:sz="0" w:space="0" w:color="auto"/>
                <w:left w:val="none" w:sz="0" w:space="0" w:color="auto"/>
                <w:bottom w:val="none" w:sz="0" w:space="0" w:color="auto"/>
                <w:right w:val="none" w:sz="0" w:space="0" w:color="auto"/>
              </w:divBdr>
            </w:div>
            <w:div w:id="103892199">
              <w:marLeft w:val="0"/>
              <w:marRight w:val="0"/>
              <w:marTop w:val="0"/>
              <w:marBottom w:val="0"/>
              <w:divBdr>
                <w:top w:val="none" w:sz="0" w:space="0" w:color="auto"/>
                <w:left w:val="none" w:sz="0" w:space="0" w:color="auto"/>
                <w:bottom w:val="none" w:sz="0" w:space="0" w:color="auto"/>
                <w:right w:val="none" w:sz="0" w:space="0" w:color="auto"/>
              </w:divBdr>
            </w:div>
            <w:div w:id="1561592634">
              <w:marLeft w:val="0"/>
              <w:marRight w:val="0"/>
              <w:marTop w:val="0"/>
              <w:marBottom w:val="0"/>
              <w:divBdr>
                <w:top w:val="none" w:sz="0" w:space="0" w:color="auto"/>
                <w:left w:val="none" w:sz="0" w:space="0" w:color="auto"/>
                <w:bottom w:val="none" w:sz="0" w:space="0" w:color="auto"/>
                <w:right w:val="none" w:sz="0" w:space="0" w:color="auto"/>
              </w:divBdr>
            </w:div>
            <w:div w:id="1368019682">
              <w:marLeft w:val="0"/>
              <w:marRight w:val="0"/>
              <w:marTop w:val="0"/>
              <w:marBottom w:val="0"/>
              <w:divBdr>
                <w:top w:val="none" w:sz="0" w:space="0" w:color="auto"/>
                <w:left w:val="none" w:sz="0" w:space="0" w:color="auto"/>
                <w:bottom w:val="none" w:sz="0" w:space="0" w:color="auto"/>
                <w:right w:val="none" w:sz="0" w:space="0" w:color="auto"/>
              </w:divBdr>
            </w:div>
            <w:div w:id="902375377">
              <w:marLeft w:val="0"/>
              <w:marRight w:val="0"/>
              <w:marTop w:val="0"/>
              <w:marBottom w:val="0"/>
              <w:divBdr>
                <w:top w:val="none" w:sz="0" w:space="0" w:color="auto"/>
                <w:left w:val="none" w:sz="0" w:space="0" w:color="auto"/>
                <w:bottom w:val="none" w:sz="0" w:space="0" w:color="auto"/>
                <w:right w:val="none" w:sz="0" w:space="0" w:color="auto"/>
              </w:divBdr>
            </w:div>
            <w:div w:id="373702221">
              <w:marLeft w:val="0"/>
              <w:marRight w:val="0"/>
              <w:marTop w:val="0"/>
              <w:marBottom w:val="0"/>
              <w:divBdr>
                <w:top w:val="none" w:sz="0" w:space="0" w:color="auto"/>
                <w:left w:val="none" w:sz="0" w:space="0" w:color="auto"/>
                <w:bottom w:val="none" w:sz="0" w:space="0" w:color="auto"/>
                <w:right w:val="none" w:sz="0" w:space="0" w:color="auto"/>
              </w:divBdr>
            </w:div>
            <w:div w:id="789517375">
              <w:marLeft w:val="0"/>
              <w:marRight w:val="0"/>
              <w:marTop w:val="0"/>
              <w:marBottom w:val="0"/>
              <w:divBdr>
                <w:top w:val="none" w:sz="0" w:space="0" w:color="auto"/>
                <w:left w:val="none" w:sz="0" w:space="0" w:color="auto"/>
                <w:bottom w:val="none" w:sz="0" w:space="0" w:color="auto"/>
                <w:right w:val="none" w:sz="0" w:space="0" w:color="auto"/>
              </w:divBdr>
            </w:div>
            <w:div w:id="965619341">
              <w:marLeft w:val="0"/>
              <w:marRight w:val="0"/>
              <w:marTop w:val="0"/>
              <w:marBottom w:val="0"/>
              <w:divBdr>
                <w:top w:val="none" w:sz="0" w:space="0" w:color="auto"/>
                <w:left w:val="none" w:sz="0" w:space="0" w:color="auto"/>
                <w:bottom w:val="none" w:sz="0" w:space="0" w:color="auto"/>
                <w:right w:val="none" w:sz="0" w:space="0" w:color="auto"/>
              </w:divBdr>
            </w:div>
            <w:div w:id="1778865788">
              <w:marLeft w:val="0"/>
              <w:marRight w:val="0"/>
              <w:marTop w:val="0"/>
              <w:marBottom w:val="0"/>
              <w:divBdr>
                <w:top w:val="none" w:sz="0" w:space="0" w:color="auto"/>
                <w:left w:val="none" w:sz="0" w:space="0" w:color="auto"/>
                <w:bottom w:val="none" w:sz="0" w:space="0" w:color="auto"/>
                <w:right w:val="none" w:sz="0" w:space="0" w:color="auto"/>
              </w:divBdr>
            </w:div>
            <w:div w:id="1956019938">
              <w:marLeft w:val="0"/>
              <w:marRight w:val="0"/>
              <w:marTop w:val="0"/>
              <w:marBottom w:val="0"/>
              <w:divBdr>
                <w:top w:val="none" w:sz="0" w:space="0" w:color="auto"/>
                <w:left w:val="none" w:sz="0" w:space="0" w:color="auto"/>
                <w:bottom w:val="none" w:sz="0" w:space="0" w:color="auto"/>
                <w:right w:val="none" w:sz="0" w:space="0" w:color="auto"/>
              </w:divBdr>
            </w:div>
            <w:div w:id="1294365816">
              <w:marLeft w:val="0"/>
              <w:marRight w:val="0"/>
              <w:marTop w:val="0"/>
              <w:marBottom w:val="0"/>
              <w:divBdr>
                <w:top w:val="none" w:sz="0" w:space="0" w:color="auto"/>
                <w:left w:val="none" w:sz="0" w:space="0" w:color="auto"/>
                <w:bottom w:val="none" w:sz="0" w:space="0" w:color="auto"/>
                <w:right w:val="none" w:sz="0" w:space="0" w:color="auto"/>
              </w:divBdr>
            </w:div>
            <w:div w:id="1482424788">
              <w:marLeft w:val="0"/>
              <w:marRight w:val="0"/>
              <w:marTop w:val="0"/>
              <w:marBottom w:val="0"/>
              <w:divBdr>
                <w:top w:val="none" w:sz="0" w:space="0" w:color="auto"/>
                <w:left w:val="none" w:sz="0" w:space="0" w:color="auto"/>
                <w:bottom w:val="none" w:sz="0" w:space="0" w:color="auto"/>
                <w:right w:val="none" w:sz="0" w:space="0" w:color="auto"/>
              </w:divBdr>
            </w:div>
            <w:div w:id="967509539">
              <w:marLeft w:val="0"/>
              <w:marRight w:val="0"/>
              <w:marTop w:val="0"/>
              <w:marBottom w:val="0"/>
              <w:divBdr>
                <w:top w:val="none" w:sz="0" w:space="0" w:color="auto"/>
                <w:left w:val="none" w:sz="0" w:space="0" w:color="auto"/>
                <w:bottom w:val="none" w:sz="0" w:space="0" w:color="auto"/>
                <w:right w:val="none" w:sz="0" w:space="0" w:color="auto"/>
              </w:divBdr>
            </w:div>
            <w:div w:id="1869416391">
              <w:marLeft w:val="0"/>
              <w:marRight w:val="0"/>
              <w:marTop w:val="0"/>
              <w:marBottom w:val="0"/>
              <w:divBdr>
                <w:top w:val="none" w:sz="0" w:space="0" w:color="auto"/>
                <w:left w:val="none" w:sz="0" w:space="0" w:color="auto"/>
                <w:bottom w:val="none" w:sz="0" w:space="0" w:color="auto"/>
                <w:right w:val="none" w:sz="0" w:space="0" w:color="auto"/>
              </w:divBdr>
            </w:div>
            <w:div w:id="1841695569">
              <w:marLeft w:val="0"/>
              <w:marRight w:val="0"/>
              <w:marTop w:val="0"/>
              <w:marBottom w:val="0"/>
              <w:divBdr>
                <w:top w:val="none" w:sz="0" w:space="0" w:color="auto"/>
                <w:left w:val="none" w:sz="0" w:space="0" w:color="auto"/>
                <w:bottom w:val="none" w:sz="0" w:space="0" w:color="auto"/>
                <w:right w:val="none" w:sz="0" w:space="0" w:color="auto"/>
              </w:divBdr>
            </w:div>
            <w:div w:id="520777122">
              <w:marLeft w:val="0"/>
              <w:marRight w:val="0"/>
              <w:marTop w:val="0"/>
              <w:marBottom w:val="0"/>
              <w:divBdr>
                <w:top w:val="none" w:sz="0" w:space="0" w:color="auto"/>
                <w:left w:val="none" w:sz="0" w:space="0" w:color="auto"/>
                <w:bottom w:val="none" w:sz="0" w:space="0" w:color="auto"/>
                <w:right w:val="none" w:sz="0" w:space="0" w:color="auto"/>
              </w:divBdr>
            </w:div>
            <w:div w:id="140200036">
              <w:marLeft w:val="0"/>
              <w:marRight w:val="0"/>
              <w:marTop w:val="0"/>
              <w:marBottom w:val="0"/>
              <w:divBdr>
                <w:top w:val="none" w:sz="0" w:space="0" w:color="auto"/>
                <w:left w:val="none" w:sz="0" w:space="0" w:color="auto"/>
                <w:bottom w:val="none" w:sz="0" w:space="0" w:color="auto"/>
                <w:right w:val="none" w:sz="0" w:space="0" w:color="auto"/>
              </w:divBdr>
            </w:div>
            <w:div w:id="1058746819">
              <w:marLeft w:val="0"/>
              <w:marRight w:val="0"/>
              <w:marTop w:val="0"/>
              <w:marBottom w:val="0"/>
              <w:divBdr>
                <w:top w:val="none" w:sz="0" w:space="0" w:color="auto"/>
                <w:left w:val="none" w:sz="0" w:space="0" w:color="auto"/>
                <w:bottom w:val="none" w:sz="0" w:space="0" w:color="auto"/>
                <w:right w:val="none" w:sz="0" w:space="0" w:color="auto"/>
              </w:divBdr>
            </w:div>
            <w:div w:id="559679932">
              <w:marLeft w:val="0"/>
              <w:marRight w:val="0"/>
              <w:marTop w:val="0"/>
              <w:marBottom w:val="0"/>
              <w:divBdr>
                <w:top w:val="none" w:sz="0" w:space="0" w:color="auto"/>
                <w:left w:val="none" w:sz="0" w:space="0" w:color="auto"/>
                <w:bottom w:val="none" w:sz="0" w:space="0" w:color="auto"/>
                <w:right w:val="none" w:sz="0" w:space="0" w:color="auto"/>
              </w:divBdr>
            </w:div>
            <w:div w:id="82993371">
              <w:marLeft w:val="0"/>
              <w:marRight w:val="0"/>
              <w:marTop w:val="0"/>
              <w:marBottom w:val="0"/>
              <w:divBdr>
                <w:top w:val="none" w:sz="0" w:space="0" w:color="auto"/>
                <w:left w:val="none" w:sz="0" w:space="0" w:color="auto"/>
                <w:bottom w:val="none" w:sz="0" w:space="0" w:color="auto"/>
                <w:right w:val="none" w:sz="0" w:space="0" w:color="auto"/>
              </w:divBdr>
            </w:div>
            <w:div w:id="1686857201">
              <w:marLeft w:val="0"/>
              <w:marRight w:val="0"/>
              <w:marTop w:val="0"/>
              <w:marBottom w:val="0"/>
              <w:divBdr>
                <w:top w:val="none" w:sz="0" w:space="0" w:color="auto"/>
                <w:left w:val="none" w:sz="0" w:space="0" w:color="auto"/>
                <w:bottom w:val="none" w:sz="0" w:space="0" w:color="auto"/>
                <w:right w:val="none" w:sz="0" w:space="0" w:color="auto"/>
              </w:divBdr>
            </w:div>
            <w:div w:id="2104446943">
              <w:marLeft w:val="0"/>
              <w:marRight w:val="0"/>
              <w:marTop w:val="0"/>
              <w:marBottom w:val="0"/>
              <w:divBdr>
                <w:top w:val="none" w:sz="0" w:space="0" w:color="auto"/>
                <w:left w:val="none" w:sz="0" w:space="0" w:color="auto"/>
                <w:bottom w:val="none" w:sz="0" w:space="0" w:color="auto"/>
                <w:right w:val="none" w:sz="0" w:space="0" w:color="auto"/>
              </w:divBdr>
            </w:div>
            <w:div w:id="1113481901">
              <w:marLeft w:val="0"/>
              <w:marRight w:val="0"/>
              <w:marTop w:val="0"/>
              <w:marBottom w:val="0"/>
              <w:divBdr>
                <w:top w:val="none" w:sz="0" w:space="0" w:color="auto"/>
                <w:left w:val="none" w:sz="0" w:space="0" w:color="auto"/>
                <w:bottom w:val="none" w:sz="0" w:space="0" w:color="auto"/>
                <w:right w:val="none" w:sz="0" w:space="0" w:color="auto"/>
              </w:divBdr>
            </w:div>
            <w:div w:id="437455995">
              <w:marLeft w:val="0"/>
              <w:marRight w:val="0"/>
              <w:marTop w:val="0"/>
              <w:marBottom w:val="0"/>
              <w:divBdr>
                <w:top w:val="none" w:sz="0" w:space="0" w:color="auto"/>
                <w:left w:val="none" w:sz="0" w:space="0" w:color="auto"/>
                <w:bottom w:val="none" w:sz="0" w:space="0" w:color="auto"/>
                <w:right w:val="none" w:sz="0" w:space="0" w:color="auto"/>
              </w:divBdr>
            </w:div>
            <w:div w:id="1576889947">
              <w:marLeft w:val="0"/>
              <w:marRight w:val="0"/>
              <w:marTop w:val="0"/>
              <w:marBottom w:val="0"/>
              <w:divBdr>
                <w:top w:val="none" w:sz="0" w:space="0" w:color="auto"/>
                <w:left w:val="none" w:sz="0" w:space="0" w:color="auto"/>
                <w:bottom w:val="none" w:sz="0" w:space="0" w:color="auto"/>
                <w:right w:val="none" w:sz="0" w:space="0" w:color="auto"/>
              </w:divBdr>
            </w:div>
            <w:div w:id="1069956726">
              <w:marLeft w:val="0"/>
              <w:marRight w:val="0"/>
              <w:marTop w:val="0"/>
              <w:marBottom w:val="0"/>
              <w:divBdr>
                <w:top w:val="none" w:sz="0" w:space="0" w:color="auto"/>
                <w:left w:val="none" w:sz="0" w:space="0" w:color="auto"/>
                <w:bottom w:val="none" w:sz="0" w:space="0" w:color="auto"/>
                <w:right w:val="none" w:sz="0" w:space="0" w:color="auto"/>
              </w:divBdr>
            </w:div>
            <w:div w:id="1417820043">
              <w:marLeft w:val="0"/>
              <w:marRight w:val="0"/>
              <w:marTop w:val="0"/>
              <w:marBottom w:val="0"/>
              <w:divBdr>
                <w:top w:val="none" w:sz="0" w:space="0" w:color="auto"/>
                <w:left w:val="none" w:sz="0" w:space="0" w:color="auto"/>
                <w:bottom w:val="none" w:sz="0" w:space="0" w:color="auto"/>
                <w:right w:val="none" w:sz="0" w:space="0" w:color="auto"/>
              </w:divBdr>
            </w:div>
            <w:div w:id="1547259685">
              <w:marLeft w:val="0"/>
              <w:marRight w:val="0"/>
              <w:marTop w:val="0"/>
              <w:marBottom w:val="0"/>
              <w:divBdr>
                <w:top w:val="none" w:sz="0" w:space="0" w:color="auto"/>
                <w:left w:val="none" w:sz="0" w:space="0" w:color="auto"/>
                <w:bottom w:val="none" w:sz="0" w:space="0" w:color="auto"/>
                <w:right w:val="none" w:sz="0" w:space="0" w:color="auto"/>
              </w:divBdr>
            </w:div>
            <w:div w:id="16306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736">
      <w:bodyDiv w:val="1"/>
      <w:marLeft w:val="0"/>
      <w:marRight w:val="0"/>
      <w:marTop w:val="0"/>
      <w:marBottom w:val="0"/>
      <w:divBdr>
        <w:top w:val="none" w:sz="0" w:space="0" w:color="auto"/>
        <w:left w:val="none" w:sz="0" w:space="0" w:color="auto"/>
        <w:bottom w:val="none" w:sz="0" w:space="0" w:color="auto"/>
        <w:right w:val="none" w:sz="0" w:space="0" w:color="auto"/>
      </w:divBdr>
      <w:divsChild>
        <w:div w:id="1762751620">
          <w:marLeft w:val="0"/>
          <w:marRight w:val="0"/>
          <w:marTop w:val="0"/>
          <w:marBottom w:val="0"/>
          <w:divBdr>
            <w:top w:val="none" w:sz="0" w:space="0" w:color="auto"/>
            <w:left w:val="none" w:sz="0" w:space="0" w:color="auto"/>
            <w:bottom w:val="none" w:sz="0" w:space="0" w:color="auto"/>
            <w:right w:val="none" w:sz="0" w:space="0" w:color="auto"/>
          </w:divBdr>
          <w:divsChild>
            <w:div w:id="71395905">
              <w:marLeft w:val="0"/>
              <w:marRight w:val="0"/>
              <w:marTop w:val="105"/>
              <w:marBottom w:val="0"/>
              <w:divBdr>
                <w:top w:val="none" w:sz="0" w:space="0" w:color="auto"/>
                <w:left w:val="none" w:sz="0" w:space="0" w:color="auto"/>
                <w:bottom w:val="none" w:sz="0" w:space="0" w:color="auto"/>
                <w:right w:val="none" w:sz="0" w:space="0" w:color="auto"/>
              </w:divBdr>
              <w:divsChild>
                <w:div w:id="18475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2290">
          <w:marLeft w:val="0"/>
          <w:marRight w:val="0"/>
          <w:marTop w:val="0"/>
          <w:marBottom w:val="0"/>
          <w:divBdr>
            <w:top w:val="none" w:sz="0" w:space="0" w:color="auto"/>
            <w:left w:val="none" w:sz="0" w:space="0" w:color="auto"/>
            <w:bottom w:val="none" w:sz="0" w:space="0" w:color="auto"/>
            <w:right w:val="none" w:sz="0" w:space="0" w:color="auto"/>
          </w:divBdr>
          <w:divsChild>
            <w:div w:id="1342470220">
              <w:marLeft w:val="0"/>
              <w:marRight w:val="0"/>
              <w:marTop w:val="105"/>
              <w:marBottom w:val="0"/>
              <w:divBdr>
                <w:top w:val="none" w:sz="0" w:space="0" w:color="auto"/>
                <w:left w:val="none" w:sz="0" w:space="0" w:color="auto"/>
                <w:bottom w:val="none" w:sz="0" w:space="0" w:color="auto"/>
                <w:right w:val="none" w:sz="0" w:space="0" w:color="auto"/>
              </w:divBdr>
              <w:divsChild>
                <w:div w:id="233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153">
          <w:marLeft w:val="0"/>
          <w:marRight w:val="0"/>
          <w:marTop w:val="0"/>
          <w:marBottom w:val="0"/>
          <w:divBdr>
            <w:top w:val="none" w:sz="0" w:space="0" w:color="auto"/>
            <w:left w:val="none" w:sz="0" w:space="0" w:color="auto"/>
            <w:bottom w:val="none" w:sz="0" w:space="0" w:color="auto"/>
            <w:right w:val="none" w:sz="0" w:space="0" w:color="auto"/>
          </w:divBdr>
          <w:divsChild>
            <w:div w:id="822156722">
              <w:marLeft w:val="0"/>
              <w:marRight w:val="0"/>
              <w:marTop w:val="105"/>
              <w:marBottom w:val="0"/>
              <w:divBdr>
                <w:top w:val="none" w:sz="0" w:space="0" w:color="auto"/>
                <w:left w:val="none" w:sz="0" w:space="0" w:color="auto"/>
                <w:bottom w:val="none" w:sz="0" w:space="0" w:color="auto"/>
                <w:right w:val="none" w:sz="0" w:space="0" w:color="auto"/>
              </w:divBdr>
              <w:divsChild>
                <w:div w:id="4091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0955">
          <w:marLeft w:val="0"/>
          <w:marRight w:val="0"/>
          <w:marTop w:val="0"/>
          <w:marBottom w:val="0"/>
          <w:divBdr>
            <w:top w:val="none" w:sz="0" w:space="0" w:color="auto"/>
            <w:left w:val="none" w:sz="0" w:space="0" w:color="auto"/>
            <w:bottom w:val="none" w:sz="0" w:space="0" w:color="auto"/>
            <w:right w:val="none" w:sz="0" w:space="0" w:color="auto"/>
          </w:divBdr>
          <w:divsChild>
            <w:div w:id="1786847364">
              <w:marLeft w:val="0"/>
              <w:marRight w:val="0"/>
              <w:marTop w:val="105"/>
              <w:marBottom w:val="0"/>
              <w:divBdr>
                <w:top w:val="none" w:sz="0" w:space="0" w:color="auto"/>
                <w:left w:val="none" w:sz="0" w:space="0" w:color="auto"/>
                <w:bottom w:val="none" w:sz="0" w:space="0" w:color="auto"/>
                <w:right w:val="none" w:sz="0" w:space="0" w:color="auto"/>
              </w:divBdr>
              <w:divsChild>
                <w:div w:id="15835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2156">
      <w:bodyDiv w:val="1"/>
      <w:marLeft w:val="0"/>
      <w:marRight w:val="0"/>
      <w:marTop w:val="0"/>
      <w:marBottom w:val="0"/>
      <w:divBdr>
        <w:top w:val="none" w:sz="0" w:space="0" w:color="auto"/>
        <w:left w:val="none" w:sz="0" w:space="0" w:color="auto"/>
        <w:bottom w:val="none" w:sz="0" w:space="0" w:color="auto"/>
        <w:right w:val="none" w:sz="0" w:space="0" w:color="auto"/>
      </w:divBdr>
      <w:divsChild>
        <w:div w:id="1820222859">
          <w:marLeft w:val="0"/>
          <w:marRight w:val="0"/>
          <w:marTop w:val="0"/>
          <w:marBottom w:val="0"/>
          <w:divBdr>
            <w:top w:val="none" w:sz="0" w:space="0" w:color="auto"/>
            <w:left w:val="none" w:sz="0" w:space="0" w:color="auto"/>
            <w:bottom w:val="none" w:sz="0" w:space="0" w:color="auto"/>
            <w:right w:val="none" w:sz="0" w:space="0" w:color="auto"/>
          </w:divBdr>
          <w:divsChild>
            <w:div w:id="1482043905">
              <w:marLeft w:val="0"/>
              <w:marRight w:val="0"/>
              <w:marTop w:val="0"/>
              <w:marBottom w:val="0"/>
              <w:divBdr>
                <w:top w:val="none" w:sz="0" w:space="0" w:color="auto"/>
                <w:left w:val="none" w:sz="0" w:space="0" w:color="auto"/>
                <w:bottom w:val="none" w:sz="0" w:space="0" w:color="auto"/>
                <w:right w:val="none" w:sz="0" w:space="0" w:color="auto"/>
              </w:divBdr>
            </w:div>
            <w:div w:id="1624729811">
              <w:marLeft w:val="0"/>
              <w:marRight w:val="0"/>
              <w:marTop w:val="0"/>
              <w:marBottom w:val="0"/>
              <w:divBdr>
                <w:top w:val="none" w:sz="0" w:space="0" w:color="auto"/>
                <w:left w:val="none" w:sz="0" w:space="0" w:color="auto"/>
                <w:bottom w:val="none" w:sz="0" w:space="0" w:color="auto"/>
                <w:right w:val="none" w:sz="0" w:space="0" w:color="auto"/>
              </w:divBdr>
            </w:div>
            <w:div w:id="329454825">
              <w:marLeft w:val="0"/>
              <w:marRight w:val="0"/>
              <w:marTop w:val="0"/>
              <w:marBottom w:val="0"/>
              <w:divBdr>
                <w:top w:val="none" w:sz="0" w:space="0" w:color="auto"/>
                <w:left w:val="none" w:sz="0" w:space="0" w:color="auto"/>
                <w:bottom w:val="none" w:sz="0" w:space="0" w:color="auto"/>
                <w:right w:val="none" w:sz="0" w:space="0" w:color="auto"/>
              </w:divBdr>
            </w:div>
            <w:div w:id="994843753">
              <w:marLeft w:val="0"/>
              <w:marRight w:val="0"/>
              <w:marTop w:val="0"/>
              <w:marBottom w:val="0"/>
              <w:divBdr>
                <w:top w:val="none" w:sz="0" w:space="0" w:color="auto"/>
                <w:left w:val="none" w:sz="0" w:space="0" w:color="auto"/>
                <w:bottom w:val="none" w:sz="0" w:space="0" w:color="auto"/>
                <w:right w:val="none" w:sz="0" w:space="0" w:color="auto"/>
              </w:divBdr>
            </w:div>
            <w:div w:id="71784532">
              <w:marLeft w:val="0"/>
              <w:marRight w:val="0"/>
              <w:marTop w:val="0"/>
              <w:marBottom w:val="0"/>
              <w:divBdr>
                <w:top w:val="none" w:sz="0" w:space="0" w:color="auto"/>
                <w:left w:val="none" w:sz="0" w:space="0" w:color="auto"/>
                <w:bottom w:val="none" w:sz="0" w:space="0" w:color="auto"/>
                <w:right w:val="none" w:sz="0" w:space="0" w:color="auto"/>
              </w:divBdr>
            </w:div>
            <w:div w:id="746073532">
              <w:marLeft w:val="0"/>
              <w:marRight w:val="0"/>
              <w:marTop w:val="0"/>
              <w:marBottom w:val="0"/>
              <w:divBdr>
                <w:top w:val="none" w:sz="0" w:space="0" w:color="auto"/>
                <w:left w:val="none" w:sz="0" w:space="0" w:color="auto"/>
                <w:bottom w:val="none" w:sz="0" w:space="0" w:color="auto"/>
                <w:right w:val="none" w:sz="0" w:space="0" w:color="auto"/>
              </w:divBdr>
            </w:div>
            <w:div w:id="529532257">
              <w:marLeft w:val="0"/>
              <w:marRight w:val="0"/>
              <w:marTop w:val="0"/>
              <w:marBottom w:val="0"/>
              <w:divBdr>
                <w:top w:val="none" w:sz="0" w:space="0" w:color="auto"/>
                <w:left w:val="none" w:sz="0" w:space="0" w:color="auto"/>
                <w:bottom w:val="none" w:sz="0" w:space="0" w:color="auto"/>
                <w:right w:val="none" w:sz="0" w:space="0" w:color="auto"/>
              </w:divBdr>
            </w:div>
            <w:div w:id="1602487692">
              <w:marLeft w:val="0"/>
              <w:marRight w:val="0"/>
              <w:marTop w:val="0"/>
              <w:marBottom w:val="0"/>
              <w:divBdr>
                <w:top w:val="none" w:sz="0" w:space="0" w:color="auto"/>
                <w:left w:val="none" w:sz="0" w:space="0" w:color="auto"/>
                <w:bottom w:val="none" w:sz="0" w:space="0" w:color="auto"/>
                <w:right w:val="none" w:sz="0" w:space="0" w:color="auto"/>
              </w:divBdr>
            </w:div>
            <w:div w:id="1334993884">
              <w:marLeft w:val="0"/>
              <w:marRight w:val="0"/>
              <w:marTop w:val="0"/>
              <w:marBottom w:val="0"/>
              <w:divBdr>
                <w:top w:val="none" w:sz="0" w:space="0" w:color="auto"/>
                <w:left w:val="none" w:sz="0" w:space="0" w:color="auto"/>
                <w:bottom w:val="none" w:sz="0" w:space="0" w:color="auto"/>
                <w:right w:val="none" w:sz="0" w:space="0" w:color="auto"/>
              </w:divBdr>
            </w:div>
            <w:div w:id="367294803">
              <w:marLeft w:val="0"/>
              <w:marRight w:val="0"/>
              <w:marTop w:val="0"/>
              <w:marBottom w:val="0"/>
              <w:divBdr>
                <w:top w:val="none" w:sz="0" w:space="0" w:color="auto"/>
                <w:left w:val="none" w:sz="0" w:space="0" w:color="auto"/>
                <w:bottom w:val="none" w:sz="0" w:space="0" w:color="auto"/>
                <w:right w:val="none" w:sz="0" w:space="0" w:color="auto"/>
              </w:divBdr>
            </w:div>
            <w:div w:id="499736604">
              <w:marLeft w:val="0"/>
              <w:marRight w:val="0"/>
              <w:marTop w:val="0"/>
              <w:marBottom w:val="0"/>
              <w:divBdr>
                <w:top w:val="none" w:sz="0" w:space="0" w:color="auto"/>
                <w:left w:val="none" w:sz="0" w:space="0" w:color="auto"/>
                <w:bottom w:val="none" w:sz="0" w:space="0" w:color="auto"/>
                <w:right w:val="none" w:sz="0" w:space="0" w:color="auto"/>
              </w:divBdr>
            </w:div>
            <w:div w:id="819269482">
              <w:marLeft w:val="0"/>
              <w:marRight w:val="0"/>
              <w:marTop w:val="0"/>
              <w:marBottom w:val="0"/>
              <w:divBdr>
                <w:top w:val="none" w:sz="0" w:space="0" w:color="auto"/>
                <w:left w:val="none" w:sz="0" w:space="0" w:color="auto"/>
                <w:bottom w:val="none" w:sz="0" w:space="0" w:color="auto"/>
                <w:right w:val="none" w:sz="0" w:space="0" w:color="auto"/>
              </w:divBdr>
            </w:div>
            <w:div w:id="1595044966">
              <w:marLeft w:val="0"/>
              <w:marRight w:val="0"/>
              <w:marTop w:val="0"/>
              <w:marBottom w:val="0"/>
              <w:divBdr>
                <w:top w:val="none" w:sz="0" w:space="0" w:color="auto"/>
                <w:left w:val="none" w:sz="0" w:space="0" w:color="auto"/>
                <w:bottom w:val="none" w:sz="0" w:space="0" w:color="auto"/>
                <w:right w:val="none" w:sz="0" w:space="0" w:color="auto"/>
              </w:divBdr>
            </w:div>
            <w:div w:id="720205838">
              <w:marLeft w:val="0"/>
              <w:marRight w:val="0"/>
              <w:marTop w:val="0"/>
              <w:marBottom w:val="0"/>
              <w:divBdr>
                <w:top w:val="none" w:sz="0" w:space="0" w:color="auto"/>
                <w:left w:val="none" w:sz="0" w:space="0" w:color="auto"/>
                <w:bottom w:val="none" w:sz="0" w:space="0" w:color="auto"/>
                <w:right w:val="none" w:sz="0" w:space="0" w:color="auto"/>
              </w:divBdr>
            </w:div>
            <w:div w:id="1557277317">
              <w:marLeft w:val="0"/>
              <w:marRight w:val="0"/>
              <w:marTop w:val="0"/>
              <w:marBottom w:val="0"/>
              <w:divBdr>
                <w:top w:val="none" w:sz="0" w:space="0" w:color="auto"/>
                <w:left w:val="none" w:sz="0" w:space="0" w:color="auto"/>
                <w:bottom w:val="none" w:sz="0" w:space="0" w:color="auto"/>
                <w:right w:val="none" w:sz="0" w:space="0" w:color="auto"/>
              </w:divBdr>
            </w:div>
            <w:div w:id="1309287450">
              <w:marLeft w:val="0"/>
              <w:marRight w:val="0"/>
              <w:marTop w:val="0"/>
              <w:marBottom w:val="0"/>
              <w:divBdr>
                <w:top w:val="none" w:sz="0" w:space="0" w:color="auto"/>
                <w:left w:val="none" w:sz="0" w:space="0" w:color="auto"/>
                <w:bottom w:val="none" w:sz="0" w:space="0" w:color="auto"/>
                <w:right w:val="none" w:sz="0" w:space="0" w:color="auto"/>
              </w:divBdr>
            </w:div>
            <w:div w:id="2068988571">
              <w:marLeft w:val="0"/>
              <w:marRight w:val="0"/>
              <w:marTop w:val="0"/>
              <w:marBottom w:val="0"/>
              <w:divBdr>
                <w:top w:val="none" w:sz="0" w:space="0" w:color="auto"/>
                <w:left w:val="none" w:sz="0" w:space="0" w:color="auto"/>
                <w:bottom w:val="none" w:sz="0" w:space="0" w:color="auto"/>
                <w:right w:val="none" w:sz="0" w:space="0" w:color="auto"/>
              </w:divBdr>
            </w:div>
            <w:div w:id="1282296612">
              <w:marLeft w:val="0"/>
              <w:marRight w:val="0"/>
              <w:marTop w:val="0"/>
              <w:marBottom w:val="0"/>
              <w:divBdr>
                <w:top w:val="none" w:sz="0" w:space="0" w:color="auto"/>
                <w:left w:val="none" w:sz="0" w:space="0" w:color="auto"/>
                <w:bottom w:val="none" w:sz="0" w:space="0" w:color="auto"/>
                <w:right w:val="none" w:sz="0" w:space="0" w:color="auto"/>
              </w:divBdr>
            </w:div>
            <w:div w:id="1074427507">
              <w:marLeft w:val="0"/>
              <w:marRight w:val="0"/>
              <w:marTop w:val="0"/>
              <w:marBottom w:val="0"/>
              <w:divBdr>
                <w:top w:val="none" w:sz="0" w:space="0" w:color="auto"/>
                <w:left w:val="none" w:sz="0" w:space="0" w:color="auto"/>
                <w:bottom w:val="none" w:sz="0" w:space="0" w:color="auto"/>
                <w:right w:val="none" w:sz="0" w:space="0" w:color="auto"/>
              </w:divBdr>
            </w:div>
            <w:div w:id="858467855">
              <w:marLeft w:val="0"/>
              <w:marRight w:val="0"/>
              <w:marTop w:val="0"/>
              <w:marBottom w:val="0"/>
              <w:divBdr>
                <w:top w:val="none" w:sz="0" w:space="0" w:color="auto"/>
                <w:left w:val="none" w:sz="0" w:space="0" w:color="auto"/>
                <w:bottom w:val="none" w:sz="0" w:space="0" w:color="auto"/>
                <w:right w:val="none" w:sz="0" w:space="0" w:color="auto"/>
              </w:divBdr>
            </w:div>
            <w:div w:id="2085758822">
              <w:marLeft w:val="0"/>
              <w:marRight w:val="0"/>
              <w:marTop w:val="0"/>
              <w:marBottom w:val="0"/>
              <w:divBdr>
                <w:top w:val="none" w:sz="0" w:space="0" w:color="auto"/>
                <w:left w:val="none" w:sz="0" w:space="0" w:color="auto"/>
                <w:bottom w:val="none" w:sz="0" w:space="0" w:color="auto"/>
                <w:right w:val="none" w:sz="0" w:space="0" w:color="auto"/>
              </w:divBdr>
            </w:div>
            <w:div w:id="430397876">
              <w:marLeft w:val="0"/>
              <w:marRight w:val="0"/>
              <w:marTop w:val="0"/>
              <w:marBottom w:val="0"/>
              <w:divBdr>
                <w:top w:val="none" w:sz="0" w:space="0" w:color="auto"/>
                <w:left w:val="none" w:sz="0" w:space="0" w:color="auto"/>
                <w:bottom w:val="none" w:sz="0" w:space="0" w:color="auto"/>
                <w:right w:val="none" w:sz="0" w:space="0" w:color="auto"/>
              </w:divBdr>
            </w:div>
            <w:div w:id="1834296000">
              <w:marLeft w:val="0"/>
              <w:marRight w:val="0"/>
              <w:marTop w:val="0"/>
              <w:marBottom w:val="0"/>
              <w:divBdr>
                <w:top w:val="none" w:sz="0" w:space="0" w:color="auto"/>
                <w:left w:val="none" w:sz="0" w:space="0" w:color="auto"/>
                <w:bottom w:val="none" w:sz="0" w:space="0" w:color="auto"/>
                <w:right w:val="none" w:sz="0" w:space="0" w:color="auto"/>
              </w:divBdr>
            </w:div>
            <w:div w:id="523179194">
              <w:marLeft w:val="0"/>
              <w:marRight w:val="0"/>
              <w:marTop w:val="0"/>
              <w:marBottom w:val="0"/>
              <w:divBdr>
                <w:top w:val="none" w:sz="0" w:space="0" w:color="auto"/>
                <w:left w:val="none" w:sz="0" w:space="0" w:color="auto"/>
                <w:bottom w:val="none" w:sz="0" w:space="0" w:color="auto"/>
                <w:right w:val="none" w:sz="0" w:space="0" w:color="auto"/>
              </w:divBdr>
            </w:div>
            <w:div w:id="1010721503">
              <w:marLeft w:val="0"/>
              <w:marRight w:val="0"/>
              <w:marTop w:val="0"/>
              <w:marBottom w:val="0"/>
              <w:divBdr>
                <w:top w:val="none" w:sz="0" w:space="0" w:color="auto"/>
                <w:left w:val="none" w:sz="0" w:space="0" w:color="auto"/>
                <w:bottom w:val="none" w:sz="0" w:space="0" w:color="auto"/>
                <w:right w:val="none" w:sz="0" w:space="0" w:color="auto"/>
              </w:divBdr>
            </w:div>
            <w:div w:id="393819958">
              <w:marLeft w:val="0"/>
              <w:marRight w:val="0"/>
              <w:marTop w:val="0"/>
              <w:marBottom w:val="0"/>
              <w:divBdr>
                <w:top w:val="none" w:sz="0" w:space="0" w:color="auto"/>
                <w:left w:val="none" w:sz="0" w:space="0" w:color="auto"/>
                <w:bottom w:val="none" w:sz="0" w:space="0" w:color="auto"/>
                <w:right w:val="none" w:sz="0" w:space="0" w:color="auto"/>
              </w:divBdr>
            </w:div>
            <w:div w:id="555550148">
              <w:marLeft w:val="0"/>
              <w:marRight w:val="0"/>
              <w:marTop w:val="0"/>
              <w:marBottom w:val="0"/>
              <w:divBdr>
                <w:top w:val="none" w:sz="0" w:space="0" w:color="auto"/>
                <w:left w:val="none" w:sz="0" w:space="0" w:color="auto"/>
                <w:bottom w:val="none" w:sz="0" w:space="0" w:color="auto"/>
                <w:right w:val="none" w:sz="0" w:space="0" w:color="auto"/>
              </w:divBdr>
            </w:div>
            <w:div w:id="1107387385">
              <w:marLeft w:val="0"/>
              <w:marRight w:val="0"/>
              <w:marTop w:val="0"/>
              <w:marBottom w:val="0"/>
              <w:divBdr>
                <w:top w:val="none" w:sz="0" w:space="0" w:color="auto"/>
                <w:left w:val="none" w:sz="0" w:space="0" w:color="auto"/>
                <w:bottom w:val="none" w:sz="0" w:space="0" w:color="auto"/>
                <w:right w:val="none" w:sz="0" w:space="0" w:color="auto"/>
              </w:divBdr>
            </w:div>
            <w:div w:id="1939017294">
              <w:marLeft w:val="0"/>
              <w:marRight w:val="0"/>
              <w:marTop w:val="0"/>
              <w:marBottom w:val="0"/>
              <w:divBdr>
                <w:top w:val="none" w:sz="0" w:space="0" w:color="auto"/>
                <w:left w:val="none" w:sz="0" w:space="0" w:color="auto"/>
                <w:bottom w:val="none" w:sz="0" w:space="0" w:color="auto"/>
                <w:right w:val="none" w:sz="0" w:space="0" w:color="auto"/>
              </w:divBdr>
            </w:div>
            <w:div w:id="1203589069">
              <w:marLeft w:val="0"/>
              <w:marRight w:val="0"/>
              <w:marTop w:val="0"/>
              <w:marBottom w:val="0"/>
              <w:divBdr>
                <w:top w:val="none" w:sz="0" w:space="0" w:color="auto"/>
                <w:left w:val="none" w:sz="0" w:space="0" w:color="auto"/>
                <w:bottom w:val="none" w:sz="0" w:space="0" w:color="auto"/>
                <w:right w:val="none" w:sz="0" w:space="0" w:color="auto"/>
              </w:divBdr>
            </w:div>
            <w:div w:id="404962167">
              <w:marLeft w:val="0"/>
              <w:marRight w:val="0"/>
              <w:marTop w:val="0"/>
              <w:marBottom w:val="0"/>
              <w:divBdr>
                <w:top w:val="none" w:sz="0" w:space="0" w:color="auto"/>
                <w:left w:val="none" w:sz="0" w:space="0" w:color="auto"/>
                <w:bottom w:val="none" w:sz="0" w:space="0" w:color="auto"/>
                <w:right w:val="none" w:sz="0" w:space="0" w:color="auto"/>
              </w:divBdr>
            </w:div>
            <w:div w:id="1581714552">
              <w:marLeft w:val="0"/>
              <w:marRight w:val="0"/>
              <w:marTop w:val="0"/>
              <w:marBottom w:val="0"/>
              <w:divBdr>
                <w:top w:val="none" w:sz="0" w:space="0" w:color="auto"/>
                <w:left w:val="none" w:sz="0" w:space="0" w:color="auto"/>
                <w:bottom w:val="none" w:sz="0" w:space="0" w:color="auto"/>
                <w:right w:val="none" w:sz="0" w:space="0" w:color="auto"/>
              </w:divBdr>
            </w:div>
            <w:div w:id="1866018376">
              <w:marLeft w:val="0"/>
              <w:marRight w:val="0"/>
              <w:marTop w:val="0"/>
              <w:marBottom w:val="0"/>
              <w:divBdr>
                <w:top w:val="none" w:sz="0" w:space="0" w:color="auto"/>
                <w:left w:val="none" w:sz="0" w:space="0" w:color="auto"/>
                <w:bottom w:val="none" w:sz="0" w:space="0" w:color="auto"/>
                <w:right w:val="none" w:sz="0" w:space="0" w:color="auto"/>
              </w:divBdr>
            </w:div>
            <w:div w:id="87510054">
              <w:marLeft w:val="0"/>
              <w:marRight w:val="0"/>
              <w:marTop w:val="0"/>
              <w:marBottom w:val="0"/>
              <w:divBdr>
                <w:top w:val="none" w:sz="0" w:space="0" w:color="auto"/>
                <w:left w:val="none" w:sz="0" w:space="0" w:color="auto"/>
                <w:bottom w:val="none" w:sz="0" w:space="0" w:color="auto"/>
                <w:right w:val="none" w:sz="0" w:space="0" w:color="auto"/>
              </w:divBdr>
            </w:div>
            <w:div w:id="2036809413">
              <w:marLeft w:val="0"/>
              <w:marRight w:val="0"/>
              <w:marTop w:val="0"/>
              <w:marBottom w:val="0"/>
              <w:divBdr>
                <w:top w:val="none" w:sz="0" w:space="0" w:color="auto"/>
                <w:left w:val="none" w:sz="0" w:space="0" w:color="auto"/>
                <w:bottom w:val="none" w:sz="0" w:space="0" w:color="auto"/>
                <w:right w:val="none" w:sz="0" w:space="0" w:color="auto"/>
              </w:divBdr>
            </w:div>
            <w:div w:id="775755618">
              <w:marLeft w:val="0"/>
              <w:marRight w:val="0"/>
              <w:marTop w:val="0"/>
              <w:marBottom w:val="0"/>
              <w:divBdr>
                <w:top w:val="none" w:sz="0" w:space="0" w:color="auto"/>
                <w:left w:val="none" w:sz="0" w:space="0" w:color="auto"/>
                <w:bottom w:val="none" w:sz="0" w:space="0" w:color="auto"/>
                <w:right w:val="none" w:sz="0" w:space="0" w:color="auto"/>
              </w:divBdr>
            </w:div>
            <w:div w:id="733771746">
              <w:marLeft w:val="0"/>
              <w:marRight w:val="0"/>
              <w:marTop w:val="0"/>
              <w:marBottom w:val="0"/>
              <w:divBdr>
                <w:top w:val="none" w:sz="0" w:space="0" w:color="auto"/>
                <w:left w:val="none" w:sz="0" w:space="0" w:color="auto"/>
                <w:bottom w:val="none" w:sz="0" w:space="0" w:color="auto"/>
                <w:right w:val="none" w:sz="0" w:space="0" w:color="auto"/>
              </w:divBdr>
            </w:div>
            <w:div w:id="1324895376">
              <w:marLeft w:val="0"/>
              <w:marRight w:val="0"/>
              <w:marTop w:val="0"/>
              <w:marBottom w:val="0"/>
              <w:divBdr>
                <w:top w:val="none" w:sz="0" w:space="0" w:color="auto"/>
                <w:left w:val="none" w:sz="0" w:space="0" w:color="auto"/>
                <w:bottom w:val="none" w:sz="0" w:space="0" w:color="auto"/>
                <w:right w:val="none" w:sz="0" w:space="0" w:color="auto"/>
              </w:divBdr>
            </w:div>
            <w:div w:id="1542353722">
              <w:marLeft w:val="0"/>
              <w:marRight w:val="0"/>
              <w:marTop w:val="0"/>
              <w:marBottom w:val="0"/>
              <w:divBdr>
                <w:top w:val="none" w:sz="0" w:space="0" w:color="auto"/>
                <w:left w:val="none" w:sz="0" w:space="0" w:color="auto"/>
                <w:bottom w:val="none" w:sz="0" w:space="0" w:color="auto"/>
                <w:right w:val="none" w:sz="0" w:space="0" w:color="auto"/>
              </w:divBdr>
            </w:div>
            <w:div w:id="584533571">
              <w:marLeft w:val="0"/>
              <w:marRight w:val="0"/>
              <w:marTop w:val="0"/>
              <w:marBottom w:val="0"/>
              <w:divBdr>
                <w:top w:val="none" w:sz="0" w:space="0" w:color="auto"/>
                <w:left w:val="none" w:sz="0" w:space="0" w:color="auto"/>
                <w:bottom w:val="none" w:sz="0" w:space="0" w:color="auto"/>
                <w:right w:val="none" w:sz="0" w:space="0" w:color="auto"/>
              </w:divBdr>
            </w:div>
            <w:div w:id="295185141">
              <w:marLeft w:val="0"/>
              <w:marRight w:val="0"/>
              <w:marTop w:val="0"/>
              <w:marBottom w:val="0"/>
              <w:divBdr>
                <w:top w:val="none" w:sz="0" w:space="0" w:color="auto"/>
                <w:left w:val="none" w:sz="0" w:space="0" w:color="auto"/>
                <w:bottom w:val="none" w:sz="0" w:space="0" w:color="auto"/>
                <w:right w:val="none" w:sz="0" w:space="0" w:color="auto"/>
              </w:divBdr>
            </w:div>
            <w:div w:id="304315024">
              <w:marLeft w:val="0"/>
              <w:marRight w:val="0"/>
              <w:marTop w:val="0"/>
              <w:marBottom w:val="0"/>
              <w:divBdr>
                <w:top w:val="none" w:sz="0" w:space="0" w:color="auto"/>
                <w:left w:val="none" w:sz="0" w:space="0" w:color="auto"/>
                <w:bottom w:val="none" w:sz="0" w:space="0" w:color="auto"/>
                <w:right w:val="none" w:sz="0" w:space="0" w:color="auto"/>
              </w:divBdr>
            </w:div>
            <w:div w:id="296955156">
              <w:marLeft w:val="0"/>
              <w:marRight w:val="0"/>
              <w:marTop w:val="0"/>
              <w:marBottom w:val="0"/>
              <w:divBdr>
                <w:top w:val="none" w:sz="0" w:space="0" w:color="auto"/>
                <w:left w:val="none" w:sz="0" w:space="0" w:color="auto"/>
                <w:bottom w:val="none" w:sz="0" w:space="0" w:color="auto"/>
                <w:right w:val="none" w:sz="0" w:space="0" w:color="auto"/>
              </w:divBdr>
            </w:div>
            <w:div w:id="1816337564">
              <w:marLeft w:val="0"/>
              <w:marRight w:val="0"/>
              <w:marTop w:val="0"/>
              <w:marBottom w:val="0"/>
              <w:divBdr>
                <w:top w:val="none" w:sz="0" w:space="0" w:color="auto"/>
                <w:left w:val="none" w:sz="0" w:space="0" w:color="auto"/>
                <w:bottom w:val="none" w:sz="0" w:space="0" w:color="auto"/>
                <w:right w:val="none" w:sz="0" w:space="0" w:color="auto"/>
              </w:divBdr>
            </w:div>
            <w:div w:id="486942518">
              <w:marLeft w:val="0"/>
              <w:marRight w:val="0"/>
              <w:marTop w:val="0"/>
              <w:marBottom w:val="0"/>
              <w:divBdr>
                <w:top w:val="none" w:sz="0" w:space="0" w:color="auto"/>
                <w:left w:val="none" w:sz="0" w:space="0" w:color="auto"/>
                <w:bottom w:val="none" w:sz="0" w:space="0" w:color="auto"/>
                <w:right w:val="none" w:sz="0" w:space="0" w:color="auto"/>
              </w:divBdr>
            </w:div>
            <w:div w:id="1610161534">
              <w:marLeft w:val="0"/>
              <w:marRight w:val="0"/>
              <w:marTop w:val="0"/>
              <w:marBottom w:val="0"/>
              <w:divBdr>
                <w:top w:val="none" w:sz="0" w:space="0" w:color="auto"/>
                <w:left w:val="none" w:sz="0" w:space="0" w:color="auto"/>
                <w:bottom w:val="none" w:sz="0" w:space="0" w:color="auto"/>
                <w:right w:val="none" w:sz="0" w:space="0" w:color="auto"/>
              </w:divBdr>
            </w:div>
            <w:div w:id="201793012">
              <w:marLeft w:val="0"/>
              <w:marRight w:val="0"/>
              <w:marTop w:val="0"/>
              <w:marBottom w:val="0"/>
              <w:divBdr>
                <w:top w:val="none" w:sz="0" w:space="0" w:color="auto"/>
                <w:left w:val="none" w:sz="0" w:space="0" w:color="auto"/>
                <w:bottom w:val="none" w:sz="0" w:space="0" w:color="auto"/>
                <w:right w:val="none" w:sz="0" w:space="0" w:color="auto"/>
              </w:divBdr>
            </w:div>
            <w:div w:id="431173777">
              <w:marLeft w:val="0"/>
              <w:marRight w:val="0"/>
              <w:marTop w:val="0"/>
              <w:marBottom w:val="0"/>
              <w:divBdr>
                <w:top w:val="none" w:sz="0" w:space="0" w:color="auto"/>
                <w:left w:val="none" w:sz="0" w:space="0" w:color="auto"/>
                <w:bottom w:val="none" w:sz="0" w:space="0" w:color="auto"/>
                <w:right w:val="none" w:sz="0" w:space="0" w:color="auto"/>
              </w:divBdr>
            </w:div>
            <w:div w:id="972831718">
              <w:marLeft w:val="0"/>
              <w:marRight w:val="0"/>
              <w:marTop w:val="0"/>
              <w:marBottom w:val="0"/>
              <w:divBdr>
                <w:top w:val="none" w:sz="0" w:space="0" w:color="auto"/>
                <w:left w:val="none" w:sz="0" w:space="0" w:color="auto"/>
                <w:bottom w:val="none" w:sz="0" w:space="0" w:color="auto"/>
                <w:right w:val="none" w:sz="0" w:space="0" w:color="auto"/>
              </w:divBdr>
            </w:div>
            <w:div w:id="278921404">
              <w:marLeft w:val="0"/>
              <w:marRight w:val="0"/>
              <w:marTop w:val="0"/>
              <w:marBottom w:val="0"/>
              <w:divBdr>
                <w:top w:val="none" w:sz="0" w:space="0" w:color="auto"/>
                <w:left w:val="none" w:sz="0" w:space="0" w:color="auto"/>
                <w:bottom w:val="none" w:sz="0" w:space="0" w:color="auto"/>
                <w:right w:val="none" w:sz="0" w:space="0" w:color="auto"/>
              </w:divBdr>
            </w:div>
            <w:div w:id="1146094793">
              <w:marLeft w:val="0"/>
              <w:marRight w:val="0"/>
              <w:marTop w:val="0"/>
              <w:marBottom w:val="0"/>
              <w:divBdr>
                <w:top w:val="none" w:sz="0" w:space="0" w:color="auto"/>
                <w:left w:val="none" w:sz="0" w:space="0" w:color="auto"/>
                <w:bottom w:val="none" w:sz="0" w:space="0" w:color="auto"/>
                <w:right w:val="none" w:sz="0" w:space="0" w:color="auto"/>
              </w:divBdr>
            </w:div>
            <w:div w:id="716004091">
              <w:marLeft w:val="0"/>
              <w:marRight w:val="0"/>
              <w:marTop w:val="0"/>
              <w:marBottom w:val="0"/>
              <w:divBdr>
                <w:top w:val="none" w:sz="0" w:space="0" w:color="auto"/>
                <w:left w:val="none" w:sz="0" w:space="0" w:color="auto"/>
                <w:bottom w:val="none" w:sz="0" w:space="0" w:color="auto"/>
                <w:right w:val="none" w:sz="0" w:space="0" w:color="auto"/>
              </w:divBdr>
            </w:div>
            <w:div w:id="1852599367">
              <w:marLeft w:val="0"/>
              <w:marRight w:val="0"/>
              <w:marTop w:val="0"/>
              <w:marBottom w:val="0"/>
              <w:divBdr>
                <w:top w:val="none" w:sz="0" w:space="0" w:color="auto"/>
                <w:left w:val="none" w:sz="0" w:space="0" w:color="auto"/>
                <w:bottom w:val="none" w:sz="0" w:space="0" w:color="auto"/>
                <w:right w:val="none" w:sz="0" w:space="0" w:color="auto"/>
              </w:divBdr>
            </w:div>
            <w:div w:id="229853157">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12896518">
              <w:marLeft w:val="0"/>
              <w:marRight w:val="0"/>
              <w:marTop w:val="0"/>
              <w:marBottom w:val="0"/>
              <w:divBdr>
                <w:top w:val="none" w:sz="0" w:space="0" w:color="auto"/>
                <w:left w:val="none" w:sz="0" w:space="0" w:color="auto"/>
                <w:bottom w:val="none" w:sz="0" w:space="0" w:color="auto"/>
                <w:right w:val="none" w:sz="0" w:space="0" w:color="auto"/>
              </w:divBdr>
            </w:div>
            <w:div w:id="877548475">
              <w:marLeft w:val="0"/>
              <w:marRight w:val="0"/>
              <w:marTop w:val="0"/>
              <w:marBottom w:val="0"/>
              <w:divBdr>
                <w:top w:val="none" w:sz="0" w:space="0" w:color="auto"/>
                <w:left w:val="none" w:sz="0" w:space="0" w:color="auto"/>
                <w:bottom w:val="none" w:sz="0" w:space="0" w:color="auto"/>
                <w:right w:val="none" w:sz="0" w:space="0" w:color="auto"/>
              </w:divBdr>
            </w:div>
            <w:div w:id="1521312904">
              <w:marLeft w:val="0"/>
              <w:marRight w:val="0"/>
              <w:marTop w:val="0"/>
              <w:marBottom w:val="0"/>
              <w:divBdr>
                <w:top w:val="none" w:sz="0" w:space="0" w:color="auto"/>
                <w:left w:val="none" w:sz="0" w:space="0" w:color="auto"/>
                <w:bottom w:val="none" w:sz="0" w:space="0" w:color="auto"/>
                <w:right w:val="none" w:sz="0" w:space="0" w:color="auto"/>
              </w:divBdr>
            </w:div>
            <w:div w:id="1627927889">
              <w:marLeft w:val="0"/>
              <w:marRight w:val="0"/>
              <w:marTop w:val="0"/>
              <w:marBottom w:val="0"/>
              <w:divBdr>
                <w:top w:val="none" w:sz="0" w:space="0" w:color="auto"/>
                <w:left w:val="none" w:sz="0" w:space="0" w:color="auto"/>
                <w:bottom w:val="none" w:sz="0" w:space="0" w:color="auto"/>
                <w:right w:val="none" w:sz="0" w:space="0" w:color="auto"/>
              </w:divBdr>
            </w:div>
            <w:div w:id="1935279045">
              <w:marLeft w:val="0"/>
              <w:marRight w:val="0"/>
              <w:marTop w:val="0"/>
              <w:marBottom w:val="0"/>
              <w:divBdr>
                <w:top w:val="none" w:sz="0" w:space="0" w:color="auto"/>
                <w:left w:val="none" w:sz="0" w:space="0" w:color="auto"/>
                <w:bottom w:val="none" w:sz="0" w:space="0" w:color="auto"/>
                <w:right w:val="none" w:sz="0" w:space="0" w:color="auto"/>
              </w:divBdr>
            </w:div>
            <w:div w:id="650983917">
              <w:marLeft w:val="0"/>
              <w:marRight w:val="0"/>
              <w:marTop w:val="0"/>
              <w:marBottom w:val="0"/>
              <w:divBdr>
                <w:top w:val="none" w:sz="0" w:space="0" w:color="auto"/>
                <w:left w:val="none" w:sz="0" w:space="0" w:color="auto"/>
                <w:bottom w:val="none" w:sz="0" w:space="0" w:color="auto"/>
                <w:right w:val="none" w:sz="0" w:space="0" w:color="auto"/>
              </w:divBdr>
            </w:div>
            <w:div w:id="1202478267">
              <w:marLeft w:val="0"/>
              <w:marRight w:val="0"/>
              <w:marTop w:val="0"/>
              <w:marBottom w:val="0"/>
              <w:divBdr>
                <w:top w:val="none" w:sz="0" w:space="0" w:color="auto"/>
                <w:left w:val="none" w:sz="0" w:space="0" w:color="auto"/>
                <w:bottom w:val="none" w:sz="0" w:space="0" w:color="auto"/>
                <w:right w:val="none" w:sz="0" w:space="0" w:color="auto"/>
              </w:divBdr>
            </w:div>
            <w:div w:id="72094026">
              <w:marLeft w:val="0"/>
              <w:marRight w:val="0"/>
              <w:marTop w:val="0"/>
              <w:marBottom w:val="0"/>
              <w:divBdr>
                <w:top w:val="none" w:sz="0" w:space="0" w:color="auto"/>
                <w:left w:val="none" w:sz="0" w:space="0" w:color="auto"/>
                <w:bottom w:val="none" w:sz="0" w:space="0" w:color="auto"/>
                <w:right w:val="none" w:sz="0" w:space="0" w:color="auto"/>
              </w:divBdr>
            </w:div>
            <w:div w:id="1656058640">
              <w:marLeft w:val="0"/>
              <w:marRight w:val="0"/>
              <w:marTop w:val="0"/>
              <w:marBottom w:val="0"/>
              <w:divBdr>
                <w:top w:val="none" w:sz="0" w:space="0" w:color="auto"/>
                <w:left w:val="none" w:sz="0" w:space="0" w:color="auto"/>
                <w:bottom w:val="none" w:sz="0" w:space="0" w:color="auto"/>
                <w:right w:val="none" w:sz="0" w:space="0" w:color="auto"/>
              </w:divBdr>
            </w:div>
            <w:div w:id="1167089240">
              <w:marLeft w:val="0"/>
              <w:marRight w:val="0"/>
              <w:marTop w:val="0"/>
              <w:marBottom w:val="0"/>
              <w:divBdr>
                <w:top w:val="none" w:sz="0" w:space="0" w:color="auto"/>
                <w:left w:val="none" w:sz="0" w:space="0" w:color="auto"/>
                <w:bottom w:val="none" w:sz="0" w:space="0" w:color="auto"/>
                <w:right w:val="none" w:sz="0" w:space="0" w:color="auto"/>
              </w:divBdr>
            </w:div>
            <w:div w:id="151220391">
              <w:marLeft w:val="0"/>
              <w:marRight w:val="0"/>
              <w:marTop w:val="0"/>
              <w:marBottom w:val="0"/>
              <w:divBdr>
                <w:top w:val="none" w:sz="0" w:space="0" w:color="auto"/>
                <w:left w:val="none" w:sz="0" w:space="0" w:color="auto"/>
                <w:bottom w:val="none" w:sz="0" w:space="0" w:color="auto"/>
                <w:right w:val="none" w:sz="0" w:space="0" w:color="auto"/>
              </w:divBdr>
            </w:div>
            <w:div w:id="1433285508">
              <w:marLeft w:val="0"/>
              <w:marRight w:val="0"/>
              <w:marTop w:val="0"/>
              <w:marBottom w:val="0"/>
              <w:divBdr>
                <w:top w:val="none" w:sz="0" w:space="0" w:color="auto"/>
                <w:left w:val="none" w:sz="0" w:space="0" w:color="auto"/>
                <w:bottom w:val="none" w:sz="0" w:space="0" w:color="auto"/>
                <w:right w:val="none" w:sz="0" w:space="0" w:color="auto"/>
              </w:divBdr>
            </w:div>
            <w:div w:id="1692027520">
              <w:marLeft w:val="0"/>
              <w:marRight w:val="0"/>
              <w:marTop w:val="0"/>
              <w:marBottom w:val="0"/>
              <w:divBdr>
                <w:top w:val="none" w:sz="0" w:space="0" w:color="auto"/>
                <w:left w:val="none" w:sz="0" w:space="0" w:color="auto"/>
                <w:bottom w:val="none" w:sz="0" w:space="0" w:color="auto"/>
                <w:right w:val="none" w:sz="0" w:space="0" w:color="auto"/>
              </w:divBdr>
            </w:div>
            <w:div w:id="830147459">
              <w:marLeft w:val="0"/>
              <w:marRight w:val="0"/>
              <w:marTop w:val="0"/>
              <w:marBottom w:val="0"/>
              <w:divBdr>
                <w:top w:val="none" w:sz="0" w:space="0" w:color="auto"/>
                <w:left w:val="none" w:sz="0" w:space="0" w:color="auto"/>
                <w:bottom w:val="none" w:sz="0" w:space="0" w:color="auto"/>
                <w:right w:val="none" w:sz="0" w:space="0" w:color="auto"/>
              </w:divBdr>
            </w:div>
            <w:div w:id="1034379704">
              <w:marLeft w:val="0"/>
              <w:marRight w:val="0"/>
              <w:marTop w:val="0"/>
              <w:marBottom w:val="0"/>
              <w:divBdr>
                <w:top w:val="none" w:sz="0" w:space="0" w:color="auto"/>
                <w:left w:val="none" w:sz="0" w:space="0" w:color="auto"/>
                <w:bottom w:val="none" w:sz="0" w:space="0" w:color="auto"/>
                <w:right w:val="none" w:sz="0" w:space="0" w:color="auto"/>
              </w:divBdr>
            </w:div>
            <w:div w:id="1996371392">
              <w:marLeft w:val="0"/>
              <w:marRight w:val="0"/>
              <w:marTop w:val="0"/>
              <w:marBottom w:val="0"/>
              <w:divBdr>
                <w:top w:val="none" w:sz="0" w:space="0" w:color="auto"/>
                <w:left w:val="none" w:sz="0" w:space="0" w:color="auto"/>
                <w:bottom w:val="none" w:sz="0" w:space="0" w:color="auto"/>
                <w:right w:val="none" w:sz="0" w:space="0" w:color="auto"/>
              </w:divBdr>
            </w:div>
            <w:div w:id="297809826">
              <w:marLeft w:val="0"/>
              <w:marRight w:val="0"/>
              <w:marTop w:val="0"/>
              <w:marBottom w:val="0"/>
              <w:divBdr>
                <w:top w:val="none" w:sz="0" w:space="0" w:color="auto"/>
                <w:left w:val="none" w:sz="0" w:space="0" w:color="auto"/>
                <w:bottom w:val="none" w:sz="0" w:space="0" w:color="auto"/>
                <w:right w:val="none" w:sz="0" w:space="0" w:color="auto"/>
              </w:divBdr>
            </w:div>
            <w:div w:id="1459253081">
              <w:marLeft w:val="0"/>
              <w:marRight w:val="0"/>
              <w:marTop w:val="0"/>
              <w:marBottom w:val="0"/>
              <w:divBdr>
                <w:top w:val="none" w:sz="0" w:space="0" w:color="auto"/>
                <w:left w:val="none" w:sz="0" w:space="0" w:color="auto"/>
                <w:bottom w:val="none" w:sz="0" w:space="0" w:color="auto"/>
                <w:right w:val="none" w:sz="0" w:space="0" w:color="auto"/>
              </w:divBdr>
            </w:div>
            <w:div w:id="1328441775">
              <w:marLeft w:val="0"/>
              <w:marRight w:val="0"/>
              <w:marTop w:val="0"/>
              <w:marBottom w:val="0"/>
              <w:divBdr>
                <w:top w:val="none" w:sz="0" w:space="0" w:color="auto"/>
                <w:left w:val="none" w:sz="0" w:space="0" w:color="auto"/>
                <w:bottom w:val="none" w:sz="0" w:space="0" w:color="auto"/>
                <w:right w:val="none" w:sz="0" w:space="0" w:color="auto"/>
              </w:divBdr>
            </w:div>
            <w:div w:id="2034763191">
              <w:marLeft w:val="0"/>
              <w:marRight w:val="0"/>
              <w:marTop w:val="0"/>
              <w:marBottom w:val="0"/>
              <w:divBdr>
                <w:top w:val="none" w:sz="0" w:space="0" w:color="auto"/>
                <w:left w:val="none" w:sz="0" w:space="0" w:color="auto"/>
                <w:bottom w:val="none" w:sz="0" w:space="0" w:color="auto"/>
                <w:right w:val="none" w:sz="0" w:space="0" w:color="auto"/>
              </w:divBdr>
            </w:div>
            <w:div w:id="949893603">
              <w:marLeft w:val="0"/>
              <w:marRight w:val="0"/>
              <w:marTop w:val="0"/>
              <w:marBottom w:val="0"/>
              <w:divBdr>
                <w:top w:val="none" w:sz="0" w:space="0" w:color="auto"/>
                <w:left w:val="none" w:sz="0" w:space="0" w:color="auto"/>
                <w:bottom w:val="none" w:sz="0" w:space="0" w:color="auto"/>
                <w:right w:val="none" w:sz="0" w:space="0" w:color="auto"/>
              </w:divBdr>
            </w:div>
            <w:div w:id="1482313322">
              <w:marLeft w:val="0"/>
              <w:marRight w:val="0"/>
              <w:marTop w:val="0"/>
              <w:marBottom w:val="0"/>
              <w:divBdr>
                <w:top w:val="none" w:sz="0" w:space="0" w:color="auto"/>
                <w:left w:val="none" w:sz="0" w:space="0" w:color="auto"/>
                <w:bottom w:val="none" w:sz="0" w:space="0" w:color="auto"/>
                <w:right w:val="none" w:sz="0" w:space="0" w:color="auto"/>
              </w:divBdr>
            </w:div>
            <w:div w:id="1315571313">
              <w:marLeft w:val="0"/>
              <w:marRight w:val="0"/>
              <w:marTop w:val="0"/>
              <w:marBottom w:val="0"/>
              <w:divBdr>
                <w:top w:val="none" w:sz="0" w:space="0" w:color="auto"/>
                <w:left w:val="none" w:sz="0" w:space="0" w:color="auto"/>
                <w:bottom w:val="none" w:sz="0" w:space="0" w:color="auto"/>
                <w:right w:val="none" w:sz="0" w:space="0" w:color="auto"/>
              </w:divBdr>
            </w:div>
            <w:div w:id="432477939">
              <w:marLeft w:val="0"/>
              <w:marRight w:val="0"/>
              <w:marTop w:val="0"/>
              <w:marBottom w:val="0"/>
              <w:divBdr>
                <w:top w:val="none" w:sz="0" w:space="0" w:color="auto"/>
                <w:left w:val="none" w:sz="0" w:space="0" w:color="auto"/>
                <w:bottom w:val="none" w:sz="0" w:space="0" w:color="auto"/>
                <w:right w:val="none" w:sz="0" w:space="0" w:color="auto"/>
              </w:divBdr>
            </w:div>
            <w:div w:id="112066856">
              <w:marLeft w:val="0"/>
              <w:marRight w:val="0"/>
              <w:marTop w:val="0"/>
              <w:marBottom w:val="0"/>
              <w:divBdr>
                <w:top w:val="none" w:sz="0" w:space="0" w:color="auto"/>
                <w:left w:val="none" w:sz="0" w:space="0" w:color="auto"/>
                <w:bottom w:val="none" w:sz="0" w:space="0" w:color="auto"/>
                <w:right w:val="none" w:sz="0" w:space="0" w:color="auto"/>
              </w:divBdr>
            </w:div>
            <w:div w:id="1538279968">
              <w:marLeft w:val="0"/>
              <w:marRight w:val="0"/>
              <w:marTop w:val="0"/>
              <w:marBottom w:val="0"/>
              <w:divBdr>
                <w:top w:val="none" w:sz="0" w:space="0" w:color="auto"/>
                <w:left w:val="none" w:sz="0" w:space="0" w:color="auto"/>
                <w:bottom w:val="none" w:sz="0" w:space="0" w:color="auto"/>
                <w:right w:val="none" w:sz="0" w:space="0" w:color="auto"/>
              </w:divBdr>
            </w:div>
            <w:div w:id="1351252050">
              <w:marLeft w:val="0"/>
              <w:marRight w:val="0"/>
              <w:marTop w:val="0"/>
              <w:marBottom w:val="0"/>
              <w:divBdr>
                <w:top w:val="none" w:sz="0" w:space="0" w:color="auto"/>
                <w:left w:val="none" w:sz="0" w:space="0" w:color="auto"/>
                <w:bottom w:val="none" w:sz="0" w:space="0" w:color="auto"/>
                <w:right w:val="none" w:sz="0" w:space="0" w:color="auto"/>
              </w:divBdr>
            </w:div>
            <w:div w:id="209807529">
              <w:marLeft w:val="0"/>
              <w:marRight w:val="0"/>
              <w:marTop w:val="0"/>
              <w:marBottom w:val="0"/>
              <w:divBdr>
                <w:top w:val="none" w:sz="0" w:space="0" w:color="auto"/>
                <w:left w:val="none" w:sz="0" w:space="0" w:color="auto"/>
                <w:bottom w:val="none" w:sz="0" w:space="0" w:color="auto"/>
                <w:right w:val="none" w:sz="0" w:space="0" w:color="auto"/>
              </w:divBdr>
            </w:div>
            <w:div w:id="1205169529">
              <w:marLeft w:val="0"/>
              <w:marRight w:val="0"/>
              <w:marTop w:val="0"/>
              <w:marBottom w:val="0"/>
              <w:divBdr>
                <w:top w:val="none" w:sz="0" w:space="0" w:color="auto"/>
                <w:left w:val="none" w:sz="0" w:space="0" w:color="auto"/>
                <w:bottom w:val="none" w:sz="0" w:space="0" w:color="auto"/>
                <w:right w:val="none" w:sz="0" w:space="0" w:color="auto"/>
              </w:divBdr>
            </w:div>
            <w:div w:id="1488664688">
              <w:marLeft w:val="0"/>
              <w:marRight w:val="0"/>
              <w:marTop w:val="0"/>
              <w:marBottom w:val="0"/>
              <w:divBdr>
                <w:top w:val="none" w:sz="0" w:space="0" w:color="auto"/>
                <w:left w:val="none" w:sz="0" w:space="0" w:color="auto"/>
                <w:bottom w:val="none" w:sz="0" w:space="0" w:color="auto"/>
                <w:right w:val="none" w:sz="0" w:space="0" w:color="auto"/>
              </w:divBdr>
            </w:div>
            <w:div w:id="1037002789">
              <w:marLeft w:val="0"/>
              <w:marRight w:val="0"/>
              <w:marTop w:val="0"/>
              <w:marBottom w:val="0"/>
              <w:divBdr>
                <w:top w:val="none" w:sz="0" w:space="0" w:color="auto"/>
                <w:left w:val="none" w:sz="0" w:space="0" w:color="auto"/>
                <w:bottom w:val="none" w:sz="0" w:space="0" w:color="auto"/>
                <w:right w:val="none" w:sz="0" w:space="0" w:color="auto"/>
              </w:divBdr>
            </w:div>
            <w:div w:id="1898974481">
              <w:marLeft w:val="0"/>
              <w:marRight w:val="0"/>
              <w:marTop w:val="0"/>
              <w:marBottom w:val="0"/>
              <w:divBdr>
                <w:top w:val="none" w:sz="0" w:space="0" w:color="auto"/>
                <w:left w:val="none" w:sz="0" w:space="0" w:color="auto"/>
                <w:bottom w:val="none" w:sz="0" w:space="0" w:color="auto"/>
                <w:right w:val="none" w:sz="0" w:space="0" w:color="auto"/>
              </w:divBdr>
            </w:div>
            <w:div w:id="14409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847">
      <w:bodyDiv w:val="1"/>
      <w:marLeft w:val="0"/>
      <w:marRight w:val="0"/>
      <w:marTop w:val="0"/>
      <w:marBottom w:val="0"/>
      <w:divBdr>
        <w:top w:val="none" w:sz="0" w:space="0" w:color="auto"/>
        <w:left w:val="none" w:sz="0" w:space="0" w:color="auto"/>
        <w:bottom w:val="none" w:sz="0" w:space="0" w:color="auto"/>
        <w:right w:val="none" w:sz="0" w:space="0" w:color="auto"/>
      </w:divBdr>
    </w:div>
    <w:div w:id="504128822">
      <w:bodyDiv w:val="1"/>
      <w:marLeft w:val="0"/>
      <w:marRight w:val="0"/>
      <w:marTop w:val="0"/>
      <w:marBottom w:val="0"/>
      <w:divBdr>
        <w:top w:val="none" w:sz="0" w:space="0" w:color="auto"/>
        <w:left w:val="none" w:sz="0" w:space="0" w:color="auto"/>
        <w:bottom w:val="none" w:sz="0" w:space="0" w:color="auto"/>
        <w:right w:val="none" w:sz="0" w:space="0" w:color="auto"/>
      </w:divBdr>
      <w:divsChild>
        <w:div w:id="1886521715">
          <w:marLeft w:val="0"/>
          <w:marRight w:val="0"/>
          <w:marTop w:val="0"/>
          <w:marBottom w:val="0"/>
          <w:divBdr>
            <w:top w:val="none" w:sz="0" w:space="0" w:color="auto"/>
            <w:left w:val="none" w:sz="0" w:space="0" w:color="auto"/>
            <w:bottom w:val="none" w:sz="0" w:space="0" w:color="auto"/>
            <w:right w:val="none" w:sz="0" w:space="0" w:color="auto"/>
          </w:divBdr>
          <w:divsChild>
            <w:div w:id="668555878">
              <w:marLeft w:val="0"/>
              <w:marRight w:val="0"/>
              <w:marTop w:val="0"/>
              <w:marBottom w:val="0"/>
              <w:divBdr>
                <w:top w:val="none" w:sz="0" w:space="0" w:color="auto"/>
                <w:left w:val="none" w:sz="0" w:space="0" w:color="auto"/>
                <w:bottom w:val="none" w:sz="0" w:space="0" w:color="auto"/>
                <w:right w:val="none" w:sz="0" w:space="0" w:color="auto"/>
              </w:divBdr>
            </w:div>
            <w:div w:id="483860974">
              <w:marLeft w:val="0"/>
              <w:marRight w:val="0"/>
              <w:marTop w:val="0"/>
              <w:marBottom w:val="0"/>
              <w:divBdr>
                <w:top w:val="none" w:sz="0" w:space="0" w:color="auto"/>
                <w:left w:val="none" w:sz="0" w:space="0" w:color="auto"/>
                <w:bottom w:val="none" w:sz="0" w:space="0" w:color="auto"/>
                <w:right w:val="none" w:sz="0" w:space="0" w:color="auto"/>
              </w:divBdr>
            </w:div>
            <w:div w:id="670183485">
              <w:marLeft w:val="0"/>
              <w:marRight w:val="0"/>
              <w:marTop w:val="0"/>
              <w:marBottom w:val="0"/>
              <w:divBdr>
                <w:top w:val="none" w:sz="0" w:space="0" w:color="auto"/>
                <w:left w:val="none" w:sz="0" w:space="0" w:color="auto"/>
                <w:bottom w:val="none" w:sz="0" w:space="0" w:color="auto"/>
                <w:right w:val="none" w:sz="0" w:space="0" w:color="auto"/>
              </w:divBdr>
            </w:div>
            <w:div w:id="798498124">
              <w:marLeft w:val="0"/>
              <w:marRight w:val="0"/>
              <w:marTop w:val="0"/>
              <w:marBottom w:val="0"/>
              <w:divBdr>
                <w:top w:val="none" w:sz="0" w:space="0" w:color="auto"/>
                <w:left w:val="none" w:sz="0" w:space="0" w:color="auto"/>
                <w:bottom w:val="none" w:sz="0" w:space="0" w:color="auto"/>
                <w:right w:val="none" w:sz="0" w:space="0" w:color="auto"/>
              </w:divBdr>
            </w:div>
            <w:div w:id="153884059">
              <w:marLeft w:val="0"/>
              <w:marRight w:val="0"/>
              <w:marTop w:val="0"/>
              <w:marBottom w:val="0"/>
              <w:divBdr>
                <w:top w:val="none" w:sz="0" w:space="0" w:color="auto"/>
                <w:left w:val="none" w:sz="0" w:space="0" w:color="auto"/>
                <w:bottom w:val="none" w:sz="0" w:space="0" w:color="auto"/>
                <w:right w:val="none" w:sz="0" w:space="0" w:color="auto"/>
              </w:divBdr>
            </w:div>
            <w:div w:id="1630043693">
              <w:marLeft w:val="0"/>
              <w:marRight w:val="0"/>
              <w:marTop w:val="0"/>
              <w:marBottom w:val="0"/>
              <w:divBdr>
                <w:top w:val="none" w:sz="0" w:space="0" w:color="auto"/>
                <w:left w:val="none" w:sz="0" w:space="0" w:color="auto"/>
                <w:bottom w:val="none" w:sz="0" w:space="0" w:color="auto"/>
                <w:right w:val="none" w:sz="0" w:space="0" w:color="auto"/>
              </w:divBdr>
            </w:div>
            <w:div w:id="789981385">
              <w:marLeft w:val="0"/>
              <w:marRight w:val="0"/>
              <w:marTop w:val="0"/>
              <w:marBottom w:val="0"/>
              <w:divBdr>
                <w:top w:val="none" w:sz="0" w:space="0" w:color="auto"/>
                <w:left w:val="none" w:sz="0" w:space="0" w:color="auto"/>
                <w:bottom w:val="none" w:sz="0" w:space="0" w:color="auto"/>
                <w:right w:val="none" w:sz="0" w:space="0" w:color="auto"/>
              </w:divBdr>
            </w:div>
            <w:div w:id="811363685">
              <w:marLeft w:val="0"/>
              <w:marRight w:val="0"/>
              <w:marTop w:val="0"/>
              <w:marBottom w:val="0"/>
              <w:divBdr>
                <w:top w:val="none" w:sz="0" w:space="0" w:color="auto"/>
                <w:left w:val="none" w:sz="0" w:space="0" w:color="auto"/>
                <w:bottom w:val="none" w:sz="0" w:space="0" w:color="auto"/>
                <w:right w:val="none" w:sz="0" w:space="0" w:color="auto"/>
              </w:divBdr>
            </w:div>
            <w:div w:id="1635022057">
              <w:marLeft w:val="0"/>
              <w:marRight w:val="0"/>
              <w:marTop w:val="0"/>
              <w:marBottom w:val="0"/>
              <w:divBdr>
                <w:top w:val="none" w:sz="0" w:space="0" w:color="auto"/>
                <w:left w:val="none" w:sz="0" w:space="0" w:color="auto"/>
                <w:bottom w:val="none" w:sz="0" w:space="0" w:color="auto"/>
                <w:right w:val="none" w:sz="0" w:space="0" w:color="auto"/>
              </w:divBdr>
            </w:div>
            <w:div w:id="806899813">
              <w:marLeft w:val="0"/>
              <w:marRight w:val="0"/>
              <w:marTop w:val="0"/>
              <w:marBottom w:val="0"/>
              <w:divBdr>
                <w:top w:val="none" w:sz="0" w:space="0" w:color="auto"/>
                <w:left w:val="none" w:sz="0" w:space="0" w:color="auto"/>
                <w:bottom w:val="none" w:sz="0" w:space="0" w:color="auto"/>
                <w:right w:val="none" w:sz="0" w:space="0" w:color="auto"/>
              </w:divBdr>
            </w:div>
            <w:div w:id="1336689842">
              <w:marLeft w:val="0"/>
              <w:marRight w:val="0"/>
              <w:marTop w:val="0"/>
              <w:marBottom w:val="0"/>
              <w:divBdr>
                <w:top w:val="none" w:sz="0" w:space="0" w:color="auto"/>
                <w:left w:val="none" w:sz="0" w:space="0" w:color="auto"/>
                <w:bottom w:val="none" w:sz="0" w:space="0" w:color="auto"/>
                <w:right w:val="none" w:sz="0" w:space="0" w:color="auto"/>
              </w:divBdr>
            </w:div>
            <w:div w:id="2030134273">
              <w:marLeft w:val="0"/>
              <w:marRight w:val="0"/>
              <w:marTop w:val="0"/>
              <w:marBottom w:val="0"/>
              <w:divBdr>
                <w:top w:val="none" w:sz="0" w:space="0" w:color="auto"/>
                <w:left w:val="none" w:sz="0" w:space="0" w:color="auto"/>
                <w:bottom w:val="none" w:sz="0" w:space="0" w:color="auto"/>
                <w:right w:val="none" w:sz="0" w:space="0" w:color="auto"/>
              </w:divBdr>
            </w:div>
            <w:div w:id="537820197">
              <w:marLeft w:val="0"/>
              <w:marRight w:val="0"/>
              <w:marTop w:val="0"/>
              <w:marBottom w:val="0"/>
              <w:divBdr>
                <w:top w:val="none" w:sz="0" w:space="0" w:color="auto"/>
                <w:left w:val="none" w:sz="0" w:space="0" w:color="auto"/>
                <w:bottom w:val="none" w:sz="0" w:space="0" w:color="auto"/>
                <w:right w:val="none" w:sz="0" w:space="0" w:color="auto"/>
              </w:divBdr>
            </w:div>
            <w:div w:id="1298605400">
              <w:marLeft w:val="0"/>
              <w:marRight w:val="0"/>
              <w:marTop w:val="0"/>
              <w:marBottom w:val="0"/>
              <w:divBdr>
                <w:top w:val="none" w:sz="0" w:space="0" w:color="auto"/>
                <w:left w:val="none" w:sz="0" w:space="0" w:color="auto"/>
                <w:bottom w:val="none" w:sz="0" w:space="0" w:color="auto"/>
                <w:right w:val="none" w:sz="0" w:space="0" w:color="auto"/>
              </w:divBdr>
            </w:div>
            <w:div w:id="979530717">
              <w:marLeft w:val="0"/>
              <w:marRight w:val="0"/>
              <w:marTop w:val="0"/>
              <w:marBottom w:val="0"/>
              <w:divBdr>
                <w:top w:val="none" w:sz="0" w:space="0" w:color="auto"/>
                <w:left w:val="none" w:sz="0" w:space="0" w:color="auto"/>
                <w:bottom w:val="none" w:sz="0" w:space="0" w:color="auto"/>
                <w:right w:val="none" w:sz="0" w:space="0" w:color="auto"/>
              </w:divBdr>
            </w:div>
            <w:div w:id="92871359">
              <w:marLeft w:val="0"/>
              <w:marRight w:val="0"/>
              <w:marTop w:val="0"/>
              <w:marBottom w:val="0"/>
              <w:divBdr>
                <w:top w:val="none" w:sz="0" w:space="0" w:color="auto"/>
                <w:left w:val="none" w:sz="0" w:space="0" w:color="auto"/>
                <w:bottom w:val="none" w:sz="0" w:space="0" w:color="auto"/>
                <w:right w:val="none" w:sz="0" w:space="0" w:color="auto"/>
              </w:divBdr>
            </w:div>
            <w:div w:id="544368596">
              <w:marLeft w:val="0"/>
              <w:marRight w:val="0"/>
              <w:marTop w:val="0"/>
              <w:marBottom w:val="0"/>
              <w:divBdr>
                <w:top w:val="none" w:sz="0" w:space="0" w:color="auto"/>
                <w:left w:val="none" w:sz="0" w:space="0" w:color="auto"/>
                <w:bottom w:val="none" w:sz="0" w:space="0" w:color="auto"/>
                <w:right w:val="none" w:sz="0" w:space="0" w:color="auto"/>
              </w:divBdr>
            </w:div>
            <w:div w:id="1254437012">
              <w:marLeft w:val="0"/>
              <w:marRight w:val="0"/>
              <w:marTop w:val="0"/>
              <w:marBottom w:val="0"/>
              <w:divBdr>
                <w:top w:val="none" w:sz="0" w:space="0" w:color="auto"/>
                <w:left w:val="none" w:sz="0" w:space="0" w:color="auto"/>
                <w:bottom w:val="none" w:sz="0" w:space="0" w:color="auto"/>
                <w:right w:val="none" w:sz="0" w:space="0" w:color="auto"/>
              </w:divBdr>
            </w:div>
            <w:div w:id="1014767135">
              <w:marLeft w:val="0"/>
              <w:marRight w:val="0"/>
              <w:marTop w:val="0"/>
              <w:marBottom w:val="0"/>
              <w:divBdr>
                <w:top w:val="none" w:sz="0" w:space="0" w:color="auto"/>
                <w:left w:val="none" w:sz="0" w:space="0" w:color="auto"/>
                <w:bottom w:val="none" w:sz="0" w:space="0" w:color="auto"/>
                <w:right w:val="none" w:sz="0" w:space="0" w:color="auto"/>
              </w:divBdr>
            </w:div>
            <w:div w:id="319425947">
              <w:marLeft w:val="0"/>
              <w:marRight w:val="0"/>
              <w:marTop w:val="0"/>
              <w:marBottom w:val="0"/>
              <w:divBdr>
                <w:top w:val="none" w:sz="0" w:space="0" w:color="auto"/>
                <w:left w:val="none" w:sz="0" w:space="0" w:color="auto"/>
                <w:bottom w:val="none" w:sz="0" w:space="0" w:color="auto"/>
                <w:right w:val="none" w:sz="0" w:space="0" w:color="auto"/>
              </w:divBdr>
            </w:div>
            <w:div w:id="248855855">
              <w:marLeft w:val="0"/>
              <w:marRight w:val="0"/>
              <w:marTop w:val="0"/>
              <w:marBottom w:val="0"/>
              <w:divBdr>
                <w:top w:val="none" w:sz="0" w:space="0" w:color="auto"/>
                <w:left w:val="none" w:sz="0" w:space="0" w:color="auto"/>
                <w:bottom w:val="none" w:sz="0" w:space="0" w:color="auto"/>
                <w:right w:val="none" w:sz="0" w:space="0" w:color="auto"/>
              </w:divBdr>
            </w:div>
            <w:div w:id="1275210593">
              <w:marLeft w:val="0"/>
              <w:marRight w:val="0"/>
              <w:marTop w:val="0"/>
              <w:marBottom w:val="0"/>
              <w:divBdr>
                <w:top w:val="none" w:sz="0" w:space="0" w:color="auto"/>
                <w:left w:val="none" w:sz="0" w:space="0" w:color="auto"/>
                <w:bottom w:val="none" w:sz="0" w:space="0" w:color="auto"/>
                <w:right w:val="none" w:sz="0" w:space="0" w:color="auto"/>
              </w:divBdr>
            </w:div>
            <w:div w:id="839583680">
              <w:marLeft w:val="0"/>
              <w:marRight w:val="0"/>
              <w:marTop w:val="0"/>
              <w:marBottom w:val="0"/>
              <w:divBdr>
                <w:top w:val="none" w:sz="0" w:space="0" w:color="auto"/>
                <w:left w:val="none" w:sz="0" w:space="0" w:color="auto"/>
                <w:bottom w:val="none" w:sz="0" w:space="0" w:color="auto"/>
                <w:right w:val="none" w:sz="0" w:space="0" w:color="auto"/>
              </w:divBdr>
            </w:div>
            <w:div w:id="1625624316">
              <w:marLeft w:val="0"/>
              <w:marRight w:val="0"/>
              <w:marTop w:val="0"/>
              <w:marBottom w:val="0"/>
              <w:divBdr>
                <w:top w:val="none" w:sz="0" w:space="0" w:color="auto"/>
                <w:left w:val="none" w:sz="0" w:space="0" w:color="auto"/>
                <w:bottom w:val="none" w:sz="0" w:space="0" w:color="auto"/>
                <w:right w:val="none" w:sz="0" w:space="0" w:color="auto"/>
              </w:divBdr>
            </w:div>
            <w:div w:id="1611202985">
              <w:marLeft w:val="0"/>
              <w:marRight w:val="0"/>
              <w:marTop w:val="0"/>
              <w:marBottom w:val="0"/>
              <w:divBdr>
                <w:top w:val="none" w:sz="0" w:space="0" w:color="auto"/>
                <w:left w:val="none" w:sz="0" w:space="0" w:color="auto"/>
                <w:bottom w:val="none" w:sz="0" w:space="0" w:color="auto"/>
                <w:right w:val="none" w:sz="0" w:space="0" w:color="auto"/>
              </w:divBdr>
            </w:div>
            <w:div w:id="1161043435">
              <w:marLeft w:val="0"/>
              <w:marRight w:val="0"/>
              <w:marTop w:val="0"/>
              <w:marBottom w:val="0"/>
              <w:divBdr>
                <w:top w:val="none" w:sz="0" w:space="0" w:color="auto"/>
                <w:left w:val="none" w:sz="0" w:space="0" w:color="auto"/>
                <w:bottom w:val="none" w:sz="0" w:space="0" w:color="auto"/>
                <w:right w:val="none" w:sz="0" w:space="0" w:color="auto"/>
              </w:divBdr>
            </w:div>
            <w:div w:id="11314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1430">
      <w:bodyDiv w:val="1"/>
      <w:marLeft w:val="0"/>
      <w:marRight w:val="0"/>
      <w:marTop w:val="0"/>
      <w:marBottom w:val="0"/>
      <w:divBdr>
        <w:top w:val="none" w:sz="0" w:space="0" w:color="auto"/>
        <w:left w:val="none" w:sz="0" w:space="0" w:color="auto"/>
        <w:bottom w:val="none" w:sz="0" w:space="0" w:color="auto"/>
        <w:right w:val="none" w:sz="0" w:space="0" w:color="auto"/>
      </w:divBdr>
      <w:divsChild>
        <w:div w:id="188494491">
          <w:marLeft w:val="0"/>
          <w:marRight w:val="0"/>
          <w:marTop w:val="0"/>
          <w:marBottom w:val="0"/>
          <w:divBdr>
            <w:top w:val="none" w:sz="0" w:space="0" w:color="auto"/>
            <w:left w:val="none" w:sz="0" w:space="0" w:color="auto"/>
            <w:bottom w:val="none" w:sz="0" w:space="0" w:color="auto"/>
            <w:right w:val="none" w:sz="0" w:space="0" w:color="auto"/>
          </w:divBdr>
          <w:divsChild>
            <w:div w:id="1602421210">
              <w:marLeft w:val="0"/>
              <w:marRight w:val="0"/>
              <w:marTop w:val="105"/>
              <w:marBottom w:val="0"/>
              <w:divBdr>
                <w:top w:val="none" w:sz="0" w:space="0" w:color="auto"/>
                <w:left w:val="none" w:sz="0" w:space="0" w:color="auto"/>
                <w:bottom w:val="none" w:sz="0" w:space="0" w:color="auto"/>
                <w:right w:val="none" w:sz="0" w:space="0" w:color="auto"/>
              </w:divBdr>
              <w:divsChild>
                <w:div w:id="18185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922">
          <w:marLeft w:val="0"/>
          <w:marRight w:val="0"/>
          <w:marTop w:val="0"/>
          <w:marBottom w:val="0"/>
          <w:divBdr>
            <w:top w:val="none" w:sz="0" w:space="0" w:color="auto"/>
            <w:left w:val="none" w:sz="0" w:space="0" w:color="auto"/>
            <w:bottom w:val="none" w:sz="0" w:space="0" w:color="auto"/>
            <w:right w:val="none" w:sz="0" w:space="0" w:color="auto"/>
          </w:divBdr>
          <w:divsChild>
            <w:div w:id="1129930840">
              <w:marLeft w:val="0"/>
              <w:marRight w:val="0"/>
              <w:marTop w:val="105"/>
              <w:marBottom w:val="0"/>
              <w:divBdr>
                <w:top w:val="none" w:sz="0" w:space="0" w:color="auto"/>
                <w:left w:val="none" w:sz="0" w:space="0" w:color="auto"/>
                <w:bottom w:val="none" w:sz="0" w:space="0" w:color="auto"/>
                <w:right w:val="none" w:sz="0" w:space="0" w:color="auto"/>
              </w:divBdr>
              <w:divsChild>
                <w:div w:id="20415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7605">
          <w:marLeft w:val="0"/>
          <w:marRight w:val="0"/>
          <w:marTop w:val="0"/>
          <w:marBottom w:val="0"/>
          <w:divBdr>
            <w:top w:val="none" w:sz="0" w:space="0" w:color="auto"/>
            <w:left w:val="none" w:sz="0" w:space="0" w:color="auto"/>
            <w:bottom w:val="none" w:sz="0" w:space="0" w:color="auto"/>
            <w:right w:val="none" w:sz="0" w:space="0" w:color="auto"/>
          </w:divBdr>
          <w:divsChild>
            <w:div w:id="1146777193">
              <w:marLeft w:val="0"/>
              <w:marRight w:val="0"/>
              <w:marTop w:val="105"/>
              <w:marBottom w:val="0"/>
              <w:divBdr>
                <w:top w:val="none" w:sz="0" w:space="0" w:color="auto"/>
                <w:left w:val="none" w:sz="0" w:space="0" w:color="auto"/>
                <w:bottom w:val="none" w:sz="0" w:space="0" w:color="auto"/>
                <w:right w:val="none" w:sz="0" w:space="0" w:color="auto"/>
              </w:divBdr>
              <w:divsChild>
                <w:div w:id="718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6559">
          <w:marLeft w:val="0"/>
          <w:marRight w:val="0"/>
          <w:marTop w:val="0"/>
          <w:marBottom w:val="0"/>
          <w:divBdr>
            <w:top w:val="none" w:sz="0" w:space="0" w:color="auto"/>
            <w:left w:val="none" w:sz="0" w:space="0" w:color="auto"/>
            <w:bottom w:val="none" w:sz="0" w:space="0" w:color="auto"/>
            <w:right w:val="none" w:sz="0" w:space="0" w:color="auto"/>
          </w:divBdr>
          <w:divsChild>
            <w:div w:id="908734760">
              <w:marLeft w:val="0"/>
              <w:marRight w:val="0"/>
              <w:marTop w:val="105"/>
              <w:marBottom w:val="0"/>
              <w:divBdr>
                <w:top w:val="none" w:sz="0" w:space="0" w:color="auto"/>
                <w:left w:val="none" w:sz="0" w:space="0" w:color="auto"/>
                <w:bottom w:val="none" w:sz="0" w:space="0" w:color="auto"/>
                <w:right w:val="none" w:sz="0" w:space="0" w:color="auto"/>
              </w:divBdr>
              <w:divsChild>
                <w:div w:id="10647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714">
          <w:marLeft w:val="0"/>
          <w:marRight w:val="0"/>
          <w:marTop w:val="0"/>
          <w:marBottom w:val="0"/>
          <w:divBdr>
            <w:top w:val="none" w:sz="0" w:space="0" w:color="auto"/>
            <w:left w:val="none" w:sz="0" w:space="0" w:color="auto"/>
            <w:bottom w:val="none" w:sz="0" w:space="0" w:color="auto"/>
            <w:right w:val="none" w:sz="0" w:space="0" w:color="auto"/>
          </w:divBdr>
          <w:divsChild>
            <w:div w:id="1819416526">
              <w:marLeft w:val="0"/>
              <w:marRight w:val="0"/>
              <w:marTop w:val="105"/>
              <w:marBottom w:val="0"/>
              <w:divBdr>
                <w:top w:val="none" w:sz="0" w:space="0" w:color="auto"/>
                <w:left w:val="none" w:sz="0" w:space="0" w:color="auto"/>
                <w:bottom w:val="none" w:sz="0" w:space="0" w:color="auto"/>
                <w:right w:val="none" w:sz="0" w:space="0" w:color="auto"/>
              </w:divBdr>
              <w:divsChild>
                <w:div w:id="18255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4176">
          <w:marLeft w:val="0"/>
          <w:marRight w:val="0"/>
          <w:marTop w:val="0"/>
          <w:marBottom w:val="0"/>
          <w:divBdr>
            <w:top w:val="none" w:sz="0" w:space="0" w:color="auto"/>
            <w:left w:val="none" w:sz="0" w:space="0" w:color="auto"/>
            <w:bottom w:val="none" w:sz="0" w:space="0" w:color="auto"/>
            <w:right w:val="none" w:sz="0" w:space="0" w:color="auto"/>
          </w:divBdr>
          <w:divsChild>
            <w:div w:id="1628663127">
              <w:marLeft w:val="0"/>
              <w:marRight w:val="0"/>
              <w:marTop w:val="105"/>
              <w:marBottom w:val="0"/>
              <w:divBdr>
                <w:top w:val="none" w:sz="0" w:space="0" w:color="auto"/>
                <w:left w:val="none" w:sz="0" w:space="0" w:color="auto"/>
                <w:bottom w:val="none" w:sz="0" w:space="0" w:color="auto"/>
                <w:right w:val="none" w:sz="0" w:space="0" w:color="auto"/>
              </w:divBdr>
              <w:divsChild>
                <w:div w:id="18578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415">
          <w:marLeft w:val="0"/>
          <w:marRight w:val="0"/>
          <w:marTop w:val="0"/>
          <w:marBottom w:val="0"/>
          <w:divBdr>
            <w:top w:val="none" w:sz="0" w:space="0" w:color="auto"/>
            <w:left w:val="none" w:sz="0" w:space="0" w:color="auto"/>
            <w:bottom w:val="none" w:sz="0" w:space="0" w:color="auto"/>
            <w:right w:val="none" w:sz="0" w:space="0" w:color="auto"/>
          </w:divBdr>
          <w:divsChild>
            <w:div w:id="710110624">
              <w:marLeft w:val="0"/>
              <w:marRight w:val="0"/>
              <w:marTop w:val="105"/>
              <w:marBottom w:val="0"/>
              <w:divBdr>
                <w:top w:val="none" w:sz="0" w:space="0" w:color="auto"/>
                <w:left w:val="none" w:sz="0" w:space="0" w:color="auto"/>
                <w:bottom w:val="none" w:sz="0" w:space="0" w:color="auto"/>
                <w:right w:val="none" w:sz="0" w:space="0" w:color="auto"/>
              </w:divBdr>
              <w:divsChild>
                <w:div w:id="2451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5999">
      <w:bodyDiv w:val="1"/>
      <w:marLeft w:val="0"/>
      <w:marRight w:val="0"/>
      <w:marTop w:val="0"/>
      <w:marBottom w:val="0"/>
      <w:divBdr>
        <w:top w:val="none" w:sz="0" w:space="0" w:color="auto"/>
        <w:left w:val="none" w:sz="0" w:space="0" w:color="auto"/>
        <w:bottom w:val="none" w:sz="0" w:space="0" w:color="auto"/>
        <w:right w:val="none" w:sz="0" w:space="0" w:color="auto"/>
      </w:divBdr>
      <w:divsChild>
        <w:div w:id="1801875422">
          <w:marLeft w:val="0"/>
          <w:marRight w:val="0"/>
          <w:marTop w:val="0"/>
          <w:marBottom w:val="0"/>
          <w:divBdr>
            <w:top w:val="none" w:sz="0" w:space="0" w:color="auto"/>
            <w:left w:val="none" w:sz="0" w:space="0" w:color="auto"/>
            <w:bottom w:val="none" w:sz="0" w:space="0" w:color="auto"/>
            <w:right w:val="none" w:sz="0" w:space="0" w:color="auto"/>
          </w:divBdr>
          <w:divsChild>
            <w:div w:id="1439835842">
              <w:marLeft w:val="0"/>
              <w:marRight w:val="0"/>
              <w:marTop w:val="105"/>
              <w:marBottom w:val="0"/>
              <w:divBdr>
                <w:top w:val="none" w:sz="0" w:space="0" w:color="auto"/>
                <w:left w:val="none" w:sz="0" w:space="0" w:color="auto"/>
                <w:bottom w:val="none" w:sz="0" w:space="0" w:color="auto"/>
                <w:right w:val="none" w:sz="0" w:space="0" w:color="auto"/>
              </w:divBdr>
              <w:divsChild>
                <w:div w:id="5414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555">
          <w:marLeft w:val="0"/>
          <w:marRight w:val="0"/>
          <w:marTop w:val="0"/>
          <w:marBottom w:val="0"/>
          <w:divBdr>
            <w:top w:val="none" w:sz="0" w:space="0" w:color="auto"/>
            <w:left w:val="none" w:sz="0" w:space="0" w:color="auto"/>
            <w:bottom w:val="none" w:sz="0" w:space="0" w:color="auto"/>
            <w:right w:val="none" w:sz="0" w:space="0" w:color="auto"/>
          </w:divBdr>
          <w:divsChild>
            <w:div w:id="1514034411">
              <w:marLeft w:val="0"/>
              <w:marRight w:val="0"/>
              <w:marTop w:val="105"/>
              <w:marBottom w:val="0"/>
              <w:divBdr>
                <w:top w:val="none" w:sz="0" w:space="0" w:color="auto"/>
                <w:left w:val="none" w:sz="0" w:space="0" w:color="auto"/>
                <w:bottom w:val="none" w:sz="0" w:space="0" w:color="auto"/>
                <w:right w:val="none" w:sz="0" w:space="0" w:color="auto"/>
              </w:divBdr>
              <w:divsChild>
                <w:div w:id="9204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9932">
          <w:marLeft w:val="0"/>
          <w:marRight w:val="0"/>
          <w:marTop w:val="0"/>
          <w:marBottom w:val="0"/>
          <w:divBdr>
            <w:top w:val="none" w:sz="0" w:space="0" w:color="auto"/>
            <w:left w:val="none" w:sz="0" w:space="0" w:color="auto"/>
            <w:bottom w:val="none" w:sz="0" w:space="0" w:color="auto"/>
            <w:right w:val="none" w:sz="0" w:space="0" w:color="auto"/>
          </w:divBdr>
          <w:divsChild>
            <w:div w:id="1508641481">
              <w:marLeft w:val="0"/>
              <w:marRight w:val="0"/>
              <w:marTop w:val="105"/>
              <w:marBottom w:val="0"/>
              <w:divBdr>
                <w:top w:val="none" w:sz="0" w:space="0" w:color="auto"/>
                <w:left w:val="none" w:sz="0" w:space="0" w:color="auto"/>
                <w:bottom w:val="none" w:sz="0" w:space="0" w:color="auto"/>
                <w:right w:val="none" w:sz="0" w:space="0" w:color="auto"/>
              </w:divBdr>
              <w:divsChild>
                <w:div w:id="8233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5174">
          <w:marLeft w:val="0"/>
          <w:marRight w:val="0"/>
          <w:marTop w:val="0"/>
          <w:marBottom w:val="0"/>
          <w:divBdr>
            <w:top w:val="none" w:sz="0" w:space="0" w:color="auto"/>
            <w:left w:val="none" w:sz="0" w:space="0" w:color="auto"/>
            <w:bottom w:val="none" w:sz="0" w:space="0" w:color="auto"/>
            <w:right w:val="none" w:sz="0" w:space="0" w:color="auto"/>
          </w:divBdr>
          <w:divsChild>
            <w:div w:id="2132481066">
              <w:marLeft w:val="0"/>
              <w:marRight w:val="0"/>
              <w:marTop w:val="105"/>
              <w:marBottom w:val="0"/>
              <w:divBdr>
                <w:top w:val="none" w:sz="0" w:space="0" w:color="auto"/>
                <w:left w:val="none" w:sz="0" w:space="0" w:color="auto"/>
                <w:bottom w:val="none" w:sz="0" w:space="0" w:color="auto"/>
                <w:right w:val="none" w:sz="0" w:space="0" w:color="auto"/>
              </w:divBdr>
              <w:divsChild>
                <w:div w:id="17081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834">
          <w:marLeft w:val="0"/>
          <w:marRight w:val="0"/>
          <w:marTop w:val="0"/>
          <w:marBottom w:val="0"/>
          <w:divBdr>
            <w:top w:val="none" w:sz="0" w:space="0" w:color="auto"/>
            <w:left w:val="none" w:sz="0" w:space="0" w:color="auto"/>
            <w:bottom w:val="none" w:sz="0" w:space="0" w:color="auto"/>
            <w:right w:val="none" w:sz="0" w:space="0" w:color="auto"/>
          </w:divBdr>
          <w:divsChild>
            <w:div w:id="1305694311">
              <w:marLeft w:val="0"/>
              <w:marRight w:val="0"/>
              <w:marTop w:val="105"/>
              <w:marBottom w:val="0"/>
              <w:divBdr>
                <w:top w:val="none" w:sz="0" w:space="0" w:color="auto"/>
                <w:left w:val="none" w:sz="0" w:space="0" w:color="auto"/>
                <w:bottom w:val="none" w:sz="0" w:space="0" w:color="auto"/>
                <w:right w:val="none" w:sz="0" w:space="0" w:color="auto"/>
              </w:divBdr>
              <w:divsChild>
                <w:div w:id="2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7980">
          <w:marLeft w:val="0"/>
          <w:marRight w:val="0"/>
          <w:marTop w:val="0"/>
          <w:marBottom w:val="0"/>
          <w:divBdr>
            <w:top w:val="none" w:sz="0" w:space="0" w:color="auto"/>
            <w:left w:val="none" w:sz="0" w:space="0" w:color="auto"/>
            <w:bottom w:val="none" w:sz="0" w:space="0" w:color="auto"/>
            <w:right w:val="none" w:sz="0" w:space="0" w:color="auto"/>
          </w:divBdr>
          <w:divsChild>
            <w:div w:id="575895511">
              <w:marLeft w:val="0"/>
              <w:marRight w:val="0"/>
              <w:marTop w:val="105"/>
              <w:marBottom w:val="0"/>
              <w:divBdr>
                <w:top w:val="none" w:sz="0" w:space="0" w:color="auto"/>
                <w:left w:val="none" w:sz="0" w:space="0" w:color="auto"/>
                <w:bottom w:val="none" w:sz="0" w:space="0" w:color="auto"/>
                <w:right w:val="none" w:sz="0" w:space="0" w:color="auto"/>
              </w:divBdr>
              <w:divsChild>
                <w:div w:id="18882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19">
          <w:marLeft w:val="0"/>
          <w:marRight w:val="0"/>
          <w:marTop w:val="0"/>
          <w:marBottom w:val="0"/>
          <w:divBdr>
            <w:top w:val="none" w:sz="0" w:space="0" w:color="auto"/>
            <w:left w:val="none" w:sz="0" w:space="0" w:color="auto"/>
            <w:bottom w:val="none" w:sz="0" w:space="0" w:color="auto"/>
            <w:right w:val="none" w:sz="0" w:space="0" w:color="auto"/>
          </w:divBdr>
          <w:divsChild>
            <w:div w:id="1456290460">
              <w:marLeft w:val="0"/>
              <w:marRight w:val="0"/>
              <w:marTop w:val="105"/>
              <w:marBottom w:val="0"/>
              <w:divBdr>
                <w:top w:val="none" w:sz="0" w:space="0" w:color="auto"/>
                <w:left w:val="none" w:sz="0" w:space="0" w:color="auto"/>
                <w:bottom w:val="none" w:sz="0" w:space="0" w:color="auto"/>
                <w:right w:val="none" w:sz="0" w:space="0" w:color="auto"/>
              </w:divBdr>
              <w:divsChild>
                <w:div w:id="10708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6830">
      <w:bodyDiv w:val="1"/>
      <w:marLeft w:val="0"/>
      <w:marRight w:val="0"/>
      <w:marTop w:val="0"/>
      <w:marBottom w:val="0"/>
      <w:divBdr>
        <w:top w:val="none" w:sz="0" w:space="0" w:color="auto"/>
        <w:left w:val="none" w:sz="0" w:space="0" w:color="auto"/>
        <w:bottom w:val="none" w:sz="0" w:space="0" w:color="auto"/>
        <w:right w:val="none" w:sz="0" w:space="0" w:color="auto"/>
      </w:divBdr>
    </w:div>
    <w:div w:id="975913152">
      <w:bodyDiv w:val="1"/>
      <w:marLeft w:val="0"/>
      <w:marRight w:val="0"/>
      <w:marTop w:val="0"/>
      <w:marBottom w:val="0"/>
      <w:divBdr>
        <w:top w:val="none" w:sz="0" w:space="0" w:color="auto"/>
        <w:left w:val="none" w:sz="0" w:space="0" w:color="auto"/>
        <w:bottom w:val="none" w:sz="0" w:space="0" w:color="auto"/>
        <w:right w:val="none" w:sz="0" w:space="0" w:color="auto"/>
      </w:divBdr>
    </w:div>
    <w:div w:id="1065882583">
      <w:bodyDiv w:val="1"/>
      <w:marLeft w:val="0"/>
      <w:marRight w:val="0"/>
      <w:marTop w:val="0"/>
      <w:marBottom w:val="0"/>
      <w:divBdr>
        <w:top w:val="none" w:sz="0" w:space="0" w:color="auto"/>
        <w:left w:val="none" w:sz="0" w:space="0" w:color="auto"/>
        <w:bottom w:val="none" w:sz="0" w:space="0" w:color="auto"/>
        <w:right w:val="none" w:sz="0" w:space="0" w:color="auto"/>
      </w:divBdr>
    </w:div>
    <w:div w:id="1104961282">
      <w:bodyDiv w:val="1"/>
      <w:marLeft w:val="0"/>
      <w:marRight w:val="0"/>
      <w:marTop w:val="0"/>
      <w:marBottom w:val="0"/>
      <w:divBdr>
        <w:top w:val="none" w:sz="0" w:space="0" w:color="auto"/>
        <w:left w:val="none" w:sz="0" w:space="0" w:color="auto"/>
        <w:bottom w:val="none" w:sz="0" w:space="0" w:color="auto"/>
        <w:right w:val="none" w:sz="0" w:space="0" w:color="auto"/>
      </w:divBdr>
    </w:div>
    <w:div w:id="1158959259">
      <w:bodyDiv w:val="1"/>
      <w:marLeft w:val="0"/>
      <w:marRight w:val="0"/>
      <w:marTop w:val="0"/>
      <w:marBottom w:val="0"/>
      <w:divBdr>
        <w:top w:val="none" w:sz="0" w:space="0" w:color="auto"/>
        <w:left w:val="none" w:sz="0" w:space="0" w:color="auto"/>
        <w:bottom w:val="none" w:sz="0" w:space="0" w:color="auto"/>
        <w:right w:val="none" w:sz="0" w:space="0" w:color="auto"/>
      </w:divBdr>
    </w:div>
    <w:div w:id="1172993237">
      <w:bodyDiv w:val="1"/>
      <w:marLeft w:val="0"/>
      <w:marRight w:val="0"/>
      <w:marTop w:val="0"/>
      <w:marBottom w:val="0"/>
      <w:divBdr>
        <w:top w:val="none" w:sz="0" w:space="0" w:color="auto"/>
        <w:left w:val="none" w:sz="0" w:space="0" w:color="auto"/>
        <w:bottom w:val="none" w:sz="0" w:space="0" w:color="auto"/>
        <w:right w:val="none" w:sz="0" w:space="0" w:color="auto"/>
      </w:divBdr>
      <w:divsChild>
        <w:div w:id="1604535532">
          <w:marLeft w:val="0"/>
          <w:marRight w:val="0"/>
          <w:marTop w:val="0"/>
          <w:marBottom w:val="0"/>
          <w:divBdr>
            <w:top w:val="none" w:sz="0" w:space="0" w:color="auto"/>
            <w:left w:val="none" w:sz="0" w:space="0" w:color="auto"/>
            <w:bottom w:val="none" w:sz="0" w:space="0" w:color="auto"/>
            <w:right w:val="none" w:sz="0" w:space="0" w:color="auto"/>
          </w:divBdr>
          <w:divsChild>
            <w:div w:id="987586352">
              <w:marLeft w:val="0"/>
              <w:marRight w:val="0"/>
              <w:marTop w:val="105"/>
              <w:marBottom w:val="0"/>
              <w:divBdr>
                <w:top w:val="none" w:sz="0" w:space="0" w:color="auto"/>
                <w:left w:val="none" w:sz="0" w:space="0" w:color="auto"/>
                <w:bottom w:val="none" w:sz="0" w:space="0" w:color="auto"/>
                <w:right w:val="none" w:sz="0" w:space="0" w:color="auto"/>
              </w:divBdr>
              <w:divsChild>
                <w:div w:id="1660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5513">
          <w:marLeft w:val="0"/>
          <w:marRight w:val="0"/>
          <w:marTop w:val="0"/>
          <w:marBottom w:val="0"/>
          <w:divBdr>
            <w:top w:val="none" w:sz="0" w:space="0" w:color="auto"/>
            <w:left w:val="none" w:sz="0" w:space="0" w:color="auto"/>
            <w:bottom w:val="none" w:sz="0" w:space="0" w:color="auto"/>
            <w:right w:val="none" w:sz="0" w:space="0" w:color="auto"/>
          </w:divBdr>
          <w:divsChild>
            <w:div w:id="110707321">
              <w:marLeft w:val="0"/>
              <w:marRight w:val="0"/>
              <w:marTop w:val="105"/>
              <w:marBottom w:val="0"/>
              <w:divBdr>
                <w:top w:val="none" w:sz="0" w:space="0" w:color="auto"/>
                <w:left w:val="none" w:sz="0" w:space="0" w:color="auto"/>
                <w:bottom w:val="none" w:sz="0" w:space="0" w:color="auto"/>
                <w:right w:val="none" w:sz="0" w:space="0" w:color="auto"/>
              </w:divBdr>
              <w:divsChild>
                <w:div w:id="754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103">
          <w:marLeft w:val="0"/>
          <w:marRight w:val="0"/>
          <w:marTop w:val="0"/>
          <w:marBottom w:val="0"/>
          <w:divBdr>
            <w:top w:val="none" w:sz="0" w:space="0" w:color="auto"/>
            <w:left w:val="none" w:sz="0" w:space="0" w:color="auto"/>
            <w:bottom w:val="none" w:sz="0" w:space="0" w:color="auto"/>
            <w:right w:val="none" w:sz="0" w:space="0" w:color="auto"/>
          </w:divBdr>
          <w:divsChild>
            <w:div w:id="2044403347">
              <w:marLeft w:val="0"/>
              <w:marRight w:val="0"/>
              <w:marTop w:val="105"/>
              <w:marBottom w:val="0"/>
              <w:divBdr>
                <w:top w:val="none" w:sz="0" w:space="0" w:color="auto"/>
                <w:left w:val="none" w:sz="0" w:space="0" w:color="auto"/>
                <w:bottom w:val="none" w:sz="0" w:space="0" w:color="auto"/>
                <w:right w:val="none" w:sz="0" w:space="0" w:color="auto"/>
              </w:divBdr>
              <w:divsChild>
                <w:div w:id="116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8619">
          <w:marLeft w:val="0"/>
          <w:marRight w:val="0"/>
          <w:marTop w:val="0"/>
          <w:marBottom w:val="0"/>
          <w:divBdr>
            <w:top w:val="none" w:sz="0" w:space="0" w:color="auto"/>
            <w:left w:val="none" w:sz="0" w:space="0" w:color="auto"/>
            <w:bottom w:val="none" w:sz="0" w:space="0" w:color="auto"/>
            <w:right w:val="none" w:sz="0" w:space="0" w:color="auto"/>
          </w:divBdr>
          <w:divsChild>
            <w:div w:id="1328745682">
              <w:marLeft w:val="0"/>
              <w:marRight w:val="0"/>
              <w:marTop w:val="105"/>
              <w:marBottom w:val="0"/>
              <w:divBdr>
                <w:top w:val="none" w:sz="0" w:space="0" w:color="auto"/>
                <w:left w:val="none" w:sz="0" w:space="0" w:color="auto"/>
                <w:bottom w:val="none" w:sz="0" w:space="0" w:color="auto"/>
                <w:right w:val="none" w:sz="0" w:space="0" w:color="auto"/>
              </w:divBdr>
              <w:divsChild>
                <w:div w:id="943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5992">
      <w:bodyDiv w:val="1"/>
      <w:marLeft w:val="0"/>
      <w:marRight w:val="0"/>
      <w:marTop w:val="0"/>
      <w:marBottom w:val="0"/>
      <w:divBdr>
        <w:top w:val="none" w:sz="0" w:space="0" w:color="auto"/>
        <w:left w:val="none" w:sz="0" w:space="0" w:color="auto"/>
        <w:bottom w:val="none" w:sz="0" w:space="0" w:color="auto"/>
        <w:right w:val="none" w:sz="0" w:space="0" w:color="auto"/>
      </w:divBdr>
    </w:div>
    <w:div w:id="1367826577">
      <w:bodyDiv w:val="1"/>
      <w:marLeft w:val="0"/>
      <w:marRight w:val="0"/>
      <w:marTop w:val="0"/>
      <w:marBottom w:val="0"/>
      <w:divBdr>
        <w:top w:val="none" w:sz="0" w:space="0" w:color="auto"/>
        <w:left w:val="none" w:sz="0" w:space="0" w:color="auto"/>
        <w:bottom w:val="none" w:sz="0" w:space="0" w:color="auto"/>
        <w:right w:val="none" w:sz="0" w:space="0" w:color="auto"/>
      </w:divBdr>
    </w:div>
    <w:div w:id="1476801695">
      <w:bodyDiv w:val="1"/>
      <w:marLeft w:val="0"/>
      <w:marRight w:val="0"/>
      <w:marTop w:val="0"/>
      <w:marBottom w:val="0"/>
      <w:divBdr>
        <w:top w:val="none" w:sz="0" w:space="0" w:color="auto"/>
        <w:left w:val="none" w:sz="0" w:space="0" w:color="auto"/>
        <w:bottom w:val="none" w:sz="0" w:space="0" w:color="auto"/>
        <w:right w:val="none" w:sz="0" w:space="0" w:color="auto"/>
      </w:divBdr>
    </w:div>
    <w:div w:id="1531145026">
      <w:bodyDiv w:val="1"/>
      <w:marLeft w:val="0"/>
      <w:marRight w:val="0"/>
      <w:marTop w:val="0"/>
      <w:marBottom w:val="0"/>
      <w:divBdr>
        <w:top w:val="none" w:sz="0" w:space="0" w:color="auto"/>
        <w:left w:val="none" w:sz="0" w:space="0" w:color="auto"/>
        <w:bottom w:val="none" w:sz="0" w:space="0" w:color="auto"/>
        <w:right w:val="none" w:sz="0" w:space="0" w:color="auto"/>
      </w:divBdr>
    </w:div>
    <w:div w:id="1574126477">
      <w:bodyDiv w:val="1"/>
      <w:marLeft w:val="0"/>
      <w:marRight w:val="0"/>
      <w:marTop w:val="0"/>
      <w:marBottom w:val="0"/>
      <w:divBdr>
        <w:top w:val="none" w:sz="0" w:space="0" w:color="auto"/>
        <w:left w:val="none" w:sz="0" w:space="0" w:color="auto"/>
        <w:bottom w:val="none" w:sz="0" w:space="0" w:color="auto"/>
        <w:right w:val="none" w:sz="0" w:space="0" w:color="auto"/>
      </w:divBdr>
    </w:div>
    <w:div w:id="1777015778">
      <w:bodyDiv w:val="1"/>
      <w:marLeft w:val="0"/>
      <w:marRight w:val="0"/>
      <w:marTop w:val="0"/>
      <w:marBottom w:val="0"/>
      <w:divBdr>
        <w:top w:val="none" w:sz="0" w:space="0" w:color="auto"/>
        <w:left w:val="none" w:sz="0" w:space="0" w:color="auto"/>
        <w:bottom w:val="none" w:sz="0" w:space="0" w:color="auto"/>
        <w:right w:val="none" w:sz="0" w:space="0" w:color="auto"/>
      </w:divBdr>
    </w:div>
    <w:div w:id="1969965636">
      <w:bodyDiv w:val="1"/>
      <w:marLeft w:val="0"/>
      <w:marRight w:val="0"/>
      <w:marTop w:val="0"/>
      <w:marBottom w:val="0"/>
      <w:divBdr>
        <w:top w:val="none" w:sz="0" w:space="0" w:color="auto"/>
        <w:left w:val="none" w:sz="0" w:space="0" w:color="auto"/>
        <w:bottom w:val="none" w:sz="0" w:space="0" w:color="auto"/>
        <w:right w:val="none" w:sz="0" w:space="0" w:color="auto"/>
      </w:divBdr>
    </w:div>
    <w:div w:id="1977488018">
      <w:bodyDiv w:val="1"/>
      <w:marLeft w:val="0"/>
      <w:marRight w:val="0"/>
      <w:marTop w:val="0"/>
      <w:marBottom w:val="0"/>
      <w:divBdr>
        <w:top w:val="none" w:sz="0" w:space="0" w:color="auto"/>
        <w:left w:val="none" w:sz="0" w:space="0" w:color="auto"/>
        <w:bottom w:val="none" w:sz="0" w:space="0" w:color="auto"/>
        <w:right w:val="none" w:sz="0" w:space="0" w:color="auto"/>
      </w:divBdr>
    </w:div>
    <w:div w:id="1983265448">
      <w:bodyDiv w:val="1"/>
      <w:marLeft w:val="0"/>
      <w:marRight w:val="0"/>
      <w:marTop w:val="0"/>
      <w:marBottom w:val="0"/>
      <w:divBdr>
        <w:top w:val="none" w:sz="0" w:space="0" w:color="auto"/>
        <w:left w:val="none" w:sz="0" w:space="0" w:color="auto"/>
        <w:bottom w:val="none" w:sz="0" w:space="0" w:color="auto"/>
        <w:right w:val="none" w:sz="0" w:space="0" w:color="auto"/>
      </w:divBdr>
      <w:divsChild>
        <w:div w:id="1709453478">
          <w:marLeft w:val="0"/>
          <w:marRight w:val="0"/>
          <w:marTop w:val="0"/>
          <w:marBottom w:val="0"/>
          <w:divBdr>
            <w:top w:val="none" w:sz="0" w:space="0" w:color="auto"/>
            <w:left w:val="none" w:sz="0" w:space="0" w:color="auto"/>
            <w:bottom w:val="none" w:sz="0" w:space="0" w:color="auto"/>
            <w:right w:val="none" w:sz="0" w:space="0" w:color="auto"/>
          </w:divBdr>
          <w:divsChild>
            <w:div w:id="622928732">
              <w:marLeft w:val="0"/>
              <w:marRight w:val="0"/>
              <w:marTop w:val="0"/>
              <w:marBottom w:val="0"/>
              <w:divBdr>
                <w:top w:val="none" w:sz="0" w:space="0" w:color="auto"/>
                <w:left w:val="none" w:sz="0" w:space="0" w:color="auto"/>
                <w:bottom w:val="none" w:sz="0" w:space="0" w:color="auto"/>
                <w:right w:val="none" w:sz="0" w:space="0" w:color="auto"/>
              </w:divBdr>
            </w:div>
            <w:div w:id="80564250">
              <w:marLeft w:val="0"/>
              <w:marRight w:val="0"/>
              <w:marTop w:val="0"/>
              <w:marBottom w:val="0"/>
              <w:divBdr>
                <w:top w:val="none" w:sz="0" w:space="0" w:color="auto"/>
                <w:left w:val="none" w:sz="0" w:space="0" w:color="auto"/>
                <w:bottom w:val="none" w:sz="0" w:space="0" w:color="auto"/>
                <w:right w:val="none" w:sz="0" w:space="0" w:color="auto"/>
              </w:divBdr>
            </w:div>
            <w:div w:id="456140996">
              <w:marLeft w:val="0"/>
              <w:marRight w:val="0"/>
              <w:marTop w:val="0"/>
              <w:marBottom w:val="0"/>
              <w:divBdr>
                <w:top w:val="none" w:sz="0" w:space="0" w:color="auto"/>
                <w:left w:val="none" w:sz="0" w:space="0" w:color="auto"/>
                <w:bottom w:val="none" w:sz="0" w:space="0" w:color="auto"/>
                <w:right w:val="none" w:sz="0" w:space="0" w:color="auto"/>
              </w:divBdr>
            </w:div>
            <w:div w:id="96600151">
              <w:marLeft w:val="0"/>
              <w:marRight w:val="0"/>
              <w:marTop w:val="0"/>
              <w:marBottom w:val="0"/>
              <w:divBdr>
                <w:top w:val="none" w:sz="0" w:space="0" w:color="auto"/>
                <w:left w:val="none" w:sz="0" w:space="0" w:color="auto"/>
                <w:bottom w:val="none" w:sz="0" w:space="0" w:color="auto"/>
                <w:right w:val="none" w:sz="0" w:space="0" w:color="auto"/>
              </w:divBdr>
            </w:div>
            <w:div w:id="92820292">
              <w:marLeft w:val="0"/>
              <w:marRight w:val="0"/>
              <w:marTop w:val="0"/>
              <w:marBottom w:val="0"/>
              <w:divBdr>
                <w:top w:val="none" w:sz="0" w:space="0" w:color="auto"/>
                <w:left w:val="none" w:sz="0" w:space="0" w:color="auto"/>
                <w:bottom w:val="none" w:sz="0" w:space="0" w:color="auto"/>
                <w:right w:val="none" w:sz="0" w:space="0" w:color="auto"/>
              </w:divBdr>
            </w:div>
            <w:div w:id="1736780005">
              <w:marLeft w:val="0"/>
              <w:marRight w:val="0"/>
              <w:marTop w:val="0"/>
              <w:marBottom w:val="0"/>
              <w:divBdr>
                <w:top w:val="none" w:sz="0" w:space="0" w:color="auto"/>
                <w:left w:val="none" w:sz="0" w:space="0" w:color="auto"/>
                <w:bottom w:val="none" w:sz="0" w:space="0" w:color="auto"/>
                <w:right w:val="none" w:sz="0" w:space="0" w:color="auto"/>
              </w:divBdr>
            </w:div>
            <w:div w:id="1981154840">
              <w:marLeft w:val="0"/>
              <w:marRight w:val="0"/>
              <w:marTop w:val="0"/>
              <w:marBottom w:val="0"/>
              <w:divBdr>
                <w:top w:val="none" w:sz="0" w:space="0" w:color="auto"/>
                <w:left w:val="none" w:sz="0" w:space="0" w:color="auto"/>
                <w:bottom w:val="none" w:sz="0" w:space="0" w:color="auto"/>
                <w:right w:val="none" w:sz="0" w:space="0" w:color="auto"/>
              </w:divBdr>
            </w:div>
            <w:div w:id="1489905472">
              <w:marLeft w:val="0"/>
              <w:marRight w:val="0"/>
              <w:marTop w:val="0"/>
              <w:marBottom w:val="0"/>
              <w:divBdr>
                <w:top w:val="none" w:sz="0" w:space="0" w:color="auto"/>
                <w:left w:val="none" w:sz="0" w:space="0" w:color="auto"/>
                <w:bottom w:val="none" w:sz="0" w:space="0" w:color="auto"/>
                <w:right w:val="none" w:sz="0" w:space="0" w:color="auto"/>
              </w:divBdr>
            </w:div>
            <w:div w:id="1482426402">
              <w:marLeft w:val="0"/>
              <w:marRight w:val="0"/>
              <w:marTop w:val="0"/>
              <w:marBottom w:val="0"/>
              <w:divBdr>
                <w:top w:val="none" w:sz="0" w:space="0" w:color="auto"/>
                <w:left w:val="none" w:sz="0" w:space="0" w:color="auto"/>
                <w:bottom w:val="none" w:sz="0" w:space="0" w:color="auto"/>
                <w:right w:val="none" w:sz="0" w:space="0" w:color="auto"/>
              </w:divBdr>
            </w:div>
            <w:div w:id="2145537308">
              <w:marLeft w:val="0"/>
              <w:marRight w:val="0"/>
              <w:marTop w:val="0"/>
              <w:marBottom w:val="0"/>
              <w:divBdr>
                <w:top w:val="none" w:sz="0" w:space="0" w:color="auto"/>
                <w:left w:val="none" w:sz="0" w:space="0" w:color="auto"/>
                <w:bottom w:val="none" w:sz="0" w:space="0" w:color="auto"/>
                <w:right w:val="none" w:sz="0" w:space="0" w:color="auto"/>
              </w:divBdr>
            </w:div>
            <w:div w:id="1208493620">
              <w:marLeft w:val="0"/>
              <w:marRight w:val="0"/>
              <w:marTop w:val="0"/>
              <w:marBottom w:val="0"/>
              <w:divBdr>
                <w:top w:val="none" w:sz="0" w:space="0" w:color="auto"/>
                <w:left w:val="none" w:sz="0" w:space="0" w:color="auto"/>
                <w:bottom w:val="none" w:sz="0" w:space="0" w:color="auto"/>
                <w:right w:val="none" w:sz="0" w:space="0" w:color="auto"/>
              </w:divBdr>
            </w:div>
            <w:div w:id="746810024">
              <w:marLeft w:val="0"/>
              <w:marRight w:val="0"/>
              <w:marTop w:val="0"/>
              <w:marBottom w:val="0"/>
              <w:divBdr>
                <w:top w:val="none" w:sz="0" w:space="0" w:color="auto"/>
                <w:left w:val="none" w:sz="0" w:space="0" w:color="auto"/>
                <w:bottom w:val="none" w:sz="0" w:space="0" w:color="auto"/>
                <w:right w:val="none" w:sz="0" w:space="0" w:color="auto"/>
              </w:divBdr>
            </w:div>
            <w:div w:id="1536114833">
              <w:marLeft w:val="0"/>
              <w:marRight w:val="0"/>
              <w:marTop w:val="0"/>
              <w:marBottom w:val="0"/>
              <w:divBdr>
                <w:top w:val="none" w:sz="0" w:space="0" w:color="auto"/>
                <w:left w:val="none" w:sz="0" w:space="0" w:color="auto"/>
                <w:bottom w:val="none" w:sz="0" w:space="0" w:color="auto"/>
                <w:right w:val="none" w:sz="0" w:space="0" w:color="auto"/>
              </w:divBdr>
            </w:div>
            <w:div w:id="161624884">
              <w:marLeft w:val="0"/>
              <w:marRight w:val="0"/>
              <w:marTop w:val="0"/>
              <w:marBottom w:val="0"/>
              <w:divBdr>
                <w:top w:val="none" w:sz="0" w:space="0" w:color="auto"/>
                <w:left w:val="none" w:sz="0" w:space="0" w:color="auto"/>
                <w:bottom w:val="none" w:sz="0" w:space="0" w:color="auto"/>
                <w:right w:val="none" w:sz="0" w:space="0" w:color="auto"/>
              </w:divBdr>
            </w:div>
            <w:div w:id="1500147119">
              <w:marLeft w:val="0"/>
              <w:marRight w:val="0"/>
              <w:marTop w:val="0"/>
              <w:marBottom w:val="0"/>
              <w:divBdr>
                <w:top w:val="none" w:sz="0" w:space="0" w:color="auto"/>
                <w:left w:val="none" w:sz="0" w:space="0" w:color="auto"/>
                <w:bottom w:val="none" w:sz="0" w:space="0" w:color="auto"/>
                <w:right w:val="none" w:sz="0" w:space="0" w:color="auto"/>
              </w:divBdr>
            </w:div>
            <w:div w:id="1931231609">
              <w:marLeft w:val="0"/>
              <w:marRight w:val="0"/>
              <w:marTop w:val="0"/>
              <w:marBottom w:val="0"/>
              <w:divBdr>
                <w:top w:val="none" w:sz="0" w:space="0" w:color="auto"/>
                <w:left w:val="none" w:sz="0" w:space="0" w:color="auto"/>
                <w:bottom w:val="none" w:sz="0" w:space="0" w:color="auto"/>
                <w:right w:val="none" w:sz="0" w:space="0" w:color="auto"/>
              </w:divBdr>
            </w:div>
            <w:div w:id="1207526977">
              <w:marLeft w:val="0"/>
              <w:marRight w:val="0"/>
              <w:marTop w:val="0"/>
              <w:marBottom w:val="0"/>
              <w:divBdr>
                <w:top w:val="none" w:sz="0" w:space="0" w:color="auto"/>
                <w:left w:val="none" w:sz="0" w:space="0" w:color="auto"/>
                <w:bottom w:val="none" w:sz="0" w:space="0" w:color="auto"/>
                <w:right w:val="none" w:sz="0" w:space="0" w:color="auto"/>
              </w:divBdr>
            </w:div>
            <w:div w:id="2131048799">
              <w:marLeft w:val="0"/>
              <w:marRight w:val="0"/>
              <w:marTop w:val="0"/>
              <w:marBottom w:val="0"/>
              <w:divBdr>
                <w:top w:val="none" w:sz="0" w:space="0" w:color="auto"/>
                <w:left w:val="none" w:sz="0" w:space="0" w:color="auto"/>
                <w:bottom w:val="none" w:sz="0" w:space="0" w:color="auto"/>
                <w:right w:val="none" w:sz="0" w:space="0" w:color="auto"/>
              </w:divBdr>
            </w:div>
            <w:div w:id="439181334">
              <w:marLeft w:val="0"/>
              <w:marRight w:val="0"/>
              <w:marTop w:val="0"/>
              <w:marBottom w:val="0"/>
              <w:divBdr>
                <w:top w:val="none" w:sz="0" w:space="0" w:color="auto"/>
                <w:left w:val="none" w:sz="0" w:space="0" w:color="auto"/>
                <w:bottom w:val="none" w:sz="0" w:space="0" w:color="auto"/>
                <w:right w:val="none" w:sz="0" w:space="0" w:color="auto"/>
              </w:divBdr>
            </w:div>
            <w:div w:id="1248803525">
              <w:marLeft w:val="0"/>
              <w:marRight w:val="0"/>
              <w:marTop w:val="0"/>
              <w:marBottom w:val="0"/>
              <w:divBdr>
                <w:top w:val="none" w:sz="0" w:space="0" w:color="auto"/>
                <w:left w:val="none" w:sz="0" w:space="0" w:color="auto"/>
                <w:bottom w:val="none" w:sz="0" w:space="0" w:color="auto"/>
                <w:right w:val="none" w:sz="0" w:space="0" w:color="auto"/>
              </w:divBdr>
            </w:div>
            <w:div w:id="505829722">
              <w:marLeft w:val="0"/>
              <w:marRight w:val="0"/>
              <w:marTop w:val="0"/>
              <w:marBottom w:val="0"/>
              <w:divBdr>
                <w:top w:val="none" w:sz="0" w:space="0" w:color="auto"/>
                <w:left w:val="none" w:sz="0" w:space="0" w:color="auto"/>
                <w:bottom w:val="none" w:sz="0" w:space="0" w:color="auto"/>
                <w:right w:val="none" w:sz="0" w:space="0" w:color="auto"/>
              </w:divBdr>
            </w:div>
            <w:div w:id="1886406906">
              <w:marLeft w:val="0"/>
              <w:marRight w:val="0"/>
              <w:marTop w:val="0"/>
              <w:marBottom w:val="0"/>
              <w:divBdr>
                <w:top w:val="none" w:sz="0" w:space="0" w:color="auto"/>
                <w:left w:val="none" w:sz="0" w:space="0" w:color="auto"/>
                <w:bottom w:val="none" w:sz="0" w:space="0" w:color="auto"/>
                <w:right w:val="none" w:sz="0" w:space="0" w:color="auto"/>
              </w:divBdr>
            </w:div>
            <w:div w:id="907880276">
              <w:marLeft w:val="0"/>
              <w:marRight w:val="0"/>
              <w:marTop w:val="0"/>
              <w:marBottom w:val="0"/>
              <w:divBdr>
                <w:top w:val="none" w:sz="0" w:space="0" w:color="auto"/>
                <w:left w:val="none" w:sz="0" w:space="0" w:color="auto"/>
                <w:bottom w:val="none" w:sz="0" w:space="0" w:color="auto"/>
                <w:right w:val="none" w:sz="0" w:space="0" w:color="auto"/>
              </w:divBdr>
            </w:div>
            <w:div w:id="1258363108">
              <w:marLeft w:val="0"/>
              <w:marRight w:val="0"/>
              <w:marTop w:val="0"/>
              <w:marBottom w:val="0"/>
              <w:divBdr>
                <w:top w:val="none" w:sz="0" w:space="0" w:color="auto"/>
                <w:left w:val="none" w:sz="0" w:space="0" w:color="auto"/>
                <w:bottom w:val="none" w:sz="0" w:space="0" w:color="auto"/>
                <w:right w:val="none" w:sz="0" w:space="0" w:color="auto"/>
              </w:divBdr>
            </w:div>
            <w:div w:id="2006667503">
              <w:marLeft w:val="0"/>
              <w:marRight w:val="0"/>
              <w:marTop w:val="0"/>
              <w:marBottom w:val="0"/>
              <w:divBdr>
                <w:top w:val="none" w:sz="0" w:space="0" w:color="auto"/>
                <w:left w:val="none" w:sz="0" w:space="0" w:color="auto"/>
                <w:bottom w:val="none" w:sz="0" w:space="0" w:color="auto"/>
                <w:right w:val="none" w:sz="0" w:space="0" w:color="auto"/>
              </w:divBdr>
            </w:div>
            <w:div w:id="1856920089">
              <w:marLeft w:val="0"/>
              <w:marRight w:val="0"/>
              <w:marTop w:val="0"/>
              <w:marBottom w:val="0"/>
              <w:divBdr>
                <w:top w:val="none" w:sz="0" w:space="0" w:color="auto"/>
                <w:left w:val="none" w:sz="0" w:space="0" w:color="auto"/>
                <w:bottom w:val="none" w:sz="0" w:space="0" w:color="auto"/>
                <w:right w:val="none" w:sz="0" w:space="0" w:color="auto"/>
              </w:divBdr>
            </w:div>
            <w:div w:id="269749399">
              <w:marLeft w:val="0"/>
              <w:marRight w:val="0"/>
              <w:marTop w:val="0"/>
              <w:marBottom w:val="0"/>
              <w:divBdr>
                <w:top w:val="none" w:sz="0" w:space="0" w:color="auto"/>
                <w:left w:val="none" w:sz="0" w:space="0" w:color="auto"/>
                <w:bottom w:val="none" w:sz="0" w:space="0" w:color="auto"/>
                <w:right w:val="none" w:sz="0" w:space="0" w:color="auto"/>
              </w:divBdr>
            </w:div>
            <w:div w:id="282423361">
              <w:marLeft w:val="0"/>
              <w:marRight w:val="0"/>
              <w:marTop w:val="0"/>
              <w:marBottom w:val="0"/>
              <w:divBdr>
                <w:top w:val="none" w:sz="0" w:space="0" w:color="auto"/>
                <w:left w:val="none" w:sz="0" w:space="0" w:color="auto"/>
                <w:bottom w:val="none" w:sz="0" w:space="0" w:color="auto"/>
                <w:right w:val="none" w:sz="0" w:space="0" w:color="auto"/>
              </w:divBdr>
            </w:div>
            <w:div w:id="131559470">
              <w:marLeft w:val="0"/>
              <w:marRight w:val="0"/>
              <w:marTop w:val="0"/>
              <w:marBottom w:val="0"/>
              <w:divBdr>
                <w:top w:val="none" w:sz="0" w:space="0" w:color="auto"/>
                <w:left w:val="none" w:sz="0" w:space="0" w:color="auto"/>
                <w:bottom w:val="none" w:sz="0" w:space="0" w:color="auto"/>
                <w:right w:val="none" w:sz="0" w:space="0" w:color="auto"/>
              </w:divBdr>
            </w:div>
            <w:div w:id="1114863699">
              <w:marLeft w:val="0"/>
              <w:marRight w:val="0"/>
              <w:marTop w:val="0"/>
              <w:marBottom w:val="0"/>
              <w:divBdr>
                <w:top w:val="none" w:sz="0" w:space="0" w:color="auto"/>
                <w:left w:val="none" w:sz="0" w:space="0" w:color="auto"/>
                <w:bottom w:val="none" w:sz="0" w:space="0" w:color="auto"/>
                <w:right w:val="none" w:sz="0" w:space="0" w:color="auto"/>
              </w:divBdr>
            </w:div>
            <w:div w:id="783577850">
              <w:marLeft w:val="0"/>
              <w:marRight w:val="0"/>
              <w:marTop w:val="0"/>
              <w:marBottom w:val="0"/>
              <w:divBdr>
                <w:top w:val="none" w:sz="0" w:space="0" w:color="auto"/>
                <w:left w:val="none" w:sz="0" w:space="0" w:color="auto"/>
                <w:bottom w:val="none" w:sz="0" w:space="0" w:color="auto"/>
                <w:right w:val="none" w:sz="0" w:space="0" w:color="auto"/>
              </w:divBdr>
            </w:div>
            <w:div w:id="306864232">
              <w:marLeft w:val="0"/>
              <w:marRight w:val="0"/>
              <w:marTop w:val="0"/>
              <w:marBottom w:val="0"/>
              <w:divBdr>
                <w:top w:val="none" w:sz="0" w:space="0" w:color="auto"/>
                <w:left w:val="none" w:sz="0" w:space="0" w:color="auto"/>
                <w:bottom w:val="none" w:sz="0" w:space="0" w:color="auto"/>
                <w:right w:val="none" w:sz="0" w:space="0" w:color="auto"/>
              </w:divBdr>
            </w:div>
            <w:div w:id="353457124">
              <w:marLeft w:val="0"/>
              <w:marRight w:val="0"/>
              <w:marTop w:val="0"/>
              <w:marBottom w:val="0"/>
              <w:divBdr>
                <w:top w:val="none" w:sz="0" w:space="0" w:color="auto"/>
                <w:left w:val="none" w:sz="0" w:space="0" w:color="auto"/>
                <w:bottom w:val="none" w:sz="0" w:space="0" w:color="auto"/>
                <w:right w:val="none" w:sz="0" w:space="0" w:color="auto"/>
              </w:divBdr>
            </w:div>
            <w:div w:id="1977298022">
              <w:marLeft w:val="0"/>
              <w:marRight w:val="0"/>
              <w:marTop w:val="0"/>
              <w:marBottom w:val="0"/>
              <w:divBdr>
                <w:top w:val="none" w:sz="0" w:space="0" w:color="auto"/>
                <w:left w:val="none" w:sz="0" w:space="0" w:color="auto"/>
                <w:bottom w:val="none" w:sz="0" w:space="0" w:color="auto"/>
                <w:right w:val="none" w:sz="0" w:space="0" w:color="auto"/>
              </w:divBdr>
            </w:div>
            <w:div w:id="1821922322">
              <w:marLeft w:val="0"/>
              <w:marRight w:val="0"/>
              <w:marTop w:val="0"/>
              <w:marBottom w:val="0"/>
              <w:divBdr>
                <w:top w:val="none" w:sz="0" w:space="0" w:color="auto"/>
                <w:left w:val="none" w:sz="0" w:space="0" w:color="auto"/>
                <w:bottom w:val="none" w:sz="0" w:space="0" w:color="auto"/>
                <w:right w:val="none" w:sz="0" w:space="0" w:color="auto"/>
              </w:divBdr>
            </w:div>
            <w:div w:id="1166286860">
              <w:marLeft w:val="0"/>
              <w:marRight w:val="0"/>
              <w:marTop w:val="0"/>
              <w:marBottom w:val="0"/>
              <w:divBdr>
                <w:top w:val="none" w:sz="0" w:space="0" w:color="auto"/>
                <w:left w:val="none" w:sz="0" w:space="0" w:color="auto"/>
                <w:bottom w:val="none" w:sz="0" w:space="0" w:color="auto"/>
                <w:right w:val="none" w:sz="0" w:space="0" w:color="auto"/>
              </w:divBdr>
            </w:div>
            <w:div w:id="2067677734">
              <w:marLeft w:val="0"/>
              <w:marRight w:val="0"/>
              <w:marTop w:val="0"/>
              <w:marBottom w:val="0"/>
              <w:divBdr>
                <w:top w:val="none" w:sz="0" w:space="0" w:color="auto"/>
                <w:left w:val="none" w:sz="0" w:space="0" w:color="auto"/>
                <w:bottom w:val="none" w:sz="0" w:space="0" w:color="auto"/>
                <w:right w:val="none" w:sz="0" w:space="0" w:color="auto"/>
              </w:divBdr>
            </w:div>
            <w:div w:id="1052195401">
              <w:marLeft w:val="0"/>
              <w:marRight w:val="0"/>
              <w:marTop w:val="0"/>
              <w:marBottom w:val="0"/>
              <w:divBdr>
                <w:top w:val="none" w:sz="0" w:space="0" w:color="auto"/>
                <w:left w:val="none" w:sz="0" w:space="0" w:color="auto"/>
                <w:bottom w:val="none" w:sz="0" w:space="0" w:color="auto"/>
                <w:right w:val="none" w:sz="0" w:space="0" w:color="auto"/>
              </w:divBdr>
            </w:div>
            <w:div w:id="543447356">
              <w:marLeft w:val="0"/>
              <w:marRight w:val="0"/>
              <w:marTop w:val="0"/>
              <w:marBottom w:val="0"/>
              <w:divBdr>
                <w:top w:val="none" w:sz="0" w:space="0" w:color="auto"/>
                <w:left w:val="none" w:sz="0" w:space="0" w:color="auto"/>
                <w:bottom w:val="none" w:sz="0" w:space="0" w:color="auto"/>
                <w:right w:val="none" w:sz="0" w:space="0" w:color="auto"/>
              </w:divBdr>
            </w:div>
            <w:div w:id="1953004251">
              <w:marLeft w:val="0"/>
              <w:marRight w:val="0"/>
              <w:marTop w:val="0"/>
              <w:marBottom w:val="0"/>
              <w:divBdr>
                <w:top w:val="none" w:sz="0" w:space="0" w:color="auto"/>
                <w:left w:val="none" w:sz="0" w:space="0" w:color="auto"/>
                <w:bottom w:val="none" w:sz="0" w:space="0" w:color="auto"/>
                <w:right w:val="none" w:sz="0" w:space="0" w:color="auto"/>
              </w:divBdr>
            </w:div>
            <w:div w:id="1665553056">
              <w:marLeft w:val="0"/>
              <w:marRight w:val="0"/>
              <w:marTop w:val="0"/>
              <w:marBottom w:val="0"/>
              <w:divBdr>
                <w:top w:val="none" w:sz="0" w:space="0" w:color="auto"/>
                <w:left w:val="none" w:sz="0" w:space="0" w:color="auto"/>
                <w:bottom w:val="none" w:sz="0" w:space="0" w:color="auto"/>
                <w:right w:val="none" w:sz="0" w:space="0" w:color="auto"/>
              </w:divBdr>
            </w:div>
            <w:div w:id="1532500321">
              <w:marLeft w:val="0"/>
              <w:marRight w:val="0"/>
              <w:marTop w:val="0"/>
              <w:marBottom w:val="0"/>
              <w:divBdr>
                <w:top w:val="none" w:sz="0" w:space="0" w:color="auto"/>
                <w:left w:val="none" w:sz="0" w:space="0" w:color="auto"/>
                <w:bottom w:val="none" w:sz="0" w:space="0" w:color="auto"/>
                <w:right w:val="none" w:sz="0" w:space="0" w:color="auto"/>
              </w:divBdr>
            </w:div>
            <w:div w:id="696463894">
              <w:marLeft w:val="0"/>
              <w:marRight w:val="0"/>
              <w:marTop w:val="0"/>
              <w:marBottom w:val="0"/>
              <w:divBdr>
                <w:top w:val="none" w:sz="0" w:space="0" w:color="auto"/>
                <w:left w:val="none" w:sz="0" w:space="0" w:color="auto"/>
                <w:bottom w:val="none" w:sz="0" w:space="0" w:color="auto"/>
                <w:right w:val="none" w:sz="0" w:space="0" w:color="auto"/>
              </w:divBdr>
            </w:div>
            <w:div w:id="2139297714">
              <w:marLeft w:val="0"/>
              <w:marRight w:val="0"/>
              <w:marTop w:val="0"/>
              <w:marBottom w:val="0"/>
              <w:divBdr>
                <w:top w:val="none" w:sz="0" w:space="0" w:color="auto"/>
                <w:left w:val="none" w:sz="0" w:space="0" w:color="auto"/>
                <w:bottom w:val="none" w:sz="0" w:space="0" w:color="auto"/>
                <w:right w:val="none" w:sz="0" w:space="0" w:color="auto"/>
              </w:divBdr>
            </w:div>
            <w:div w:id="249627780">
              <w:marLeft w:val="0"/>
              <w:marRight w:val="0"/>
              <w:marTop w:val="0"/>
              <w:marBottom w:val="0"/>
              <w:divBdr>
                <w:top w:val="none" w:sz="0" w:space="0" w:color="auto"/>
                <w:left w:val="none" w:sz="0" w:space="0" w:color="auto"/>
                <w:bottom w:val="none" w:sz="0" w:space="0" w:color="auto"/>
                <w:right w:val="none" w:sz="0" w:space="0" w:color="auto"/>
              </w:divBdr>
            </w:div>
            <w:div w:id="1279220734">
              <w:marLeft w:val="0"/>
              <w:marRight w:val="0"/>
              <w:marTop w:val="0"/>
              <w:marBottom w:val="0"/>
              <w:divBdr>
                <w:top w:val="none" w:sz="0" w:space="0" w:color="auto"/>
                <w:left w:val="none" w:sz="0" w:space="0" w:color="auto"/>
                <w:bottom w:val="none" w:sz="0" w:space="0" w:color="auto"/>
                <w:right w:val="none" w:sz="0" w:space="0" w:color="auto"/>
              </w:divBdr>
            </w:div>
            <w:div w:id="10827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1574">
      <w:bodyDiv w:val="1"/>
      <w:marLeft w:val="0"/>
      <w:marRight w:val="0"/>
      <w:marTop w:val="0"/>
      <w:marBottom w:val="0"/>
      <w:divBdr>
        <w:top w:val="none" w:sz="0" w:space="0" w:color="auto"/>
        <w:left w:val="none" w:sz="0" w:space="0" w:color="auto"/>
        <w:bottom w:val="none" w:sz="0" w:space="0" w:color="auto"/>
        <w:right w:val="none" w:sz="0" w:space="0" w:color="auto"/>
      </w:divBdr>
      <w:divsChild>
        <w:div w:id="1393769856">
          <w:marLeft w:val="0"/>
          <w:marRight w:val="0"/>
          <w:marTop w:val="0"/>
          <w:marBottom w:val="0"/>
          <w:divBdr>
            <w:top w:val="none" w:sz="0" w:space="0" w:color="auto"/>
            <w:left w:val="none" w:sz="0" w:space="0" w:color="auto"/>
            <w:bottom w:val="none" w:sz="0" w:space="0" w:color="auto"/>
            <w:right w:val="none" w:sz="0" w:space="0" w:color="auto"/>
          </w:divBdr>
          <w:divsChild>
            <w:div w:id="645664580">
              <w:marLeft w:val="0"/>
              <w:marRight w:val="0"/>
              <w:marTop w:val="0"/>
              <w:marBottom w:val="0"/>
              <w:divBdr>
                <w:top w:val="none" w:sz="0" w:space="0" w:color="auto"/>
                <w:left w:val="none" w:sz="0" w:space="0" w:color="auto"/>
                <w:bottom w:val="none" w:sz="0" w:space="0" w:color="auto"/>
                <w:right w:val="none" w:sz="0" w:space="0" w:color="auto"/>
              </w:divBdr>
            </w:div>
            <w:div w:id="490681945">
              <w:marLeft w:val="0"/>
              <w:marRight w:val="0"/>
              <w:marTop w:val="0"/>
              <w:marBottom w:val="0"/>
              <w:divBdr>
                <w:top w:val="none" w:sz="0" w:space="0" w:color="auto"/>
                <w:left w:val="none" w:sz="0" w:space="0" w:color="auto"/>
                <w:bottom w:val="none" w:sz="0" w:space="0" w:color="auto"/>
                <w:right w:val="none" w:sz="0" w:space="0" w:color="auto"/>
              </w:divBdr>
            </w:div>
            <w:div w:id="143861377">
              <w:marLeft w:val="0"/>
              <w:marRight w:val="0"/>
              <w:marTop w:val="0"/>
              <w:marBottom w:val="0"/>
              <w:divBdr>
                <w:top w:val="none" w:sz="0" w:space="0" w:color="auto"/>
                <w:left w:val="none" w:sz="0" w:space="0" w:color="auto"/>
                <w:bottom w:val="none" w:sz="0" w:space="0" w:color="auto"/>
                <w:right w:val="none" w:sz="0" w:space="0" w:color="auto"/>
              </w:divBdr>
            </w:div>
            <w:div w:id="804275861">
              <w:marLeft w:val="0"/>
              <w:marRight w:val="0"/>
              <w:marTop w:val="0"/>
              <w:marBottom w:val="0"/>
              <w:divBdr>
                <w:top w:val="none" w:sz="0" w:space="0" w:color="auto"/>
                <w:left w:val="none" w:sz="0" w:space="0" w:color="auto"/>
                <w:bottom w:val="none" w:sz="0" w:space="0" w:color="auto"/>
                <w:right w:val="none" w:sz="0" w:space="0" w:color="auto"/>
              </w:divBdr>
            </w:div>
            <w:div w:id="1787775708">
              <w:marLeft w:val="0"/>
              <w:marRight w:val="0"/>
              <w:marTop w:val="0"/>
              <w:marBottom w:val="0"/>
              <w:divBdr>
                <w:top w:val="none" w:sz="0" w:space="0" w:color="auto"/>
                <w:left w:val="none" w:sz="0" w:space="0" w:color="auto"/>
                <w:bottom w:val="none" w:sz="0" w:space="0" w:color="auto"/>
                <w:right w:val="none" w:sz="0" w:space="0" w:color="auto"/>
              </w:divBdr>
            </w:div>
            <w:div w:id="188761595">
              <w:marLeft w:val="0"/>
              <w:marRight w:val="0"/>
              <w:marTop w:val="0"/>
              <w:marBottom w:val="0"/>
              <w:divBdr>
                <w:top w:val="none" w:sz="0" w:space="0" w:color="auto"/>
                <w:left w:val="none" w:sz="0" w:space="0" w:color="auto"/>
                <w:bottom w:val="none" w:sz="0" w:space="0" w:color="auto"/>
                <w:right w:val="none" w:sz="0" w:space="0" w:color="auto"/>
              </w:divBdr>
            </w:div>
            <w:div w:id="1522166826">
              <w:marLeft w:val="0"/>
              <w:marRight w:val="0"/>
              <w:marTop w:val="0"/>
              <w:marBottom w:val="0"/>
              <w:divBdr>
                <w:top w:val="none" w:sz="0" w:space="0" w:color="auto"/>
                <w:left w:val="none" w:sz="0" w:space="0" w:color="auto"/>
                <w:bottom w:val="none" w:sz="0" w:space="0" w:color="auto"/>
                <w:right w:val="none" w:sz="0" w:space="0" w:color="auto"/>
              </w:divBdr>
            </w:div>
            <w:div w:id="975836670">
              <w:marLeft w:val="0"/>
              <w:marRight w:val="0"/>
              <w:marTop w:val="0"/>
              <w:marBottom w:val="0"/>
              <w:divBdr>
                <w:top w:val="none" w:sz="0" w:space="0" w:color="auto"/>
                <w:left w:val="none" w:sz="0" w:space="0" w:color="auto"/>
                <w:bottom w:val="none" w:sz="0" w:space="0" w:color="auto"/>
                <w:right w:val="none" w:sz="0" w:space="0" w:color="auto"/>
              </w:divBdr>
            </w:div>
            <w:div w:id="797602311">
              <w:marLeft w:val="0"/>
              <w:marRight w:val="0"/>
              <w:marTop w:val="0"/>
              <w:marBottom w:val="0"/>
              <w:divBdr>
                <w:top w:val="none" w:sz="0" w:space="0" w:color="auto"/>
                <w:left w:val="none" w:sz="0" w:space="0" w:color="auto"/>
                <w:bottom w:val="none" w:sz="0" w:space="0" w:color="auto"/>
                <w:right w:val="none" w:sz="0" w:space="0" w:color="auto"/>
              </w:divBdr>
            </w:div>
            <w:div w:id="690647826">
              <w:marLeft w:val="0"/>
              <w:marRight w:val="0"/>
              <w:marTop w:val="0"/>
              <w:marBottom w:val="0"/>
              <w:divBdr>
                <w:top w:val="none" w:sz="0" w:space="0" w:color="auto"/>
                <w:left w:val="none" w:sz="0" w:space="0" w:color="auto"/>
                <w:bottom w:val="none" w:sz="0" w:space="0" w:color="auto"/>
                <w:right w:val="none" w:sz="0" w:space="0" w:color="auto"/>
              </w:divBdr>
            </w:div>
            <w:div w:id="373236271">
              <w:marLeft w:val="0"/>
              <w:marRight w:val="0"/>
              <w:marTop w:val="0"/>
              <w:marBottom w:val="0"/>
              <w:divBdr>
                <w:top w:val="none" w:sz="0" w:space="0" w:color="auto"/>
                <w:left w:val="none" w:sz="0" w:space="0" w:color="auto"/>
                <w:bottom w:val="none" w:sz="0" w:space="0" w:color="auto"/>
                <w:right w:val="none" w:sz="0" w:space="0" w:color="auto"/>
              </w:divBdr>
            </w:div>
            <w:div w:id="1715539441">
              <w:marLeft w:val="0"/>
              <w:marRight w:val="0"/>
              <w:marTop w:val="0"/>
              <w:marBottom w:val="0"/>
              <w:divBdr>
                <w:top w:val="none" w:sz="0" w:space="0" w:color="auto"/>
                <w:left w:val="none" w:sz="0" w:space="0" w:color="auto"/>
                <w:bottom w:val="none" w:sz="0" w:space="0" w:color="auto"/>
                <w:right w:val="none" w:sz="0" w:space="0" w:color="auto"/>
              </w:divBdr>
            </w:div>
            <w:div w:id="1415322155">
              <w:marLeft w:val="0"/>
              <w:marRight w:val="0"/>
              <w:marTop w:val="0"/>
              <w:marBottom w:val="0"/>
              <w:divBdr>
                <w:top w:val="none" w:sz="0" w:space="0" w:color="auto"/>
                <w:left w:val="none" w:sz="0" w:space="0" w:color="auto"/>
                <w:bottom w:val="none" w:sz="0" w:space="0" w:color="auto"/>
                <w:right w:val="none" w:sz="0" w:space="0" w:color="auto"/>
              </w:divBdr>
            </w:div>
            <w:div w:id="11805730">
              <w:marLeft w:val="0"/>
              <w:marRight w:val="0"/>
              <w:marTop w:val="0"/>
              <w:marBottom w:val="0"/>
              <w:divBdr>
                <w:top w:val="none" w:sz="0" w:space="0" w:color="auto"/>
                <w:left w:val="none" w:sz="0" w:space="0" w:color="auto"/>
                <w:bottom w:val="none" w:sz="0" w:space="0" w:color="auto"/>
                <w:right w:val="none" w:sz="0" w:space="0" w:color="auto"/>
              </w:divBdr>
            </w:div>
            <w:div w:id="1207138115">
              <w:marLeft w:val="0"/>
              <w:marRight w:val="0"/>
              <w:marTop w:val="0"/>
              <w:marBottom w:val="0"/>
              <w:divBdr>
                <w:top w:val="none" w:sz="0" w:space="0" w:color="auto"/>
                <w:left w:val="none" w:sz="0" w:space="0" w:color="auto"/>
                <w:bottom w:val="none" w:sz="0" w:space="0" w:color="auto"/>
                <w:right w:val="none" w:sz="0" w:space="0" w:color="auto"/>
              </w:divBdr>
            </w:div>
            <w:div w:id="2030135591">
              <w:marLeft w:val="0"/>
              <w:marRight w:val="0"/>
              <w:marTop w:val="0"/>
              <w:marBottom w:val="0"/>
              <w:divBdr>
                <w:top w:val="none" w:sz="0" w:space="0" w:color="auto"/>
                <w:left w:val="none" w:sz="0" w:space="0" w:color="auto"/>
                <w:bottom w:val="none" w:sz="0" w:space="0" w:color="auto"/>
                <w:right w:val="none" w:sz="0" w:space="0" w:color="auto"/>
              </w:divBdr>
            </w:div>
            <w:div w:id="701856135">
              <w:marLeft w:val="0"/>
              <w:marRight w:val="0"/>
              <w:marTop w:val="0"/>
              <w:marBottom w:val="0"/>
              <w:divBdr>
                <w:top w:val="none" w:sz="0" w:space="0" w:color="auto"/>
                <w:left w:val="none" w:sz="0" w:space="0" w:color="auto"/>
                <w:bottom w:val="none" w:sz="0" w:space="0" w:color="auto"/>
                <w:right w:val="none" w:sz="0" w:space="0" w:color="auto"/>
              </w:divBdr>
            </w:div>
            <w:div w:id="1559513656">
              <w:marLeft w:val="0"/>
              <w:marRight w:val="0"/>
              <w:marTop w:val="0"/>
              <w:marBottom w:val="0"/>
              <w:divBdr>
                <w:top w:val="none" w:sz="0" w:space="0" w:color="auto"/>
                <w:left w:val="none" w:sz="0" w:space="0" w:color="auto"/>
                <w:bottom w:val="none" w:sz="0" w:space="0" w:color="auto"/>
                <w:right w:val="none" w:sz="0" w:space="0" w:color="auto"/>
              </w:divBdr>
            </w:div>
            <w:div w:id="1530531962">
              <w:marLeft w:val="0"/>
              <w:marRight w:val="0"/>
              <w:marTop w:val="0"/>
              <w:marBottom w:val="0"/>
              <w:divBdr>
                <w:top w:val="none" w:sz="0" w:space="0" w:color="auto"/>
                <w:left w:val="none" w:sz="0" w:space="0" w:color="auto"/>
                <w:bottom w:val="none" w:sz="0" w:space="0" w:color="auto"/>
                <w:right w:val="none" w:sz="0" w:space="0" w:color="auto"/>
              </w:divBdr>
            </w:div>
            <w:div w:id="497582046">
              <w:marLeft w:val="0"/>
              <w:marRight w:val="0"/>
              <w:marTop w:val="0"/>
              <w:marBottom w:val="0"/>
              <w:divBdr>
                <w:top w:val="none" w:sz="0" w:space="0" w:color="auto"/>
                <w:left w:val="none" w:sz="0" w:space="0" w:color="auto"/>
                <w:bottom w:val="none" w:sz="0" w:space="0" w:color="auto"/>
                <w:right w:val="none" w:sz="0" w:space="0" w:color="auto"/>
              </w:divBdr>
            </w:div>
            <w:div w:id="650789211">
              <w:marLeft w:val="0"/>
              <w:marRight w:val="0"/>
              <w:marTop w:val="0"/>
              <w:marBottom w:val="0"/>
              <w:divBdr>
                <w:top w:val="none" w:sz="0" w:space="0" w:color="auto"/>
                <w:left w:val="none" w:sz="0" w:space="0" w:color="auto"/>
                <w:bottom w:val="none" w:sz="0" w:space="0" w:color="auto"/>
                <w:right w:val="none" w:sz="0" w:space="0" w:color="auto"/>
              </w:divBdr>
            </w:div>
            <w:div w:id="1313484052">
              <w:marLeft w:val="0"/>
              <w:marRight w:val="0"/>
              <w:marTop w:val="0"/>
              <w:marBottom w:val="0"/>
              <w:divBdr>
                <w:top w:val="none" w:sz="0" w:space="0" w:color="auto"/>
                <w:left w:val="none" w:sz="0" w:space="0" w:color="auto"/>
                <w:bottom w:val="none" w:sz="0" w:space="0" w:color="auto"/>
                <w:right w:val="none" w:sz="0" w:space="0" w:color="auto"/>
              </w:divBdr>
            </w:div>
            <w:div w:id="1795177749">
              <w:marLeft w:val="0"/>
              <w:marRight w:val="0"/>
              <w:marTop w:val="0"/>
              <w:marBottom w:val="0"/>
              <w:divBdr>
                <w:top w:val="none" w:sz="0" w:space="0" w:color="auto"/>
                <w:left w:val="none" w:sz="0" w:space="0" w:color="auto"/>
                <w:bottom w:val="none" w:sz="0" w:space="0" w:color="auto"/>
                <w:right w:val="none" w:sz="0" w:space="0" w:color="auto"/>
              </w:divBdr>
            </w:div>
            <w:div w:id="1847670319">
              <w:marLeft w:val="0"/>
              <w:marRight w:val="0"/>
              <w:marTop w:val="0"/>
              <w:marBottom w:val="0"/>
              <w:divBdr>
                <w:top w:val="none" w:sz="0" w:space="0" w:color="auto"/>
                <w:left w:val="none" w:sz="0" w:space="0" w:color="auto"/>
                <w:bottom w:val="none" w:sz="0" w:space="0" w:color="auto"/>
                <w:right w:val="none" w:sz="0" w:space="0" w:color="auto"/>
              </w:divBdr>
            </w:div>
            <w:div w:id="1080567914">
              <w:marLeft w:val="0"/>
              <w:marRight w:val="0"/>
              <w:marTop w:val="0"/>
              <w:marBottom w:val="0"/>
              <w:divBdr>
                <w:top w:val="none" w:sz="0" w:space="0" w:color="auto"/>
                <w:left w:val="none" w:sz="0" w:space="0" w:color="auto"/>
                <w:bottom w:val="none" w:sz="0" w:space="0" w:color="auto"/>
                <w:right w:val="none" w:sz="0" w:space="0" w:color="auto"/>
              </w:divBdr>
            </w:div>
            <w:div w:id="260379513">
              <w:marLeft w:val="0"/>
              <w:marRight w:val="0"/>
              <w:marTop w:val="0"/>
              <w:marBottom w:val="0"/>
              <w:divBdr>
                <w:top w:val="none" w:sz="0" w:space="0" w:color="auto"/>
                <w:left w:val="none" w:sz="0" w:space="0" w:color="auto"/>
                <w:bottom w:val="none" w:sz="0" w:space="0" w:color="auto"/>
                <w:right w:val="none" w:sz="0" w:space="0" w:color="auto"/>
              </w:divBdr>
            </w:div>
            <w:div w:id="626814712">
              <w:marLeft w:val="0"/>
              <w:marRight w:val="0"/>
              <w:marTop w:val="0"/>
              <w:marBottom w:val="0"/>
              <w:divBdr>
                <w:top w:val="none" w:sz="0" w:space="0" w:color="auto"/>
                <w:left w:val="none" w:sz="0" w:space="0" w:color="auto"/>
                <w:bottom w:val="none" w:sz="0" w:space="0" w:color="auto"/>
                <w:right w:val="none" w:sz="0" w:space="0" w:color="auto"/>
              </w:divBdr>
            </w:div>
            <w:div w:id="1488664839">
              <w:marLeft w:val="0"/>
              <w:marRight w:val="0"/>
              <w:marTop w:val="0"/>
              <w:marBottom w:val="0"/>
              <w:divBdr>
                <w:top w:val="none" w:sz="0" w:space="0" w:color="auto"/>
                <w:left w:val="none" w:sz="0" w:space="0" w:color="auto"/>
                <w:bottom w:val="none" w:sz="0" w:space="0" w:color="auto"/>
                <w:right w:val="none" w:sz="0" w:space="0" w:color="auto"/>
              </w:divBdr>
            </w:div>
            <w:div w:id="1381594192">
              <w:marLeft w:val="0"/>
              <w:marRight w:val="0"/>
              <w:marTop w:val="0"/>
              <w:marBottom w:val="0"/>
              <w:divBdr>
                <w:top w:val="none" w:sz="0" w:space="0" w:color="auto"/>
                <w:left w:val="none" w:sz="0" w:space="0" w:color="auto"/>
                <w:bottom w:val="none" w:sz="0" w:space="0" w:color="auto"/>
                <w:right w:val="none" w:sz="0" w:space="0" w:color="auto"/>
              </w:divBdr>
            </w:div>
            <w:div w:id="1466851614">
              <w:marLeft w:val="0"/>
              <w:marRight w:val="0"/>
              <w:marTop w:val="0"/>
              <w:marBottom w:val="0"/>
              <w:divBdr>
                <w:top w:val="none" w:sz="0" w:space="0" w:color="auto"/>
                <w:left w:val="none" w:sz="0" w:space="0" w:color="auto"/>
                <w:bottom w:val="none" w:sz="0" w:space="0" w:color="auto"/>
                <w:right w:val="none" w:sz="0" w:space="0" w:color="auto"/>
              </w:divBdr>
            </w:div>
            <w:div w:id="1930966773">
              <w:marLeft w:val="0"/>
              <w:marRight w:val="0"/>
              <w:marTop w:val="0"/>
              <w:marBottom w:val="0"/>
              <w:divBdr>
                <w:top w:val="none" w:sz="0" w:space="0" w:color="auto"/>
                <w:left w:val="none" w:sz="0" w:space="0" w:color="auto"/>
                <w:bottom w:val="none" w:sz="0" w:space="0" w:color="auto"/>
                <w:right w:val="none" w:sz="0" w:space="0" w:color="auto"/>
              </w:divBdr>
            </w:div>
            <w:div w:id="1708531329">
              <w:marLeft w:val="0"/>
              <w:marRight w:val="0"/>
              <w:marTop w:val="0"/>
              <w:marBottom w:val="0"/>
              <w:divBdr>
                <w:top w:val="none" w:sz="0" w:space="0" w:color="auto"/>
                <w:left w:val="none" w:sz="0" w:space="0" w:color="auto"/>
                <w:bottom w:val="none" w:sz="0" w:space="0" w:color="auto"/>
                <w:right w:val="none" w:sz="0" w:space="0" w:color="auto"/>
              </w:divBdr>
            </w:div>
            <w:div w:id="1541242198">
              <w:marLeft w:val="0"/>
              <w:marRight w:val="0"/>
              <w:marTop w:val="0"/>
              <w:marBottom w:val="0"/>
              <w:divBdr>
                <w:top w:val="none" w:sz="0" w:space="0" w:color="auto"/>
                <w:left w:val="none" w:sz="0" w:space="0" w:color="auto"/>
                <w:bottom w:val="none" w:sz="0" w:space="0" w:color="auto"/>
                <w:right w:val="none" w:sz="0" w:space="0" w:color="auto"/>
              </w:divBdr>
            </w:div>
            <w:div w:id="2078815468">
              <w:marLeft w:val="0"/>
              <w:marRight w:val="0"/>
              <w:marTop w:val="0"/>
              <w:marBottom w:val="0"/>
              <w:divBdr>
                <w:top w:val="none" w:sz="0" w:space="0" w:color="auto"/>
                <w:left w:val="none" w:sz="0" w:space="0" w:color="auto"/>
                <w:bottom w:val="none" w:sz="0" w:space="0" w:color="auto"/>
                <w:right w:val="none" w:sz="0" w:space="0" w:color="auto"/>
              </w:divBdr>
            </w:div>
            <w:div w:id="1266814994">
              <w:marLeft w:val="0"/>
              <w:marRight w:val="0"/>
              <w:marTop w:val="0"/>
              <w:marBottom w:val="0"/>
              <w:divBdr>
                <w:top w:val="none" w:sz="0" w:space="0" w:color="auto"/>
                <w:left w:val="none" w:sz="0" w:space="0" w:color="auto"/>
                <w:bottom w:val="none" w:sz="0" w:space="0" w:color="auto"/>
                <w:right w:val="none" w:sz="0" w:space="0" w:color="auto"/>
              </w:divBdr>
            </w:div>
            <w:div w:id="364522095">
              <w:marLeft w:val="0"/>
              <w:marRight w:val="0"/>
              <w:marTop w:val="0"/>
              <w:marBottom w:val="0"/>
              <w:divBdr>
                <w:top w:val="none" w:sz="0" w:space="0" w:color="auto"/>
                <w:left w:val="none" w:sz="0" w:space="0" w:color="auto"/>
                <w:bottom w:val="none" w:sz="0" w:space="0" w:color="auto"/>
                <w:right w:val="none" w:sz="0" w:space="0" w:color="auto"/>
              </w:divBdr>
            </w:div>
            <w:div w:id="2056536163">
              <w:marLeft w:val="0"/>
              <w:marRight w:val="0"/>
              <w:marTop w:val="0"/>
              <w:marBottom w:val="0"/>
              <w:divBdr>
                <w:top w:val="none" w:sz="0" w:space="0" w:color="auto"/>
                <w:left w:val="none" w:sz="0" w:space="0" w:color="auto"/>
                <w:bottom w:val="none" w:sz="0" w:space="0" w:color="auto"/>
                <w:right w:val="none" w:sz="0" w:space="0" w:color="auto"/>
              </w:divBdr>
            </w:div>
            <w:div w:id="625963461">
              <w:marLeft w:val="0"/>
              <w:marRight w:val="0"/>
              <w:marTop w:val="0"/>
              <w:marBottom w:val="0"/>
              <w:divBdr>
                <w:top w:val="none" w:sz="0" w:space="0" w:color="auto"/>
                <w:left w:val="none" w:sz="0" w:space="0" w:color="auto"/>
                <w:bottom w:val="none" w:sz="0" w:space="0" w:color="auto"/>
                <w:right w:val="none" w:sz="0" w:space="0" w:color="auto"/>
              </w:divBdr>
            </w:div>
            <w:div w:id="1244728935">
              <w:marLeft w:val="0"/>
              <w:marRight w:val="0"/>
              <w:marTop w:val="0"/>
              <w:marBottom w:val="0"/>
              <w:divBdr>
                <w:top w:val="none" w:sz="0" w:space="0" w:color="auto"/>
                <w:left w:val="none" w:sz="0" w:space="0" w:color="auto"/>
                <w:bottom w:val="none" w:sz="0" w:space="0" w:color="auto"/>
                <w:right w:val="none" w:sz="0" w:space="0" w:color="auto"/>
              </w:divBdr>
            </w:div>
            <w:div w:id="2124686934">
              <w:marLeft w:val="0"/>
              <w:marRight w:val="0"/>
              <w:marTop w:val="0"/>
              <w:marBottom w:val="0"/>
              <w:divBdr>
                <w:top w:val="none" w:sz="0" w:space="0" w:color="auto"/>
                <w:left w:val="none" w:sz="0" w:space="0" w:color="auto"/>
                <w:bottom w:val="none" w:sz="0" w:space="0" w:color="auto"/>
                <w:right w:val="none" w:sz="0" w:space="0" w:color="auto"/>
              </w:divBdr>
            </w:div>
            <w:div w:id="875190777">
              <w:marLeft w:val="0"/>
              <w:marRight w:val="0"/>
              <w:marTop w:val="0"/>
              <w:marBottom w:val="0"/>
              <w:divBdr>
                <w:top w:val="none" w:sz="0" w:space="0" w:color="auto"/>
                <w:left w:val="none" w:sz="0" w:space="0" w:color="auto"/>
                <w:bottom w:val="none" w:sz="0" w:space="0" w:color="auto"/>
                <w:right w:val="none" w:sz="0" w:space="0" w:color="auto"/>
              </w:divBdr>
            </w:div>
            <w:div w:id="1005784895">
              <w:marLeft w:val="0"/>
              <w:marRight w:val="0"/>
              <w:marTop w:val="0"/>
              <w:marBottom w:val="0"/>
              <w:divBdr>
                <w:top w:val="none" w:sz="0" w:space="0" w:color="auto"/>
                <w:left w:val="none" w:sz="0" w:space="0" w:color="auto"/>
                <w:bottom w:val="none" w:sz="0" w:space="0" w:color="auto"/>
                <w:right w:val="none" w:sz="0" w:space="0" w:color="auto"/>
              </w:divBdr>
            </w:div>
            <w:div w:id="2057704501">
              <w:marLeft w:val="0"/>
              <w:marRight w:val="0"/>
              <w:marTop w:val="0"/>
              <w:marBottom w:val="0"/>
              <w:divBdr>
                <w:top w:val="none" w:sz="0" w:space="0" w:color="auto"/>
                <w:left w:val="none" w:sz="0" w:space="0" w:color="auto"/>
                <w:bottom w:val="none" w:sz="0" w:space="0" w:color="auto"/>
                <w:right w:val="none" w:sz="0" w:space="0" w:color="auto"/>
              </w:divBdr>
            </w:div>
            <w:div w:id="1069304867">
              <w:marLeft w:val="0"/>
              <w:marRight w:val="0"/>
              <w:marTop w:val="0"/>
              <w:marBottom w:val="0"/>
              <w:divBdr>
                <w:top w:val="none" w:sz="0" w:space="0" w:color="auto"/>
                <w:left w:val="none" w:sz="0" w:space="0" w:color="auto"/>
                <w:bottom w:val="none" w:sz="0" w:space="0" w:color="auto"/>
                <w:right w:val="none" w:sz="0" w:space="0" w:color="auto"/>
              </w:divBdr>
            </w:div>
            <w:div w:id="2146118644">
              <w:marLeft w:val="0"/>
              <w:marRight w:val="0"/>
              <w:marTop w:val="0"/>
              <w:marBottom w:val="0"/>
              <w:divBdr>
                <w:top w:val="none" w:sz="0" w:space="0" w:color="auto"/>
                <w:left w:val="none" w:sz="0" w:space="0" w:color="auto"/>
                <w:bottom w:val="none" w:sz="0" w:space="0" w:color="auto"/>
                <w:right w:val="none" w:sz="0" w:space="0" w:color="auto"/>
              </w:divBdr>
            </w:div>
            <w:div w:id="961964032">
              <w:marLeft w:val="0"/>
              <w:marRight w:val="0"/>
              <w:marTop w:val="0"/>
              <w:marBottom w:val="0"/>
              <w:divBdr>
                <w:top w:val="none" w:sz="0" w:space="0" w:color="auto"/>
                <w:left w:val="none" w:sz="0" w:space="0" w:color="auto"/>
                <w:bottom w:val="none" w:sz="0" w:space="0" w:color="auto"/>
                <w:right w:val="none" w:sz="0" w:space="0" w:color="auto"/>
              </w:divBdr>
            </w:div>
            <w:div w:id="1557937845">
              <w:marLeft w:val="0"/>
              <w:marRight w:val="0"/>
              <w:marTop w:val="0"/>
              <w:marBottom w:val="0"/>
              <w:divBdr>
                <w:top w:val="none" w:sz="0" w:space="0" w:color="auto"/>
                <w:left w:val="none" w:sz="0" w:space="0" w:color="auto"/>
                <w:bottom w:val="none" w:sz="0" w:space="0" w:color="auto"/>
                <w:right w:val="none" w:sz="0" w:space="0" w:color="auto"/>
              </w:divBdr>
            </w:div>
            <w:div w:id="1214584799">
              <w:marLeft w:val="0"/>
              <w:marRight w:val="0"/>
              <w:marTop w:val="0"/>
              <w:marBottom w:val="0"/>
              <w:divBdr>
                <w:top w:val="none" w:sz="0" w:space="0" w:color="auto"/>
                <w:left w:val="none" w:sz="0" w:space="0" w:color="auto"/>
                <w:bottom w:val="none" w:sz="0" w:space="0" w:color="auto"/>
                <w:right w:val="none" w:sz="0" w:space="0" w:color="auto"/>
              </w:divBdr>
            </w:div>
            <w:div w:id="1144858237">
              <w:marLeft w:val="0"/>
              <w:marRight w:val="0"/>
              <w:marTop w:val="0"/>
              <w:marBottom w:val="0"/>
              <w:divBdr>
                <w:top w:val="none" w:sz="0" w:space="0" w:color="auto"/>
                <w:left w:val="none" w:sz="0" w:space="0" w:color="auto"/>
                <w:bottom w:val="none" w:sz="0" w:space="0" w:color="auto"/>
                <w:right w:val="none" w:sz="0" w:space="0" w:color="auto"/>
              </w:divBdr>
            </w:div>
            <w:div w:id="402725949">
              <w:marLeft w:val="0"/>
              <w:marRight w:val="0"/>
              <w:marTop w:val="0"/>
              <w:marBottom w:val="0"/>
              <w:divBdr>
                <w:top w:val="none" w:sz="0" w:space="0" w:color="auto"/>
                <w:left w:val="none" w:sz="0" w:space="0" w:color="auto"/>
                <w:bottom w:val="none" w:sz="0" w:space="0" w:color="auto"/>
                <w:right w:val="none" w:sz="0" w:space="0" w:color="auto"/>
              </w:divBdr>
            </w:div>
            <w:div w:id="1312907325">
              <w:marLeft w:val="0"/>
              <w:marRight w:val="0"/>
              <w:marTop w:val="0"/>
              <w:marBottom w:val="0"/>
              <w:divBdr>
                <w:top w:val="none" w:sz="0" w:space="0" w:color="auto"/>
                <w:left w:val="none" w:sz="0" w:space="0" w:color="auto"/>
                <w:bottom w:val="none" w:sz="0" w:space="0" w:color="auto"/>
                <w:right w:val="none" w:sz="0" w:space="0" w:color="auto"/>
              </w:divBdr>
            </w:div>
            <w:div w:id="482310481">
              <w:marLeft w:val="0"/>
              <w:marRight w:val="0"/>
              <w:marTop w:val="0"/>
              <w:marBottom w:val="0"/>
              <w:divBdr>
                <w:top w:val="none" w:sz="0" w:space="0" w:color="auto"/>
                <w:left w:val="none" w:sz="0" w:space="0" w:color="auto"/>
                <w:bottom w:val="none" w:sz="0" w:space="0" w:color="auto"/>
                <w:right w:val="none" w:sz="0" w:space="0" w:color="auto"/>
              </w:divBdr>
            </w:div>
            <w:div w:id="1099451907">
              <w:marLeft w:val="0"/>
              <w:marRight w:val="0"/>
              <w:marTop w:val="0"/>
              <w:marBottom w:val="0"/>
              <w:divBdr>
                <w:top w:val="none" w:sz="0" w:space="0" w:color="auto"/>
                <w:left w:val="none" w:sz="0" w:space="0" w:color="auto"/>
                <w:bottom w:val="none" w:sz="0" w:space="0" w:color="auto"/>
                <w:right w:val="none" w:sz="0" w:space="0" w:color="auto"/>
              </w:divBdr>
            </w:div>
            <w:div w:id="1916547177">
              <w:marLeft w:val="0"/>
              <w:marRight w:val="0"/>
              <w:marTop w:val="0"/>
              <w:marBottom w:val="0"/>
              <w:divBdr>
                <w:top w:val="none" w:sz="0" w:space="0" w:color="auto"/>
                <w:left w:val="none" w:sz="0" w:space="0" w:color="auto"/>
                <w:bottom w:val="none" w:sz="0" w:space="0" w:color="auto"/>
                <w:right w:val="none" w:sz="0" w:space="0" w:color="auto"/>
              </w:divBdr>
            </w:div>
            <w:div w:id="902834584">
              <w:marLeft w:val="0"/>
              <w:marRight w:val="0"/>
              <w:marTop w:val="0"/>
              <w:marBottom w:val="0"/>
              <w:divBdr>
                <w:top w:val="none" w:sz="0" w:space="0" w:color="auto"/>
                <w:left w:val="none" w:sz="0" w:space="0" w:color="auto"/>
                <w:bottom w:val="none" w:sz="0" w:space="0" w:color="auto"/>
                <w:right w:val="none" w:sz="0" w:space="0" w:color="auto"/>
              </w:divBdr>
            </w:div>
            <w:div w:id="1043290795">
              <w:marLeft w:val="0"/>
              <w:marRight w:val="0"/>
              <w:marTop w:val="0"/>
              <w:marBottom w:val="0"/>
              <w:divBdr>
                <w:top w:val="none" w:sz="0" w:space="0" w:color="auto"/>
                <w:left w:val="none" w:sz="0" w:space="0" w:color="auto"/>
                <w:bottom w:val="none" w:sz="0" w:space="0" w:color="auto"/>
                <w:right w:val="none" w:sz="0" w:space="0" w:color="auto"/>
              </w:divBdr>
            </w:div>
            <w:div w:id="17890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 </cp:lastModifiedBy>
  <cp:revision>11</cp:revision>
  <cp:lastPrinted>1899-12-31T18:30:00Z</cp:lastPrinted>
  <dcterms:created xsi:type="dcterms:W3CDTF">2023-03-27T13:57:00Z</dcterms:created>
  <dcterms:modified xsi:type="dcterms:W3CDTF">2023-03-27T14:04:00Z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2ab1abb595509e5649c4ac5ab7b83a36068db4aedc891c1bcc46c53847f8240b</vt:lpwstr>
  </property>
</Properties>
</file>